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Extensible.xml" ContentType="application/vnd.openxmlformats-officedocument.wordprocessingml.commentsExtensible+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Mathematics</w:t>
      </w:r>
    </w:p>
    <w:p w:rsidR="009F38C6" w:rsidRDefault="009F38C6" w:rsidP="009F38C6">
      <w:pPr>
        <w:spacing w:after="0" w:line="43" w:lineRule="exact"/>
        <w:rPr>
          <w:rFonts w:ascii="Microsoft Sans Serif" w:eastAsia="Times New Roman" w:hAnsi="Microsoft Sans Serif" w:cs="Microsoft Sans Serif"/>
          <w:sz w:val="24"/>
        </w:rPr>
      </w:pP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1</w:t>
      </w:r>
    </w:p>
    <w:p w:rsidR="009F38C6" w:rsidRDefault="009F38C6" w:rsidP="009F38C6">
      <w:pPr>
        <w:spacing w:after="0" w:line="41" w:lineRule="exact"/>
        <w:rPr>
          <w:rFonts w:ascii="Microsoft Sans Serif" w:eastAsia="Times New Roman" w:hAnsi="Microsoft Sans Serif" w:cs="Microsoft Sans Serif"/>
          <w:sz w:val="24"/>
        </w:rPr>
      </w:pP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rsidR="009F38C6" w:rsidRDefault="009F38C6" w:rsidP="009F38C6">
      <w:pPr>
        <w:spacing w:after="0" w:line="41" w:lineRule="exact"/>
        <w:rPr>
          <w:rFonts w:ascii="Microsoft Sans Serif" w:eastAsia="Times New Roman" w:hAnsi="Microsoft Sans Serif" w:cs="Microsoft Sans Serif"/>
          <w:sz w:val="24"/>
        </w:rPr>
      </w:pP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rsidR="009F38C6" w:rsidRDefault="00AD4510" w:rsidP="009F38C6">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eastAsia="zh-TW"/>
        </w:rPr>
        <w:pict>
          <v:shapetype id="_x0000_t202" coordsize="21600,21600" o:spt="202" path="m,l,21600r21600,l21600,xe">
            <v:stroke joinstyle="miter"/>
            <v:path gradientshapeok="t" o:connecttype="rect"/>
          </v:shapetype>
          <v:shape id="Text Box 355" o:spid="_x0000_s1026" type="#_x0000_t202" style="position:absolute;margin-left:0;margin-top:0;width:154.3pt;height:88.5pt;z-index:25162598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6+FgIAACw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">
            <v:textbox>
              <w:txbxContent>
                <w:p w:rsidR="009F38C6" w:rsidRDefault="009F38C6" w:rsidP="009F38C6">
                  <w:pPr>
                    <w:rPr>
                      <w:sz w:val="28"/>
                      <w:szCs w:val="28"/>
                    </w:rPr>
                  </w:pPr>
                  <w:r>
                    <w:rPr>
                      <w:sz w:val="28"/>
                      <w:szCs w:val="28"/>
                    </w:rPr>
                    <w:t>LOGO</w:t>
                  </w:r>
                </w:p>
              </w:txbxContent>
            </v:textbox>
          </v:shape>
        </w:pict>
      </w: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276" w:lineRule="exact"/>
        <w:rPr>
          <w:rFonts w:ascii="Microsoft Sans Serif" w:eastAsia="Times New Roman" w:hAnsi="Microsoft Sans Serif" w:cs="Microsoft Sans Serif"/>
          <w:sz w:val="24"/>
        </w:rPr>
      </w:pPr>
    </w:p>
    <w:p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rsidR="009F38C6" w:rsidRDefault="009F38C6" w:rsidP="009F38C6">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Mathematics</w:t>
      </w:r>
    </w:p>
    <w:p w:rsidR="009F38C6" w:rsidRDefault="009F38C6" w:rsidP="009F38C6">
      <w:pPr>
        <w:spacing w:after="0" w:line="44" w:lineRule="exact"/>
        <w:rPr>
          <w:rFonts w:ascii="Microsoft Sans Serif" w:eastAsia="Times New Roman" w:hAnsi="Microsoft Sans Serif" w:cs="Microsoft Sans Serif"/>
          <w:sz w:val="24"/>
        </w:rPr>
      </w:pPr>
    </w:p>
    <w:p w:rsidR="009F38C6" w:rsidRDefault="009F38C6" w:rsidP="009F38C6">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1</w:t>
      </w:r>
    </w:p>
    <w:p w:rsidR="009F38C6" w:rsidRDefault="009F38C6" w:rsidP="009F38C6">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        2 hours </w:t>
      </w: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rsidR="009F38C6" w:rsidRDefault="009F38C6" w:rsidP="009F38C6">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rsidR="009F38C6" w:rsidRDefault="009F38C6" w:rsidP="009F38C6">
      <w:pPr>
        <w:spacing w:line="20" w:lineRule="exact"/>
        <w:rPr>
          <w:rFonts w:ascii="Microsoft Sans Serif" w:eastAsia="Times New Roman" w:hAnsi="Microsoft Sans Serif" w:cs="Microsoft Sans Serif"/>
          <w:sz w:val="24"/>
        </w:rPr>
      </w:pPr>
    </w:p>
    <w:p w:rsidR="009F38C6" w:rsidRDefault="009F38C6" w:rsidP="009F38C6">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bookmarkStart w:id="0" w:name="page2"/>
      <w:bookmarkEnd w:id="0"/>
      <w:r>
        <w:rPr>
          <w:rFonts w:ascii="Microsoft Sans Serif" w:eastAsia="Arial" w:hAnsi="Microsoft Sans Serif" w:cs="Microsoft Sans Serif"/>
          <w:b/>
          <w:sz w:val="24"/>
        </w:rPr>
        <w:t>THIS PAGE IS FOR EXAMINER</w:t>
      </w:r>
      <w:r>
        <w:rPr>
          <w:rFonts w:ascii="Microsoft Sans Serif" w:eastAsia="Arial" w:hAnsi="Microsoft Sans Serif" w:cs="Microsoft Sans Serif"/>
          <w:b/>
          <w:sz w:val="24"/>
          <w:lang w:val="en-GB"/>
        </w:rPr>
        <w:t>’S</w:t>
      </w:r>
      <w:r>
        <w:rPr>
          <w:rFonts w:ascii="Microsoft Sans Serif" w:eastAsia="Arial" w:hAnsi="Microsoft Sans Serif" w:cs="Microsoft Sans Serif"/>
          <w:b/>
          <w:sz w:val="24"/>
        </w:rPr>
        <w:t xml:space="preserve"> USE ONLY</w:t>
      </w:r>
    </w:p>
    <w:p w:rsidR="009F38C6" w:rsidRDefault="009F38C6" w:rsidP="009F38C6">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9765" w:type="dxa"/>
        <w:tblLayout w:type="fixed"/>
        <w:tblCellMar>
          <w:left w:w="0" w:type="dxa"/>
          <w:right w:w="0" w:type="dxa"/>
        </w:tblCellMar>
        <w:tblLook w:val="04A0"/>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620"/>
        <w:gridCol w:w="140"/>
        <w:gridCol w:w="740"/>
        <w:gridCol w:w="740"/>
      </w:tblGrid>
      <w:tr w:rsidR="009F38C6" w:rsidTr="00037CBC">
        <w:trPr>
          <w:trHeight w:val="276"/>
        </w:trPr>
        <w:tc>
          <w:tcPr>
            <w:tcW w:w="1502" w:type="dxa"/>
            <w:vAlign w:val="bottom"/>
          </w:tcPr>
          <w:p w:rsidR="009F38C6" w:rsidRDefault="009F38C6" w:rsidP="00037CBC">
            <w:pPr>
              <w:spacing w:line="0" w:lineRule="atLeast"/>
              <w:jc w:val="center"/>
              <w:rPr>
                <w:rFonts w:ascii="Microsoft Sans Serif" w:eastAsia="Arial" w:hAnsi="Microsoft Sans Serif" w:cs="Microsoft Sans Serif"/>
                <w:b/>
                <w:w w:val="99"/>
                <w:sz w:val="24"/>
              </w:rPr>
            </w:pPr>
            <w:r>
              <w:rPr>
                <w:rFonts w:ascii="Microsoft Sans Serif" w:eastAsia="Arial" w:hAnsi="Microsoft Sans Serif" w:cs="Microsoft Sans Serif"/>
                <w:b/>
                <w:w w:val="99"/>
                <w:sz w:val="24"/>
              </w:rPr>
              <w:t>SECTION A</w:t>
            </w:r>
          </w:p>
        </w:tc>
        <w:tc>
          <w:tcPr>
            <w:tcW w:w="641"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61"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581"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6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0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740" w:type="dxa"/>
            <w:vAlign w:val="bottom"/>
          </w:tcPr>
          <w:p w:rsidR="009F38C6" w:rsidRDefault="009F38C6" w:rsidP="00037CBC">
            <w:pPr>
              <w:spacing w:line="0" w:lineRule="atLeast"/>
              <w:rPr>
                <w:rFonts w:ascii="Microsoft Sans Serif" w:eastAsia="Times New Roman" w:hAnsi="Microsoft Sans Serif" w:cs="Microsoft Sans Serif"/>
                <w:sz w:val="23"/>
              </w:rPr>
            </w:pPr>
          </w:p>
        </w:tc>
        <w:tc>
          <w:tcPr>
            <w:tcW w:w="740" w:type="dxa"/>
          </w:tcPr>
          <w:p w:rsidR="009F38C6" w:rsidRDefault="009F38C6" w:rsidP="00037CBC">
            <w:pPr>
              <w:spacing w:line="0" w:lineRule="atLeast"/>
              <w:rPr>
                <w:rFonts w:ascii="Microsoft Sans Serif" w:eastAsia="Times New Roman" w:hAnsi="Microsoft Sans Serif" w:cs="Microsoft Sans Serif"/>
                <w:sz w:val="23"/>
              </w:rPr>
            </w:pPr>
          </w:p>
        </w:tc>
      </w:tr>
      <w:tr w:rsidR="009F38C6" w:rsidTr="00037CBC">
        <w:trPr>
          <w:trHeight w:val="306"/>
        </w:trPr>
        <w:tc>
          <w:tcPr>
            <w:tcW w:w="1502" w:type="dxa"/>
            <w:tcBorders>
              <w:top w:val="nil"/>
              <w:left w:val="single" w:sz="8" w:space="0" w:color="EBF1DE"/>
              <w:bottom w:val="nil"/>
              <w:right w:val="single" w:sz="8" w:space="0" w:color="EBF1DE"/>
            </w:tcBorders>
            <w:shd w:val="clear" w:color="auto" w:fill="008000"/>
            <w:vAlign w:val="bottom"/>
          </w:tcPr>
          <w:p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4</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5</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6</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7</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8</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9</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10</w:t>
            </w:r>
          </w:p>
        </w:tc>
        <w:tc>
          <w:tcPr>
            <w:tcW w:w="740" w:type="dxa"/>
            <w:tcBorders>
              <w:top w:val="nil"/>
              <w:left w:val="nil"/>
              <w:bottom w:val="nil"/>
              <w:right w:val="single" w:sz="8" w:space="0" w:color="008000"/>
            </w:tcBorders>
            <w:shd w:val="clear" w:color="auto" w:fill="EBF1DE"/>
          </w:tcPr>
          <w:p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9F38C6" w:rsidTr="00037CBC">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rsidR="009F38C6" w:rsidRDefault="009F38C6" w:rsidP="00037CBC">
            <w:pPr>
              <w:spacing w:line="0" w:lineRule="atLeast"/>
              <w:rPr>
                <w:rFonts w:ascii="Microsoft Sans Serif" w:eastAsia="Times New Roman" w:hAnsi="Microsoft Sans Serif" w:cs="Microsoft Sans Serif"/>
                <w:sz w:val="7"/>
              </w:rPr>
            </w:pPr>
          </w:p>
        </w:tc>
      </w:tr>
      <w:tr w:rsidR="009F38C6" w:rsidTr="00037CBC">
        <w:trPr>
          <w:trHeight w:val="304"/>
        </w:trPr>
        <w:tc>
          <w:tcPr>
            <w:tcW w:w="1502" w:type="dxa"/>
            <w:tcBorders>
              <w:top w:val="nil"/>
              <w:left w:val="single" w:sz="8" w:space="0" w:color="EBF1DE"/>
              <w:bottom w:val="nil"/>
              <w:right w:val="single" w:sz="8" w:space="0" w:color="EBF1DE"/>
            </w:tcBorders>
            <w:shd w:val="clear" w:color="auto" w:fill="008000"/>
            <w:vAlign w:val="bottom"/>
          </w:tcPr>
          <w:p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Marks scored</w:t>
            </w:r>
          </w:p>
        </w:tc>
        <w:tc>
          <w:tcPr>
            <w:tcW w:w="641"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rsidR="009F38C6" w:rsidRDefault="009F38C6" w:rsidP="00037CBC">
            <w:pPr>
              <w:spacing w:line="0" w:lineRule="atLeast"/>
              <w:jc w:val="center"/>
              <w:rPr>
                <w:rFonts w:ascii="Microsoft Sans Serif" w:eastAsia="Times New Roman" w:hAnsi="Microsoft Sans Serif" w:cs="Microsoft Sans Serif"/>
                <w:sz w:val="24"/>
              </w:rPr>
            </w:pPr>
          </w:p>
        </w:tc>
      </w:tr>
      <w:tr w:rsidR="009F38C6" w:rsidTr="00037CBC">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rsidR="009F38C6" w:rsidRDefault="009F38C6" w:rsidP="00037CBC">
            <w:pPr>
              <w:spacing w:line="0" w:lineRule="atLeast"/>
              <w:rPr>
                <w:rFonts w:ascii="Microsoft Sans Serif" w:eastAsia="Times New Roman" w:hAnsi="Microsoft Sans Serif" w:cs="Microsoft Sans Serif"/>
                <w:sz w:val="7"/>
              </w:rPr>
            </w:pPr>
          </w:p>
        </w:tc>
      </w:tr>
      <w:tr w:rsidR="009F38C6" w:rsidTr="00037CBC">
        <w:trPr>
          <w:trHeight w:val="393"/>
        </w:trPr>
        <w:tc>
          <w:tcPr>
            <w:tcW w:w="1502" w:type="dxa"/>
            <w:tcBorders>
              <w:top w:val="single" w:sz="4" w:space="0" w:color="auto"/>
              <w:left w:val="nil"/>
              <w:bottom w:val="single" w:sz="8" w:space="0" w:color="008000"/>
              <w:right w:val="nil"/>
            </w:tcBorders>
            <w:vAlign w:val="bottom"/>
          </w:tcPr>
          <w:p w:rsidR="009F38C6" w:rsidRDefault="009F38C6" w:rsidP="00037CBC">
            <w:pPr>
              <w:spacing w:before="120" w:after="120" w:line="0" w:lineRule="atLeast"/>
              <w:rPr>
                <w:rFonts w:ascii="Microsoft Sans Serif" w:eastAsia="Times New Roman" w:hAnsi="Microsoft Sans Serif" w:cs="Microsoft Sans Serif"/>
                <w:b/>
                <w:bCs/>
                <w:sz w:val="24"/>
              </w:rPr>
            </w:pPr>
            <w:r>
              <w:rPr>
                <w:rFonts w:ascii="Microsoft Sans Serif" w:eastAsia="Times New Roman" w:hAnsi="Microsoft Sans Serif" w:cs="Microsoft Sans Serif"/>
                <w:b/>
                <w:bCs/>
                <w:sz w:val="24"/>
              </w:rPr>
              <w:t>SECTION B</w:t>
            </w:r>
          </w:p>
        </w:tc>
        <w:tc>
          <w:tcPr>
            <w:tcW w:w="641"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61"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tcPr>
          <w:p w:rsidR="009F38C6" w:rsidRDefault="009F38C6" w:rsidP="00037CBC">
            <w:pPr>
              <w:spacing w:line="0" w:lineRule="atLeast"/>
              <w:rPr>
                <w:rFonts w:ascii="Microsoft Sans Serif" w:eastAsia="Times New Roman" w:hAnsi="Microsoft Sans Serif" w:cs="Microsoft Sans Serif"/>
                <w:sz w:val="24"/>
              </w:rPr>
            </w:pPr>
          </w:p>
        </w:tc>
      </w:tr>
      <w:tr w:rsidR="009F38C6" w:rsidTr="00037CBC">
        <w:trPr>
          <w:trHeight w:val="304"/>
        </w:trPr>
        <w:tc>
          <w:tcPr>
            <w:tcW w:w="1502" w:type="dxa"/>
            <w:tcBorders>
              <w:top w:val="nil"/>
              <w:left w:val="single" w:sz="8" w:space="0" w:color="EBF1DE"/>
              <w:bottom w:val="nil"/>
              <w:right w:val="single" w:sz="8" w:space="0" w:color="EBF1DE"/>
            </w:tcBorders>
            <w:shd w:val="clear" w:color="auto" w:fill="008000"/>
            <w:vAlign w:val="bottom"/>
          </w:tcPr>
          <w:p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11</w:t>
            </w:r>
          </w:p>
        </w:tc>
        <w:tc>
          <w:tcPr>
            <w:tcW w:w="161"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12</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13</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14</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p>
        </w:tc>
        <w:tc>
          <w:tcPr>
            <w:tcW w:w="740" w:type="dxa"/>
            <w:tcBorders>
              <w:top w:val="nil"/>
              <w:left w:val="nil"/>
              <w:bottom w:val="nil"/>
              <w:right w:val="single" w:sz="8" w:space="0" w:color="008000"/>
            </w:tcBorders>
            <w:shd w:val="clear" w:color="auto" w:fill="EBF1DE"/>
          </w:tcPr>
          <w:p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9F38C6" w:rsidTr="00037CBC">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rsidR="009F38C6" w:rsidRDefault="009F38C6" w:rsidP="00037CBC">
            <w:pPr>
              <w:spacing w:line="0" w:lineRule="atLeast"/>
              <w:rPr>
                <w:rFonts w:ascii="Microsoft Sans Serif" w:eastAsia="Times New Roman" w:hAnsi="Microsoft Sans Serif" w:cs="Microsoft Sans Serif"/>
                <w:sz w:val="7"/>
              </w:rPr>
            </w:pPr>
          </w:p>
        </w:tc>
      </w:tr>
      <w:tr w:rsidR="009F38C6" w:rsidTr="00037CBC">
        <w:trPr>
          <w:trHeight w:val="306"/>
        </w:trPr>
        <w:tc>
          <w:tcPr>
            <w:tcW w:w="1502" w:type="dxa"/>
            <w:tcBorders>
              <w:top w:val="nil"/>
              <w:left w:val="single" w:sz="8" w:space="0" w:color="EBF1DE"/>
              <w:bottom w:val="nil"/>
              <w:right w:val="single" w:sz="8" w:space="0" w:color="008000"/>
            </w:tcBorders>
            <w:shd w:val="clear" w:color="auto" w:fill="008000"/>
            <w:vAlign w:val="bottom"/>
          </w:tcPr>
          <w:p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Marks scored</w:t>
            </w:r>
          </w:p>
        </w:tc>
        <w:tc>
          <w:tcPr>
            <w:tcW w:w="641"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rsidR="009F38C6" w:rsidRDefault="009F38C6" w:rsidP="00037CBC">
            <w:pPr>
              <w:spacing w:line="0" w:lineRule="atLeast"/>
              <w:jc w:val="center"/>
              <w:rPr>
                <w:rFonts w:ascii="Microsoft Sans Serif" w:eastAsia="Times New Roman" w:hAnsi="Microsoft Sans Serif" w:cs="Microsoft Sans Serif"/>
                <w:sz w:val="24"/>
              </w:rPr>
            </w:pPr>
          </w:p>
        </w:tc>
      </w:tr>
      <w:tr w:rsidR="009F38C6" w:rsidTr="00037CBC">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rsidR="009F38C6" w:rsidRDefault="009F38C6" w:rsidP="00037CBC">
            <w:pPr>
              <w:spacing w:line="0" w:lineRule="atLeast"/>
              <w:rPr>
                <w:rFonts w:ascii="Microsoft Sans Serif" w:eastAsia="Times New Roman" w:hAnsi="Microsoft Sans Serif" w:cs="Microsoft Sans Serif"/>
                <w:sz w:val="7"/>
              </w:rPr>
            </w:pPr>
          </w:p>
        </w:tc>
      </w:tr>
    </w:tbl>
    <w:p w:rsidR="009F38C6" w:rsidRDefault="009F38C6" w:rsidP="009F38C6">
      <w:pPr>
        <w:rPr>
          <w:rFonts w:ascii="Comic Sans MS" w:hAnsi="Comic Sans MS"/>
          <w:b/>
          <w:bCs/>
          <w:sz w:val="24"/>
          <w:szCs w:val="24"/>
        </w:rPr>
      </w:pPr>
      <w:r>
        <w:rPr>
          <w:rFonts w:ascii="Comic Sans MS" w:hAnsi="Comic Sans MS"/>
          <w:b/>
          <w:bCs/>
          <w:sz w:val="24"/>
          <w:szCs w:val="24"/>
        </w:rPr>
        <w:t>INSTRUCTIONS</w:t>
      </w:r>
    </w:p>
    <w:p w:rsidR="009F38C6" w:rsidRDefault="009F38C6" w:rsidP="009F38C6">
      <w:pPr>
        <w:numPr>
          <w:ilvl w:val="0"/>
          <w:numId w:val="5"/>
        </w:numPr>
        <w:spacing w:after="0" w:line="240" w:lineRule="auto"/>
        <w:rPr>
          <w:sz w:val="20"/>
          <w:szCs w:val="20"/>
        </w:rPr>
      </w:pPr>
      <w:r>
        <w:rPr>
          <w:rFonts w:ascii="Comic Sans MS" w:hAnsi="Comic Sans MS"/>
          <w:sz w:val="24"/>
          <w:szCs w:val="24"/>
        </w:rPr>
        <w:lastRenderedPageBreak/>
        <w:t>Answer all the questions in both sections.</w:t>
      </w:r>
    </w:p>
    <w:p w:rsidR="009F38C6" w:rsidRDefault="009F38C6" w:rsidP="009F38C6">
      <w:pPr>
        <w:numPr>
          <w:ilvl w:val="0"/>
          <w:numId w:val="5"/>
        </w:numPr>
        <w:spacing w:after="0" w:line="240" w:lineRule="auto"/>
        <w:rPr>
          <w:sz w:val="20"/>
          <w:szCs w:val="20"/>
        </w:rPr>
      </w:pPr>
      <w:r>
        <w:rPr>
          <w:rFonts w:ascii="Comic Sans MS" w:hAnsi="Comic Sans MS"/>
          <w:sz w:val="24"/>
          <w:szCs w:val="24"/>
        </w:rPr>
        <w:t>Each question in section A carries 4 marks and each question in section B carries 15 marks.</w:t>
      </w:r>
    </w:p>
    <w:p w:rsidR="009F38C6" w:rsidRDefault="009F38C6" w:rsidP="009F38C6">
      <w:pPr>
        <w:numPr>
          <w:ilvl w:val="0"/>
          <w:numId w:val="5"/>
        </w:numPr>
        <w:spacing w:after="0" w:line="240" w:lineRule="auto"/>
        <w:rPr>
          <w:sz w:val="20"/>
          <w:szCs w:val="20"/>
        </w:rPr>
      </w:pPr>
      <w:r>
        <w:rPr>
          <w:rFonts w:ascii="Comic Sans MS" w:hAnsi="Comic Sans MS"/>
          <w:sz w:val="24"/>
          <w:szCs w:val="24"/>
        </w:rPr>
        <w:t>Pay attention to the number of marks available for each question.</w:t>
      </w:r>
    </w:p>
    <w:p w:rsidR="009F38C6" w:rsidRDefault="009F38C6" w:rsidP="009F38C6">
      <w:pPr>
        <w:numPr>
          <w:ilvl w:val="0"/>
          <w:numId w:val="5"/>
        </w:numPr>
        <w:spacing w:after="0" w:line="240" w:lineRule="auto"/>
        <w:rPr>
          <w:rFonts w:ascii="Comic Sans MS" w:hAnsi="Comic Sans MS"/>
          <w:sz w:val="24"/>
          <w:szCs w:val="24"/>
        </w:rPr>
      </w:pPr>
      <w:r>
        <w:rPr>
          <w:rFonts w:ascii="Comic Sans MS" w:hAnsi="Comic Sans MS"/>
          <w:sz w:val="24"/>
          <w:szCs w:val="24"/>
        </w:rPr>
        <w:t>Show all the working and explanation on the answer sheets provided.</w:t>
      </w:r>
    </w:p>
    <w:p w:rsidR="009F38C6" w:rsidRDefault="009F38C6" w:rsidP="009F38C6">
      <w:pPr>
        <w:rPr>
          <w:rFonts w:ascii="Comic Sans MS" w:hAnsi="Comic Sans MS"/>
          <w:b/>
          <w:bCs/>
          <w:sz w:val="24"/>
          <w:szCs w:val="24"/>
        </w:rPr>
      </w:pPr>
    </w:p>
    <w:p w:rsidR="009F38C6" w:rsidRDefault="009F38C6" w:rsidP="009F38C6">
      <w:pPr>
        <w:contextualSpacing/>
        <w:rPr>
          <w:rFonts w:ascii="Comic Sans MS" w:hAnsi="Comic Sans MS"/>
          <w:b/>
          <w:sz w:val="24"/>
          <w:szCs w:val="24"/>
        </w:rPr>
      </w:pPr>
    </w:p>
    <w:p w:rsidR="009F38C6" w:rsidRDefault="009F38C6" w:rsidP="009F38C6">
      <w:pPr>
        <w:contextualSpacing/>
        <w:rPr>
          <w:rFonts w:ascii="Comic Sans MS" w:hAnsi="Comic Sans MS"/>
          <w:b/>
          <w:sz w:val="24"/>
          <w:szCs w:val="24"/>
        </w:rPr>
      </w:pPr>
    </w:p>
    <w:p w:rsidR="009F38C6" w:rsidRDefault="009F38C6" w:rsidP="009F38C6">
      <w:pPr>
        <w:contextualSpacing/>
        <w:rPr>
          <w:rFonts w:ascii="Comic Sans MS" w:hAnsi="Comic Sans MS"/>
          <w:b/>
          <w:sz w:val="24"/>
          <w:szCs w:val="24"/>
        </w:rPr>
      </w:pPr>
    </w:p>
    <w:p w:rsidR="009F38C6" w:rsidRDefault="009F38C6" w:rsidP="009F38C6">
      <w:pPr>
        <w:contextualSpacing/>
        <w:rPr>
          <w:rFonts w:ascii="Comic Sans MS" w:hAnsi="Comic Sans MS"/>
          <w:b/>
          <w:sz w:val="24"/>
          <w:szCs w:val="24"/>
        </w:rPr>
      </w:pPr>
    </w:p>
    <w:p w:rsidR="009F38C6" w:rsidRDefault="009F38C6" w:rsidP="009F38C6">
      <w:pPr>
        <w:contextualSpacing/>
        <w:rPr>
          <w:rFonts w:ascii="Comic Sans MS" w:hAnsi="Comic Sans MS"/>
          <w:b/>
          <w:sz w:val="24"/>
          <w:szCs w:val="24"/>
        </w:rPr>
      </w:pPr>
    </w:p>
    <w:p w:rsidR="009F38C6" w:rsidRDefault="009F38C6" w:rsidP="009F38C6">
      <w:pPr>
        <w:contextualSpacing/>
        <w:jc w:val="center"/>
        <w:rPr>
          <w:rFonts w:ascii="Comic Sans MS" w:hAnsi="Comic Sans MS"/>
          <w:b/>
          <w:sz w:val="24"/>
          <w:szCs w:val="24"/>
        </w:rPr>
      </w:pPr>
      <w:r>
        <w:rPr>
          <w:rFonts w:ascii="Comic Sans MS" w:hAnsi="Comic Sans MS"/>
          <w:b/>
          <w:sz w:val="24"/>
          <w:szCs w:val="24"/>
        </w:rPr>
        <w:t>Section A (40 MARKS)</w:t>
      </w:r>
    </w:p>
    <w:p w:rsidR="009F38C6" w:rsidRDefault="009F38C6" w:rsidP="009F38C6">
      <w:pPr>
        <w:pStyle w:val="ListParagraph"/>
        <w:numPr>
          <w:ilvl w:val="0"/>
          <w:numId w:val="6"/>
        </w:numPr>
        <w:rPr>
          <w:rFonts w:ascii="Comic Sans MS" w:hAnsi="Comic Sans MS"/>
          <w:sz w:val="24"/>
          <w:szCs w:val="24"/>
        </w:rPr>
      </w:pPr>
      <w:r>
        <w:rPr>
          <w:rFonts w:ascii="Comic Sans MS" w:hAnsi="Comic Sans MS"/>
          <w:sz w:val="24"/>
          <w:szCs w:val="24"/>
        </w:rPr>
        <w:t>Draw an abacus and illustrate this expression 4 × 8</w:t>
      </w:r>
      <w:r>
        <w:rPr>
          <w:rFonts w:ascii="Comic Sans MS" w:hAnsi="Comic Sans MS"/>
          <w:sz w:val="24"/>
          <w:szCs w:val="24"/>
          <w:vertAlign w:val="superscript"/>
        </w:rPr>
        <w:t>4</w:t>
      </w:r>
      <w:r>
        <w:rPr>
          <w:rFonts w:ascii="Comic Sans MS" w:hAnsi="Comic Sans MS"/>
          <w:sz w:val="24"/>
          <w:szCs w:val="24"/>
        </w:rPr>
        <w:t xml:space="preserve"> + 2× 8</w:t>
      </w:r>
      <w:r>
        <w:rPr>
          <w:rFonts w:ascii="Comic Sans MS" w:hAnsi="Comic Sans MS"/>
          <w:sz w:val="24"/>
          <w:szCs w:val="24"/>
          <w:vertAlign w:val="superscript"/>
        </w:rPr>
        <w:t>2</w:t>
      </w:r>
      <w:r>
        <w:rPr>
          <w:rFonts w:ascii="Comic Sans MS" w:hAnsi="Comic Sans MS"/>
          <w:sz w:val="24"/>
          <w:szCs w:val="24"/>
        </w:rPr>
        <w:t xml:space="preserve"> + 4×8</w:t>
      </w:r>
      <w:r>
        <w:rPr>
          <w:rFonts w:ascii="Comic Sans MS" w:hAnsi="Comic Sans MS"/>
          <w:sz w:val="24"/>
          <w:szCs w:val="24"/>
          <w:vertAlign w:val="superscript"/>
        </w:rPr>
        <w:t>0</w:t>
      </w:r>
      <w:r>
        <w:rPr>
          <w:rFonts w:ascii="Comic Sans MS" w:hAnsi="Comic Sans MS"/>
          <w:sz w:val="24"/>
          <w:szCs w:val="24"/>
        </w:rPr>
        <w:t xml:space="preserve"> on it.</w:t>
      </w:r>
    </w:p>
    <w:p w:rsidR="009F38C6" w:rsidRDefault="009F38C6" w:rsidP="009F38C6">
      <w:pPr>
        <w:pStyle w:val="ListParagraph"/>
        <w:ind w:left="1440"/>
        <w:rPr>
          <w:rFonts w:ascii="Comic Sans MS" w:hAnsi="Comic Sans MS"/>
          <w:sz w:val="24"/>
          <w:szCs w:val="24"/>
        </w:rPr>
      </w:pPr>
    </w:p>
    <w:p w:rsidR="009F38C6" w:rsidRDefault="009F38C6" w:rsidP="009F38C6">
      <w:pPr>
        <w:pStyle w:val="ListParagraph"/>
        <w:numPr>
          <w:ilvl w:val="0"/>
          <w:numId w:val="6"/>
        </w:numPr>
        <w:jc w:val="both"/>
        <w:rPr>
          <w:rFonts w:ascii="Comic Sans MS" w:hAnsi="Comic Sans MS"/>
          <w:sz w:val="24"/>
          <w:szCs w:val="24"/>
        </w:rPr>
      </w:pPr>
      <w:r>
        <w:rPr>
          <w:rFonts w:ascii="Comic Sans MS" w:hAnsi="Comic Sans MS"/>
          <w:sz w:val="24"/>
          <w:szCs w:val="24"/>
        </w:rPr>
        <w:t xml:space="preserve">In a Geography lesson, Alex learnt about the following places; Mount Longonot, Mount Elgon, Mount Meru, Mount Kilimanjaro, Mount Rwenzori, Kenya, Tanzania and Uganda. </w:t>
      </w:r>
    </w:p>
    <w:p w:rsidR="009F38C6" w:rsidRDefault="009F38C6" w:rsidP="009F38C6">
      <w:pPr>
        <w:pStyle w:val="ListParagraph"/>
        <w:numPr>
          <w:ilvl w:val="0"/>
          <w:numId w:val="7"/>
        </w:numPr>
        <w:jc w:val="both"/>
        <w:rPr>
          <w:rFonts w:ascii="Comic Sans MS" w:hAnsi="Comic Sans MS"/>
          <w:sz w:val="24"/>
          <w:szCs w:val="24"/>
        </w:rPr>
      </w:pPr>
      <w:r>
        <w:rPr>
          <w:rFonts w:ascii="Comic Sans MS" w:hAnsi="Comic Sans MS"/>
          <w:sz w:val="24"/>
          <w:szCs w:val="24"/>
        </w:rPr>
        <w:t>Draw an arrow diagram to show the relation amongst the places listed.</w:t>
      </w:r>
    </w:p>
    <w:p w:rsidR="009F38C6" w:rsidRDefault="009F38C6" w:rsidP="009F38C6">
      <w:pPr>
        <w:pStyle w:val="ListParagraph"/>
        <w:numPr>
          <w:ilvl w:val="0"/>
          <w:numId w:val="7"/>
        </w:numPr>
        <w:jc w:val="both"/>
        <w:rPr>
          <w:rFonts w:ascii="Comic Sans MS" w:hAnsi="Comic Sans MS"/>
          <w:sz w:val="24"/>
          <w:szCs w:val="24"/>
        </w:rPr>
      </w:pPr>
      <w:r>
        <w:rPr>
          <w:rFonts w:ascii="Comic Sans MS" w:hAnsi="Comic Sans MS"/>
          <w:sz w:val="24"/>
          <w:szCs w:val="24"/>
        </w:rPr>
        <w:t>What is the domain and the range from your relation?</w:t>
      </w:r>
    </w:p>
    <w:p w:rsidR="009F38C6" w:rsidRDefault="009F38C6" w:rsidP="009F38C6">
      <w:pPr>
        <w:pStyle w:val="ListParagraph"/>
        <w:ind w:left="0"/>
        <w:rPr>
          <w:rFonts w:ascii="Comic Sans MS" w:hAnsi="Comic Sans MS"/>
          <w:sz w:val="24"/>
          <w:szCs w:val="24"/>
        </w:rPr>
      </w:pPr>
    </w:p>
    <w:p w:rsidR="009F38C6" w:rsidRDefault="009F38C6" w:rsidP="009F38C6">
      <w:pPr>
        <w:pStyle w:val="ListParagraph"/>
        <w:numPr>
          <w:ilvl w:val="0"/>
          <w:numId w:val="6"/>
        </w:numPr>
        <w:rPr>
          <w:rFonts w:ascii="Comic Sans MS" w:hAnsi="Comic Sans MS"/>
          <w:sz w:val="24"/>
          <w:szCs w:val="24"/>
        </w:rPr>
      </w:pPr>
      <w:r>
        <w:rPr>
          <w:rFonts w:ascii="Comic Sans MS" w:hAnsi="Comic Sans MS"/>
          <w:sz w:val="24"/>
          <w:szCs w:val="24"/>
        </w:rPr>
        <w:t>Simplify (5-√3) (2+</w:t>
      </w:r>
      <w:r w:rsidR="00AD4510">
        <w:rPr>
          <w:rFonts w:ascii="Comic Sans MS" w:eastAsia="SimSun" w:hAnsi="Comic Sans MS"/>
          <w:sz w:val="24"/>
          <w:szCs w:val="24"/>
        </w:rPr>
        <w:fldChar w:fldCharType="begin"/>
      </w:r>
      <w:r>
        <w:rPr>
          <w:rFonts w:ascii="Comic Sans MS" w:eastAsia="SimSun" w:hAnsi="Comic Sans MS"/>
          <w:sz w:val="24"/>
          <w:szCs w:val="24"/>
        </w:rPr>
        <w:instrText xml:space="preserve"> QUOTE </w:instrText>
      </w:r>
      <w:r>
        <w:rPr>
          <w:noProof/>
          <w:position w:val="-8"/>
        </w:rPr>
        <w:drawing>
          <wp:inline distT="0" distB="0" distL="0" distR="0">
            <wp:extent cx="102235" cy="21145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rcRect/>
                    <a:stretch>
                      <a:fillRect/>
                    </a:stretch>
                  </pic:blipFill>
                  <pic:spPr>
                    <a:xfrm>
                      <a:off x="0" y="0"/>
                      <a:ext cx="102235" cy="211455"/>
                    </a:xfrm>
                    <a:prstGeom prst="rect">
                      <a:avLst/>
                    </a:prstGeom>
                    <a:noFill/>
                    <a:ln w="9525">
                      <a:noFill/>
                      <a:miter lim="800000"/>
                      <a:headEnd/>
                      <a:tailEnd/>
                    </a:ln>
                  </pic:spPr>
                </pic:pic>
              </a:graphicData>
            </a:graphic>
          </wp:inline>
        </w:drawing>
      </w:r>
      <w:r w:rsidR="00AD4510">
        <w:rPr>
          <w:rFonts w:ascii="Comic Sans MS" w:eastAsia="SimSun" w:hAnsi="Comic Sans MS"/>
          <w:sz w:val="24"/>
          <w:szCs w:val="24"/>
        </w:rPr>
        <w:fldChar w:fldCharType="separate"/>
      </w:r>
      <w:r>
        <w:rPr>
          <w:noProof/>
          <w:position w:val="-8"/>
        </w:rPr>
        <w:drawing>
          <wp:inline distT="0" distB="0" distL="0" distR="0">
            <wp:extent cx="102235" cy="21145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a:srcRect/>
                    <a:stretch>
                      <a:fillRect/>
                    </a:stretch>
                  </pic:blipFill>
                  <pic:spPr>
                    <a:xfrm>
                      <a:off x="0" y="0"/>
                      <a:ext cx="102235" cy="211455"/>
                    </a:xfrm>
                    <a:prstGeom prst="rect">
                      <a:avLst/>
                    </a:prstGeom>
                    <a:noFill/>
                    <a:ln w="9525">
                      <a:noFill/>
                      <a:miter lim="800000"/>
                      <a:headEnd/>
                      <a:tailEnd/>
                    </a:ln>
                  </pic:spPr>
                </pic:pic>
              </a:graphicData>
            </a:graphic>
          </wp:inline>
        </w:drawing>
      </w:r>
      <w:r w:rsidR="00AD4510">
        <w:rPr>
          <w:rFonts w:ascii="Comic Sans MS" w:eastAsia="SimSun" w:hAnsi="Comic Sans MS"/>
          <w:sz w:val="24"/>
          <w:szCs w:val="24"/>
        </w:rPr>
        <w:fldChar w:fldCharType="end"/>
      </w:r>
      <w:r>
        <w:rPr>
          <w:rFonts w:ascii="Comic Sans MS" w:eastAsia="SimSun" w:hAnsi="Comic Sans MS"/>
          <w:sz w:val="24"/>
          <w:szCs w:val="24"/>
        </w:rPr>
        <w:t>3). Give your answer in the form a+b√3. Identify the value of a and b.</w:t>
      </w:r>
    </w:p>
    <w:p w:rsidR="009F38C6" w:rsidRDefault="00AD4510" w:rsidP="009F38C6">
      <w:pPr>
        <w:numPr>
          <w:ilvl w:val="0"/>
          <w:numId w:val="6"/>
        </w:numPr>
        <w:rPr>
          <w:rFonts w:ascii="Comic Sans MS" w:hAnsi="Comic Sans MS"/>
          <w:b/>
          <w:bCs/>
          <w:sz w:val="24"/>
          <w:szCs w:val="24"/>
        </w:rPr>
      </w:pPr>
      <w:r w:rsidRPr="00AD4510">
        <w:rPr>
          <w:rFonts w:ascii="Comic Sans MS" w:hAnsi="Comic Sans MS"/>
          <w:noProof/>
          <w:sz w:val="24"/>
          <w:szCs w:val="24"/>
        </w:rPr>
        <w:pict>
          <v:rect id="Rectangle 354" o:spid="_x0000_s1027" style="position:absolute;left:0;text-align:left;margin-left:-9.2pt;margin-top:45.75pt;width:334.9pt;height:202.7pt;z-index:251627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" filled="f" stroked="f">
            <v:textbox>
              <w:txbxContent>
                <w:p w:rsidR="009F38C6" w:rsidRDefault="009F38C6" w:rsidP="009F38C6">
                  <w:pPr>
                    <w:pStyle w:val="ListParagraph"/>
                    <w:numPr>
                      <w:ilvl w:val="0"/>
                      <w:numId w:val="8"/>
                    </w:numPr>
                    <w:jc w:val="both"/>
                    <w:rPr>
                      <w:rFonts w:ascii="Comic Sans MS" w:hAnsi="Comic Sans MS"/>
                      <w:b/>
                      <w:bCs/>
                      <w:color w:val="FF0000"/>
                      <w:sz w:val="24"/>
                      <w:szCs w:val="24"/>
                    </w:rPr>
                  </w:pPr>
                  <w:r>
                    <w:rPr>
                      <w:rFonts w:ascii="Comic Sans MS" w:hAnsi="Comic Sans MS"/>
                      <w:sz w:val="24"/>
                      <w:szCs w:val="24"/>
                    </w:rPr>
                    <w:t>There are two screws; one at the top of the sign post and the other in the middle. One of these two screws securing the STOP road sign post dropped. The sign post then hang upside down as shown in figure. If the remaining screw is the center of rotation</w:t>
                  </w:r>
                  <w:r>
                    <w:rPr>
                      <w:rFonts w:ascii="Comic Sans MS" w:hAnsi="Comic Sans MS"/>
                      <w:b/>
                      <w:bCs/>
                      <w:sz w:val="24"/>
                      <w:szCs w:val="24"/>
                    </w:rPr>
                    <w:t>,</w:t>
                  </w:r>
                </w:p>
                <w:p w:rsidR="009F38C6" w:rsidRDefault="009F38C6" w:rsidP="009F38C6">
                  <w:pPr>
                    <w:pStyle w:val="ListParagraph"/>
                    <w:numPr>
                      <w:ilvl w:val="0"/>
                      <w:numId w:val="9"/>
                    </w:numPr>
                    <w:jc w:val="both"/>
                    <w:rPr>
                      <w:rFonts w:ascii="Comic Sans MS" w:hAnsi="Comic Sans MS"/>
                      <w:sz w:val="24"/>
                      <w:szCs w:val="24"/>
                    </w:rPr>
                  </w:pPr>
                  <w:r>
                    <w:rPr>
                      <w:rFonts w:ascii="Comic Sans MS" w:hAnsi="Comic Sans MS"/>
                      <w:sz w:val="24"/>
                      <w:szCs w:val="24"/>
                    </w:rPr>
                    <w:t>Which of the two screws would be the centre of rotation?</w:t>
                  </w:r>
                </w:p>
                <w:p w:rsidR="009F38C6" w:rsidRDefault="009F38C6" w:rsidP="009F38C6">
                  <w:pPr>
                    <w:pStyle w:val="ListParagraph"/>
                    <w:numPr>
                      <w:ilvl w:val="0"/>
                      <w:numId w:val="9"/>
                    </w:numPr>
                    <w:jc w:val="both"/>
                    <w:rPr>
                      <w:rFonts w:ascii="Comic Sans MS" w:hAnsi="Comic Sans MS"/>
                      <w:sz w:val="24"/>
                      <w:szCs w:val="24"/>
                    </w:rPr>
                  </w:pPr>
                  <w:r>
                    <w:rPr>
                      <w:rFonts w:ascii="Comic Sans MS" w:hAnsi="Comic Sans MS"/>
                      <w:sz w:val="24"/>
                      <w:szCs w:val="24"/>
                    </w:rPr>
                    <w:t>Through what angle would the sign post be moved back to its original position?</w:t>
                  </w:r>
                </w:p>
                <w:p w:rsidR="009F38C6" w:rsidRDefault="009F38C6" w:rsidP="009F38C6"/>
              </w:txbxContent>
            </v:textbox>
          </v:rect>
        </w:pict>
      </w:r>
      <w:r w:rsidRPr="00AD4510">
        <w:rPr>
          <w:rFonts w:ascii="Comic Sans MS" w:hAnsi="Comic Sans MS"/>
          <w:noProof/>
          <w:sz w:val="24"/>
          <w:szCs w:val="24"/>
        </w:rPr>
        <w:pict>
          <v:shape id="Text Box 353" o:spid="_x0000_s1028" type="#_x0000_t202" style="position:absolute;left:0;text-align:left;margin-left:328.4pt;margin-top:36.55pt;width:132pt;height:170.8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" stroked="f">
            <v:textbox>
              <w:txbxContent>
                <w:p w:rsidR="009F38C6" w:rsidRDefault="009F38C6" w:rsidP="009F38C6">
                  <w:pPr>
                    <w:keepNext/>
                  </w:pPr>
                  <w:r>
                    <w:rPr>
                      <w:noProof/>
                    </w:rPr>
                    <w:drawing>
                      <wp:inline distT="0" distB="0" distL="0" distR="0">
                        <wp:extent cx="1364615" cy="2265680"/>
                        <wp:effectExtent l="19050" t="0" r="698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8"/>
                                <a:srcRect/>
                                <a:stretch>
                                  <a:fillRect/>
                                </a:stretch>
                              </pic:blipFill>
                              <pic:spPr>
                                <a:xfrm rot="10800000">
                                  <a:off x="0" y="0"/>
                                  <a:ext cx="1364615" cy="2265680"/>
                                </a:xfrm>
                                <a:prstGeom prst="rect">
                                  <a:avLst/>
                                </a:prstGeom>
                                <a:noFill/>
                                <a:ln w="9525">
                                  <a:noFill/>
                                  <a:miter lim="800000"/>
                                  <a:headEnd/>
                                  <a:tailEnd/>
                                </a:ln>
                              </pic:spPr>
                            </pic:pic>
                          </a:graphicData>
                        </a:graphic>
                      </wp:inline>
                    </w:drawing>
                  </w:r>
                </w:p>
                <w:p w:rsidR="009F38C6" w:rsidRDefault="009F38C6" w:rsidP="009F38C6">
                  <w:pPr>
                    <w:pStyle w:val="Caption"/>
                  </w:pPr>
                  <w:r>
                    <w:t xml:space="preserve">Figure </w:t>
                  </w:r>
                  <w:r w:rsidR="00AD4510">
                    <w:fldChar w:fldCharType="begin"/>
                  </w:r>
                  <w:r>
                    <w:instrText xml:space="preserve"> SEQ Figure \* ARABIC </w:instrText>
                  </w:r>
                  <w:r w:rsidR="00AD4510">
                    <w:fldChar w:fldCharType="separate"/>
                  </w:r>
                  <w:r>
                    <w:t>1</w:t>
                  </w:r>
                  <w:r w:rsidR="00AD4510">
                    <w:fldChar w:fldCharType="end"/>
                  </w:r>
                </w:p>
                <w:p w:rsidR="009F38C6" w:rsidRDefault="009F38C6" w:rsidP="009F38C6"/>
              </w:txbxContent>
            </v:textbox>
          </v:shape>
        </w:pict>
      </w:r>
      <w:r w:rsidR="009F38C6">
        <w:rPr>
          <w:rFonts w:ascii="Comic Sans MS" w:hAnsi="Comic Sans MS"/>
          <w:sz w:val="24"/>
          <w:szCs w:val="24"/>
        </w:rPr>
        <w:t>A number which is a multiple of 3 is chosen at random from a set of even numbers between 1 and 20. What is the probability of choosing the number?</w:t>
      </w:r>
    </w:p>
    <w:p w:rsidR="009F38C6" w:rsidRDefault="009F38C6" w:rsidP="009F38C6">
      <w:pPr>
        <w:ind w:left="720"/>
        <w:rPr>
          <w:rFonts w:ascii="Comic Sans MS" w:hAnsi="Comic Sans MS"/>
          <w:b/>
          <w:bCs/>
          <w:sz w:val="24"/>
          <w:szCs w:val="24"/>
        </w:rPr>
      </w:pPr>
    </w:p>
    <w:p w:rsidR="009F38C6" w:rsidRDefault="009F38C6" w:rsidP="009F38C6">
      <w:pPr>
        <w:rPr>
          <w:rFonts w:ascii="Comic Sans MS" w:hAnsi="Comic Sans MS"/>
          <w:sz w:val="24"/>
          <w:szCs w:val="24"/>
        </w:rPr>
      </w:pPr>
    </w:p>
    <w:p w:rsidR="009F38C6" w:rsidRDefault="009F38C6" w:rsidP="009F38C6">
      <w:pPr>
        <w:jc w:val="both"/>
        <w:rPr>
          <w:rFonts w:ascii="Comic Sans MS" w:hAnsi="Comic Sans MS"/>
          <w:b/>
          <w:bCs/>
          <w:sz w:val="24"/>
          <w:szCs w:val="24"/>
        </w:rPr>
      </w:pPr>
    </w:p>
    <w:p w:rsidR="009F38C6" w:rsidRDefault="009F38C6" w:rsidP="009F38C6">
      <w:pPr>
        <w:jc w:val="both"/>
        <w:rPr>
          <w:rFonts w:ascii="Comic Sans MS" w:hAnsi="Comic Sans MS"/>
          <w:b/>
          <w:bCs/>
          <w:sz w:val="24"/>
          <w:szCs w:val="24"/>
        </w:rPr>
      </w:pPr>
    </w:p>
    <w:p w:rsidR="009F38C6" w:rsidRDefault="009F38C6" w:rsidP="009F38C6">
      <w:pPr>
        <w:jc w:val="both"/>
        <w:rPr>
          <w:rFonts w:ascii="Comic Sans MS" w:hAnsi="Comic Sans MS"/>
          <w:b/>
          <w:bCs/>
          <w:sz w:val="24"/>
          <w:szCs w:val="24"/>
        </w:rPr>
      </w:pPr>
    </w:p>
    <w:p w:rsidR="009F38C6" w:rsidRDefault="009F38C6" w:rsidP="009F38C6">
      <w:pPr>
        <w:pStyle w:val="ListParagraph"/>
        <w:ind w:left="0"/>
        <w:jc w:val="both"/>
        <w:rPr>
          <w:rFonts w:ascii="Comic Sans MS" w:hAnsi="Comic Sans MS"/>
          <w:sz w:val="24"/>
          <w:szCs w:val="24"/>
        </w:rPr>
      </w:pPr>
    </w:p>
    <w:p w:rsidR="009F38C6" w:rsidRDefault="009F38C6" w:rsidP="009F38C6">
      <w:pPr>
        <w:pStyle w:val="ListParagraph"/>
        <w:jc w:val="both"/>
        <w:rPr>
          <w:rFonts w:ascii="Comic Sans MS" w:hAnsi="Comic Sans MS"/>
          <w:sz w:val="24"/>
          <w:szCs w:val="24"/>
        </w:rPr>
      </w:pPr>
    </w:p>
    <w:p w:rsidR="009F38C6" w:rsidRDefault="009F38C6" w:rsidP="009F38C6">
      <w:pPr>
        <w:pStyle w:val="ListParagraph"/>
        <w:jc w:val="both"/>
        <w:rPr>
          <w:rFonts w:ascii="Comic Sans MS" w:hAnsi="Comic Sans MS"/>
          <w:sz w:val="24"/>
          <w:szCs w:val="24"/>
        </w:rPr>
      </w:pPr>
    </w:p>
    <w:p w:rsidR="009F38C6" w:rsidRDefault="009F38C6" w:rsidP="009F38C6">
      <w:pPr>
        <w:pStyle w:val="ListParagraph"/>
        <w:numPr>
          <w:ilvl w:val="0"/>
          <w:numId w:val="10"/>
        </w:numPr>
        <w:jc w:val="both"/>
        <w:rPr>
          <w:rFonts w:ascii="Comic Sans MS" w:hAnsi="Comic Sans MS"/>
          <w:sz w:val="24"/>
          <w:szCs w:val="24"/>
        </w:rPr>
      </w:pPr>
      <w:r>
        <w:rPr>
          <w:rFonts w:ascii="Comic Sans MS" w:hAnsi="Comic Sans MS"/>
          <w:sz w:val="24"/>
          <w:szCs w:val="24"/>
        </w:rPr>
        <w:t>A flower garden in the form of a square has an area of X</w:t>
      </w:r>
      <w:r>
        <w:rPr>
          <w:rFonts w:ascii="Comic Sans MS" w:hAnsi="Comic Sans MS"/>
          <w:sz w:val="24"/>
          <w:szCs w:val="24"/>
          <w:vertAlign w:val="superscript"/>
        </w:rPr>
        <w:t>2</w:t>
      </w:r>
      <w:r>
        <w:rPr>
          <w:rFonts w:ascii="Comic Sans MS" w:hAnsi="Comic Sans MS"/>
          <w:sz w:val="24"/>
          <w:szCs w:val="24"/>
        </w:rPr>
        <w:t>-6x + 9.</w:t>
      </w:r>
    </w:p>
    <w:p w:rsidR="009F38C6" w:rsidRDefault="009F38C6" w:rsidP="009F38C6">
      <w:pPr>
        <w:pStyle w:val="ListParagraph"/>
        <w:numPr>
          <w:ilvl w:val="0"/>
          <w:numId w:val="11"/>
        </w:numPr>
        <w:jc w:val="both"/>
        <w:rPr>
          <w:rFonts w:ascii="Comic Sans MS" w:hAnsi="Comic Sans MS"/>
          <w:sz w:val="24"/>
          <w:szCs w:val="24"/>
        </w:rPr>
      </w:pPr>
      <w:r>
        <w:rPr>
          <w:rFonts w:ascii="Comic Sans MS" w:hAnsi="Comic Sans MS"/>
          <w:sz w:val="24"/>
          <w:szCs w:val="24"/>
        </w:rPr>
        <w:t>Work out the length of the side.</w:t>
      </w:r>
    </w:p>
    <w:p w:rsidR="009F38C6" w:rsidRDefault="009F38C6" w:rsidP="009F38C6">
      <w:pPr>
        <w:pStyle w:val="ListParagraph"/>
        <w:numPr>
          <w:ilvl w:val="0"/>
          <w:numId w:val="11"/>
        </w:numPr>
        <w:jc w:val="both"/>
        <w:rPr>
          <w:rFonts w:ascii="Comic Sans MS" w:hAnsi="Comic Sans MS"/>
          <w:sz w:val="24"/>
          <w:szCs w:val="24"/>
        </w:rPr>
      </w:pPr>
      <w:r>
        <w:rPr>
          <w:rFonts w:ascii="Comic Sans MS" w:hAnsi="Comic Sans MS"/>
          <w:sz w:val="24"/>
          <w:szCs w:val="24"/>
        </w:rPr>
        <w:t>If the flower garden has an area of 100 square metres, workout the value of x.</w:t>
      </w:r>
    </w:p>
    <w:p w:rsidR="009F38C6" w:rsidRDefault="009F38C6" w:rsidP="009F38C6">
      <w:pPr>
        <w:pStyle w:val="ListParagraph"/>
        <w:ind w:left="360"/>
        <w:jc w:val="both"/>
        <w:rPr>
          <w:rFonts w:ascii="Comic Sans MS" w:hAnsi="Comic Sans MS"/>
          <w:sz w:val="24"/>
          <w:szCs w:val="24"/>
        </w:rPr>
      </w:pPr>
    </w:p>
    <w:p w:rsidR="009F38C6" w:rsidRDefault="009F38C6" w:rsidP="009F38C6">
      <w:pPr>
        <w:pStyle w:val="ListParagraph"/>
        <w:ind w:left="990"/>
        <w:rPr>
          <w:rFonts w:ascii="Comic Sans MS" w:hAnsi="Comic Sans MS"/>
          <w:sz w:val="24"/>
          <w:szCs w:val="24"/>
        </w:rPr>
      </w:pPr>
    </w:p>
    <w:p w:rsidR="009F38C6" w:rsidRDefault="009F38C6" w:rsidP="009F38C6">
      <w:pPr>
        <w:pStyle w:val="ListParagraph"/>
        <w:numPr>
          <w:ilvl w:val="0"/>
          <w:numId w:val="10"/>
        </w:numPr>
        <w:jc w:val="both"/>
        <w:rPr>
          <w:rFonts w:ascii="Comic Sans MS" w:hAnsi="Comic Sans MS"/>
          <w:sz w:val="24"/>
          <w:szCs w:val="24"/>
        </w:rPr>
      </w:pPr>
      <w:r>
        <w:rPr>
          <w:rFonts w:ascii="Comic Sans MS" w:hAnsi="Comic Sans MS"/>
          <w:sz w:val="24"/>
          <w:szCs w:val="24"/>
        </w:rPr>
        <w:t>Mariam and Peter take 30 and 40 minutes respectively to run round a circular track. If they started their race at 8:00 am from the same starting point;</w:t>
      </w:r>
    </w:p>
    <w:p w:rsidR="009F38C6" w:rsidRDefault="009F38C6" w:rsidP="009F38C6">
      <w:pPr>
        <w:pStyle w:val="ListParagraph"/>
        <w:numPr>
          <w:ilvl w:val="0"/>
          <w:numId w:val="12"/>
        </w:numPr>
        <w:jc w:val="both"/>
        <w:rPr>
          <w:rFonts w:ascii="Comic Sans MS" w:hAnsi="Comic Sans MS"/>
          <w:sz w:val="24"/>
          <w:szCs w:val="24"/>
        </w:rPr>
      </w:pPr>
      <w:r>
        <w:rPr>
          <w:rFonts w:ascii="Comic Sans MS" w:hAnsi="Comic Sans MS"/>
          <w:sz w:val="24"/>
          <w:szCs w:val="24"/>
        </w:rPr>
        <w:t>What is the earliest time they will be at the starting point together?</w:t>
      </w:r>
    </w:p>
    <w:p w:rsidR="009F38C6" w:rsidRDefault="009F38C6" w:rsidP="009F38C6">
      <w:pPr>
        <w:pStyle w:val="ListParagraph"/>
        <w:numPr>
          <w:ilvl w:val="0"/>
          <w:numId w:val="12"/>
        </w:numPr>
        <w:jc w:val="both"/>
        <w:rPr>
          <w:rFonts w:ascii="Comic Sans MS" w:hAnsi="Comic Sans MS"/>
          <w:sz w:val="24"/>
          <w:szCs w:val="24"/>
        </w:rPr>
      </w:pPr>
      <w:r>
        <w:rPr>
          <w:rFonts w:ascii="Comic Sans MS" w:hAnsi="Comic Sans MS"/>
          <w:sz w:val="24"/>
          <w:szCs w:val="24"/>
        </w:rPr>
        <w:t>After how many hours will they be at the starting point together?</w:t>
      </w:r>
    </w:p>
    <w:p w:rsidR="009F38C6" w:rsidRDefault="009F38C6" w:rsidP="009F38C6">
      <w:pPr>
        <w:spacing w:after="0" w:line="240" w:lineRule="auto"/>
      </w:pPr>
    </w:p>
    <w:p w:rsidR="009F38C6" w:rsidRDefault="009F38C6" w:rsidP="009F38C6">
      <w:pPr>
        <w:pStyle w:val="ListParagraph"/>
        <w:numPr>
          <w:ilvl w:val="0"/>
          <w:numId w:val="10"/>
        </w:numPr>
        <w:jc w:val="both"/>
        <w:rPr>
          <w:rFonts w:ascii="Comic Sans MS" w:hAnsi="Comic Sans MS"/>
          <w:sz w:val="24"/>
          <w:szCs w:val="24"/>
        </w:rPr>
      </w:pPr>
      <w:r>
        <w:rPr>
          <w:rFonts w:ascii="Comic Sans MS" w:hAnsi="Comic Sans MS"/>
          <w:sz w:val="24"/>
          <w:szCs w:val="24"/>
        </w:rPr>
        <w:t xml:space="preserve"> (a) At the class assembly, Senior 3 learners form a pattern of 4 rows by10 columns. </w:t>
      </w:r>
    </w:p>
    <w:p w:rsidR="009F38C6" w:rsidRDefault="009F38C6" w:rsidP="009F38C6">
      <w:pPr>
        <w:pStyle w:val="ListParagraph"/>
        <w:numPr>
          <w:ilvl w:val="0"/>
          <w:numId w:val="13"/>
        </w:numPr>
        <w:jc w:val="both"/>
        <w:rPr>
          <w:rFonts w:ascii="Comic Sans MS" w:hAnsi="Comic Sans MS"/>
          <w:sz w:val="24"/>
          <w:szCs w:val="24"/>
        </w:rPr>
      </w:pPr>
      <w:r>
        <w:rPr>
          <w:rFonts w:ascii="Comic Sans MS" w:hAnsi="Comic Sans MS"/>
          <w:sz w:val="24"/>
          <w:szCs w:val="24"/>
        </w:rPr>
        <w:t xml:space="preserve">Determine the number of learners at the class assembly? </w:t>
      </w:r>
      <w:r>
        <w:rPr>
          <w:rFonts w:ascii="Comic Sans MS" w:hAnsi="Comic Sans MS"/>
          <w:sz w:val="24"/>
          <w:szCs w:val="24"/>
        </w:rPr>
        <w:tab/>
      </w:r>
      <w:r>
        <w:rPr>
          <w:rFonts w:ascii="Comic Sans MS" w:hAnsi="Comic Sans MS"/>
          <w:sz w:val="24"/>
          <w:szCs w:val="24"/>
        </w:rPr>
        <w:tab/>
      </w:r>
    </w:p>
    <w:p w:rsidR="009F38C6" w:rsidRDefault="009F38C6" w:rsidP="009F38C6">
      <w:pPr>
        <w:pStyle w:val="ListParagraph"/>
        <w:numPr>
          <w:ilvl w:val="0"/>
          <w:numId w:val="13"/>
        </w:numPr>
        <w:jc w:val="both"/>
        <w:rPr>
          <w:rFonts w:ascii="Comic Sans MS" w:hAnsi="Comic Sans MS"/>
          <w:sz w:val="24"/>
          <w:szCs w:val="24"/>
        </w:rPr>
      </w:pPr>
      <w:r>
        <w:rPr>
          <w:rFonts w:ascii="Comic Sans MS" w:hAnsi="Comic Sans MS"/>
          <w:sz w:val="24"/>
          <w:szCs w:val="24"/>
        </w:rPr>
        <w:t>From your answer obtained in (a) illustrate with the aid of a diagram, how many possible rectangular patterns you can make?</w:t>
      </w:r>
    </w:p>
    <w:p w:rsidR="009F38C6" w:rsidRDefault="009F38C6" w:rsidP="009F38C6">
      <w:pPr>
        <w:pStyle w:val="ListParagraph"/>
        <w:rPr>
          <w:rFonts w:ascii="Comic Sans MS" w:hAnsi="Comic Sans MS"/>
          <w:sz w:val="24"/>
          <w:szCs w:val="24"/>
        </w:rPr>
      </w:pPr>
    </w:p>
    <w:p w:rsidR="009F38C6" w:rsidRDefault="009F38C6" w:rsidP="009F38C6">
      <w:pPr>
        <w:pStyle w:val="ListParagraph"/>
        <w:numPr>
          <w:ilvl w:val="0"/>
          <w:numId w:val="10"/>
        </w:numPr>
        <w:rPr>
          <w:rFonts w:ascii="Comic Sans MS" w:hAnsi="Comic Sans MS"/>
          <w:sz w:val="24"/>
          <w:szCs w:val="24"/>
        </w:rPr>
      </w:pPr>
      <w:r>
        <w:rPr>
          <w:rFonts w:ascii="Comic Sans MS" w:hAnsi="Comic Sans MS"/>
          <w:sz w:val="24"/>
          <w:szCs w:val="24"/>
        </w:rPr>
        <w:t xml:space="preserve">A translation described by vector </w:t>
      </w:r>
      <w:r>
        <w:rPr>
          <w:rFonts w:ascii="Comic Sans MS" w:hAnsi="Comic Sans MS"/>
          <w:b/>
          <w:i/>
          <w:sz w:val="24"/>
          <w:szCs w:val="24"/>
        </w:rPr>
        <w:t>T</w:t>
      </w:r>
      <w:r>
        <w:rPr>
          <w:rFonts w:ascii="Comic Sans MS" w:hAnsi="Comic Sans MS"/>
          <w:sz w:val="24"/>
          <w:szCs w:val="24"/>
        </w:rPr>
        <w:t xml:space="preserve"> transforms a point A (3, -2) to A’ (5, 2).</w:t>
      </w:r>
    </w:p>
    <w:p w:rsidR="009F38C6" w:rsidRDefault="009F38C6" w:rsidP="009F38C6">
      <w:pPr>
        <w:pStyle w:val="ListParagraph"/>
        <w:numPr>
          <w:ilvl w:val="0"/>
          <w:numId w:val="14"/>
        </w:numPr>
        <w:rPr>
          <w:rFonts w:ascii="Comic Sans MS" w:hAnsi="Comic Sans MS"/>
          <w:sz w:val="24"/>
          <w:szCs w:val="24"/>
        </w:rPr>
      </w:pPr>
      <w:r>
        <w:rPr>
          <w:rFonts w:ascii="Comic Sans MS" w:hAnsi="Comic Sans MS"/>
          <w:sz w:val="24"/>
          <w:szCs w:val="24"/>
        </w:rPr>
        <w:t xml:space="preserve">What is the vector translation </w:t>
      </w:r>
      <w:r>
        <w:rPr>
          <w:rFonts w:ascii="Comic Sans MS" w:hAnsi="Comic Sans MS"/>
          <w:b/>
          <w:bCs/>
          <w:sz w:val="24"/>
          <w:szCs w:val="24"/>
        </w:rPr>
        <w:t>T</w:t>
      </w:r>
      <w:r>
        <w:rPr>
          <w:rFonts w:ascii="Comic Sans MS" w:hAnsi="Comic Sans MS"/>
          <w:sz w:val="24"/>
          <w:szCs w:val="24"/>
        </w:rPr>
        <w:t>?</w:t>
      </w:r>
    </w:p>
    <w:p w:rsidR="009F38C6" w:rsidRDefault="009F38C6" w:rsidP="009F38C6">
      <w:pPr>
        <w:pStyle w:val="ListParagraph"/>
        <w:numPr>
          <w:ilvl w:val="0"/>
          <w:numId w:val="14"/>
        </w:numPr>
        <w:rPr>
          <w:rFonts w:ascii="Comic Sans MS" w:hAnsi="Comic Sans MS"/>
          <w:sz w:val="24"/>
          <w:szCs w:val="24"/>
        </w:rPr>
      </w:pPr>
      <w:r>
        <w:rPr>
          <w:rFonts w:ascii="Comic Sans MS" w:hAnsi="Comic Sans MS"/>
          <w:sz w:val="24"/>
          <w:szCs w:val="24"/>
        </w:rPr>
        <w:t>Use the translation obtained in (a) to work out the coordinates of the image of point B (2, 4).</w:t>
      </w:r>
    </w:p>
    <w:p w:rsidR="009F38C6" w:rsidRDefault="009F38C6" w:rsidP="009F38C6">
      <w:pPr>
        <w:pStyle w:val="ListParagraph"/>
        <w:ind w:left="0"/>
        <w:rPr>
          <w:rFonts w:ascii="Comic Sans MS" w:hAnsi="Comic Sans MS"/>
          <w:sz w:val="24"/>
          <w:szCs w:val="24"/>
        </w:rPr>
      </w:pPr>
    </w:p>
    <w:p w:rsidR="009F38C6" w:rsidRDefault="009F38C6" w:rsidP="009F38C6">
      <w:pPr>
        <w:pStyle w:val="ListParagraph"/>
        <w:numPr>
          <w:ilvl w:val="0"/>
          <w:numId w:val="10"/>
        </w:numPr>
        <w:rPr>
          <w:rFonts w:ascii="Comic Sans MS" w:hAnsi="Comic Sans MS"/>
          <w:sz w:val="24"/>
          <w:szCs w:val="24"/>
        </w:rPr>
      </w:pPr>
      <w:r>
        <w:rPr>
          <w:rFonts w:ascii="Comic Sans MS" w:hAnsi="Comic Sans MS"/>
          <w:sz w:val="24"/>
          <w:szCs w:val="24"/>
        </w:rPr>
        <w:t>A camera price that long stayed in a supermarket was reduced by 20%, then by 25% and finally by 40%. If the final price was 216,000, what was the original price?</w:t>
      </w:r>
    </w:p>
    <w:p w:rsidR="009F38C6" w:rsidRDefault="009F38C6" w:rsidP="009F38C6">
      <w:pPr>
        <w:pStyle w:val="ListParagraph"/>
        <w:ind w:left="360"/>
      </w:pPr>
    </w:p>
    <w:p w:rsidR="009F38C6" w:rsidRDefault="009F38C6" w:rsidP="009F38C6">
      <w:pPr>
        <w:pStyle w:val="ListParagraph"/>
        <w:ind w:left="360"/>
      </w:pPr>
    </w:p>
    <w:p w:rsidR="009F38C6" w:rsidRDefault="009F38C6" w:rsidP="009F38C6">
      <w:pPr>
        <w:pStyle w:val="ListParagraph"/>
        <w:ind w:left="360"/>
      </w:pPr>
    </w:p>
    <w:p w:rsidR="009F38C6" w:rsidRDefault="009F38C6" w:rsidP="009F38C6">
      <w:pPr>
        <w:pStyle w:val="ListParagraph"/>
        <w:ind w:left="360"/>
      </w:pPr>
    </w:p>
    <w:p w:rsidR="009F38C6" w:rsidRDefault="009F38C6" w:rsidP="009F38C6">
      <w:pPr>
        <w:jc w:val="center"/>
        <w:rPr>
          <w:rFonts w:ascii="Comic Sans MS" w:hAnsi="Comic Sans MS"/>
          <w:b/>
          <w:sz w:val="24"/>
          <w:szCs w:val="24"/>
        </w:rPr>
      </w:pPr>
      <w:r>
        <w:rPr>
          <w:rFonts w:ascii="Comic Sans MS" w:hAnsi="Comic Sans MS"/>
          <w:b/>
          <w:sz w:val="24"/>
          <w:szCs w:val="24"/>
        </w:rPr>
        <w:t>Section B (60 Marks)</w:t>
      </w:r>
    </w:p>
    <w:p w:rsidR="009F38C6" w:rsidRDefault="00AD4510" w:rsidP="009F38C6">
      <w:pPr>
        <w:pStyle w:val="ListParagraph"/>
        <w:numPr>
          <w:ilvl w:val="0"/>
          <w:numId w:val="15"/>
        </w:numPr>
        <w:ind w:left="360"/>
        <w:rPr>
          <w:rFonts w:ascii="Comic Sans MS" w:hAnsi="Comic Sans MS"/>
          <w:sz w:val="24"/>
          <w:szCs w:val="24"/>
        </w:rPr>
      </w:pPr>
      <w:r w:rsidRPr="00AD4510">
        <w:rPr>
          <w:noProof/>
        </w:rPr>
        <w:pict>
          <v:group id="Group 348" o:spid="_x0000_s1029" style="position:absolute;left:0;text-align:left;margin-left:178.95pt;margin-top:21.45pt;width:180pt;height:122.85pt;z-index:251629056;mso-height-relative:margin" coordsize="22860,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">
            <v:rect id="Rectangle 3" o:spid="_x0000_s1030" style="position:absolute;left:762;top:381;width:22098;height:18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" filled="f" stroked="f">
              <v:textbox>
                <w:txbxContent>
                  <w:p w:rsidR="009F38C6" w:rsidRDefault="009F38C6" w:rsidP="009F38C6"/>
                </w:txbxContent>
              </v:textbox>
            </v:rect>
            <v:rect id="Rectangle 4" o:spid="_x0000_s1031" style="position:absolute;left:2667;top:2476;width:18383;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" filled="f" strokeweight="1pt"/>
            <v:rect id="Rectangle 5" o:spid="_x0000_s1032" style="position:absolute;top:5048;width:3524;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91xQAAANwAAAAPAAAAZHJzL2Rvd25yZXYueG1sRI9Ba8JA&#10;FITvBf/D8gq9iG6sVE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D/SX91xQAAANwAAAAP&#10;AAAAAAAAAAAAAAAAAAcCAABkcnMvZG93bnJldi54bWxQSwUGAAAAAAMAAwC3AAAA+QIAAAAA&#10;" filled="f" stroked="f">
              <v:textbox>
                <w:txbxContent>
                  <w:p w:rsidR="009F38C6" w:rsidRDefault="009F38C6" w:rsidP="009F38C6">
                    <w:pPr>
                      <w:rPr>
                        <w:rFonts w:ascii="Times New Roman" w:hAnsi="Times New Roman"/>
                        <w:b/>
                        <w:bCs/>
                        <w:sz w:val="24"/>
                        <w:szCs w:val="24"/>
                      </w:rPr>
                    </w:pPr>
                    <w:r>
                      <w:rPr>
                        <w:rFonts w:ascii="Times New Roman" w:hAnsi="Times New Roman"/>
                        <w:b/>
                        <w:bCs/>
                        <w:sz w:val="24"/>
                        <w:szCs w:val="24"/>
                      </w:rPr>
                      <w:t>a</w:t>
                    </w:r>
                  </w:p>
                </w:txbxContent>
              </v:textbox>
            </v:rect>
            <v:rect id="Rectangle 6" o:spid="_x0000_s1033" style="position:absolute;left:10477;width:3524;height:3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" filled="f" stroked="f">
              <v:textbox>
                <w:txbxContent>
                  <w:p w:rsidR="009F38C6" w:rsidRDefault="009F38C6" w:rsidP="009F38C6">
                    <w:pPr>
                      <w:rPr>
                        <w:rFonts w:ascii="Times New Roman" w:hAnsi="Times New Roman"/>
                        <w:b/>
                        <w:bCs/>
                        <w:sz w:val="24"/>
                        <w:szCs w:val="24"/>
                      </w:rPr>
                    </w:pPr>
                    <w:r>
                      <w:rPr>
                        <w:rFonts w:ascii="Times New Roman" w:hAnsi="Times New Roman"/>
                        <w:b/>
                        <w:bCs/>
                        <w:sz w:val="24"/>
                        <w:szCs w:val="24"/>
                      </w:rPr>
                      <w:t>b</w:t>
                    </w:r>
                  </w:p>
                </w:txbxContent>
              </v:textbox>
            </v:rect>
          </v:group>
        </w:pict>
      </w:r>
      <w:r w:rsidR="009F38C6">
        <w:rPr>
          <w:rFonts w:ascii="Comic Sans MS" w:hAnsi="Comic Sans MS"/>
          <w:sz w:val="24"/>
          <w:szCs w:val="24"/>
        </w:rPr>
        <w:t xml:space="preserve">A garden of beans is rectangular in shape with length as </w:t>
      </w:r>
      <w:r w:rsidR="009F38C6">
        <w:rPr>
          <w:rFonts w:ascii="Comic Sans MS" w:hAnsi="Comic Sans MS"/>
          <w:b/>
          <w:i/>
          <w:sz w:val="24"/>
          <w:szCs w:val="24"/>
        </w:rPr>
        <w:t xml:space="preserve">b </w:t>
      </w:r>
      <w:r w:rsidR="009F38C6">
        <w:rPr>
          <w:rFonts w:ascii="Comic Sans MS" w:hAnsi="Comic Sans MS"/>
          <w:bCs/>
          <w:sz w:val="24"/>
          <w:szCs w:val="24"/>
        </w:rPr>
        <w:t>metres</w:t>
      </w:r>
      <w:r w:rsidR="009F38C6">
        <w:rPr>
          <w:rFonts w:ascii="Comic Sans MS" w:hAnsi="Comic Sans MS"/>
          <w:sz w:val="24"/>
          <w:szCs w:val="24"/>
        </w:rPr>
        <w:t xml:space="preserve"> and width </w:t>
      </w:r>
      <w:r w:rsidR="009F38C6">
        <w:rPr>
          <w:rFonts w:ascii="Comic Sans MS" w:hAnsi="Comic Sans MS"/>
          <w:b/>
          <w:i/>
          <w:sz w:val="24"/>
          <w:szCs w:val="24"/>
        </w:rPr>
        <w:t xml:space="preserve">a </w:t>
      </w:r>
      <w:r w:rsidR="009F38C6">
        <w:rPr>
          <w:rFonts w:ascii="Comic Sans MS" w:hAnsi="Comic Sans MS"/>
          <w:iCs/>
          <w:sz w:val="24"/>
          <w:szCs w:val="24"/>
        </w:rPr>
        <w:t>metres</w:t>
      </w:r>
      <w:r w:rsidR="009F38C6">
        <w:rPr>
          <w:rFonts w:ascii="Comic Sans MS" w:hAnsi="Comic Sans MS"/>
          <w:sz w:val="24"/>
          <w:szCs w:val="24"/>
        </w:rPr>
        <w:t xml:space="preserve">as shown in the figure. </w:t>
      </w:r>
    </w:p>
    <w:p w:rsidR="009F38C6" w:rsidRDefault="009F38C6" w:rsidP="009F38C6">
      <w:pPr>
        <w:pStyle w:val="ListParagraph"/>
        <w:ind w:left="360"/>
        <w:rPr>
          <w:rFonts w:ascii="Comic Sans MS" w:hAnsi="Comic Sans MS"/>
          <w:sz w:val="24"/>
          <w:szCs w:val="24"/>
        </w:rPr>
      </w:pPr>
    </w:p>
    <w:p w:rsidR="009F38C6" w:rsidRDefault="009F38C6" w:rsidP="009F38C6">
      <w:pPr>
        <w:pStyle w:val="ListParagraph"/>
        <w:ind w:left="360"/>
        <w:rPr>
          <w:rFonts w:ascii="Comic Sans MS" w:hAnsi="Comic Sans MS"/>
          <w:sz w:val="24"/>
          <w:szCs w:val="24"/>
        </w:rPr>
      </w:pPr>
    </w:p>
    <w:p w:rsidR="009F38C6" w:rsidRDefault="009F38C6" w:rsidP="009F38C6">
      <w:pPr>
        <w:pStyle w:val="ListParagraph"/>
        <w:ind w:left="0"/>
        <w:rPr>
          <w:rFonts w:ascii="Comic Sans MS" w:hAnsi="Comic Sans MS"/>
          <w:sz w:val="24"/>
          <w:szCs w:val="24"/>
        </w:rPr>
      </w:pPr>
    </w:p>
    <w:p w:rsidR="009F38C6" w:rsidRDefault="009F38C6" w:rsidP="009F38C6">
      <w:pPr>
        <w:pStyle w:val="ListParagraph"/>
        <w:rPr>
          <w:rFonts w:ascii="Comic Sans MS" w:hAnsi="Comic Sans MS"/>
          <w:sz w:val="24"/>
          <w:szCs w:val="24"/>
        </w:rPr>
      </w:pPr>
    </w:p>
    <w:p w:rsidR="009F38C6" w:rsidRDefault="009F38C6" w:rsidP="009F38C6">
      <w:pPr>
        <w:pStyle w:val="ListParagraph"/>
        <w:rPr>
          <w:rFonts w:ascii="Comic Sans MS" w:hAnsi="Comic Sans MS"/>
          <w:sz w:val="24"/>
          <w:szCs w:val="24"/>
        </w:rPr>
      </w:pPr>
    </w:p>
    <w:p w:rsidR="009F38C6" w:rsidRDefault="009F38C6" w:rsidP="009F38C6">
      <w:pPr>
        <w:pStyle w:val="ListParagraph"/>
        <w:rPr>
          <w:rFonts w:ascii="Comic Sans MS" w:hAnsi="Comic Sans MS"/>
          <w:sz w:val="24"/>
          <w:szCs w:val="24"/>
        </w:rPr>
      </w:pPr>
    </w:p>
    <w:p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Explain how the area of the triangle can be obtained from the rectangular garden if it is divided into two triangles?</w:t>
      </w:r>
    </w:p>
    <w:p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Write an expression in terms of the area (A),</w:t>
      </w:r>
      <w:r>
        <w:rPr>
          <w:rFonts w:ascii="Comic Sans MS" w:hAnsi="Comic Sans MS"/>
          <w:b/>
          <w:i/>
          <w:sz w:val="24"/>
          <w:szCs w:val="24"/>
        </w:rPr>
        <w:t>a</w:t>
      </w:r>
      <w:r>
        <w:rPr>
          <w:rFonts w:ascii="Comic Sans MS" w:hAnsi="Comic Sans MS"/>
          <w:sz w:val="24"/>
          <w:szCs w:val="24"/>
        </w:rPr>
        <w:t xml:space="preserve"> and </w:t>
      </w:r>
      <w:r>
        <w:rPr>
          <w:rFonts w:ascii="Comic Sans MS" w:hAnsi="Comic Sans MS"/>
          <w:b/>
          <w:i/>
          <w:sz w:val="24"/>
          <w:szCs w:val="24"/>
        </w:rPr>
        <w:t>b</w:t>
      </w:r>
      <w:r>
        <w:rPr>
          <w:rFonts w:ascii="Comic Sans MS" w:hAnsi="Comic Sans MS"/>
          <w:sz w:val="24"/>
          <w:szCs w:val="24"/>
        </w:rPr>
        <w:t xml:space="preserve"> for the area of the triangular portion of the garden.</w:t>
      </w:r>
    </w:p>
    <w:p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Copy and draw the rectangle and shade the portion that is represented by the expression you obtained in (b).</w:t>
      </w:r>
    </w:p>
    <w:p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The area of the portion you shaded in (c) is 464.52</w:t>
      </w:r>
      <w:r>
        <w:rPr>
          <w:rFonts w:ascii="Comic Sans MS" w:hAnsi="Comic Sans MS"/>
          <w:i/>
          <w:iCs/>
          <w:sz w:val="24"/>
          <w:szCs w:val="24"/>
        </w:rPr>
        <w:t>m</w:t>
      </w:r>
      <w:r>
        <w:rPr>
          <w:rFonts w:ascii="Comic Sans MS" w:hAnsi="Comic Sans MS"/>
          <w:i/>
          <w:iCs/>
          <w:sz w:val="24"/>
          <w:szCs w:val="24"/>
          <w:vertAlign w:val="superscript"/>
        </w:rPr>
        <w:t>2</w:t>
      </w:r>
      <w:r>
        <w:rPr>
          <w:rFonts w:ascii="Comic Sans MS" w:hAnsi="Comic Sans MS"/>
          <w:sz w:val="24"/>
          <w:szCs w:val="24"/>
        </w:rPr>
        <w:t>,the length is 15.24</w:t>
      </w:r>
      <w:r>
        <w:rPr>
          <w:rFonts w:ascii="Comic Sans MS" w:hAnsi="Comic Sans MS"/>
          <w:i/>
          <w:iCs/>
          <w:sz w:val="24"/>
          <w:szCs w:val="24"/>
        </w:rPr>
        <w:t>m</w:t>
      </w:r>
      <w:r>
        <w:rPr>
          <w:rFonts w:ascii="Comic Sans MS" w:hAnsi="Comic Sans MS"/>
          <w:sz w:val="24"/>
          <w:szCs w:val="24"/>
        </w:rPr>
        <w:t>. What is the dimension of the width?</w:t>
      </w:r>
    </w:p>
    <w:p w:rsidR="009F38C6" w:rsidRDefault="009F38C6" w:rsidP="009F38C6">
      <w:pPr>
        <w:pStyle w:val="ListParagraph"/>
        <w:rPr>
          <w:rFonts w:ascii="Comic Sans MS" w:hAnsi="Comic Sans MS"/>
          <w:sz w:val="24"/>
          <w:szCs w:val="24"/>
        </w:rPr>
      </w:pPr>
    </w:p>
    <w:p w:rsidR="009F38C6" w:rsidRDefault="009F38C6" w:rsidP="009F38C6">
      <w:pPr>
        <w:pStyle w:val="ListParagraph"/>
        <w:numPr>
          <w:ilvl w:val="0"/>
          <w:numId w:val="15"/>
        </w:numPr>
        <w:ind w:left="360"/>
        <w:jc w:val="both"/>
        <w:rPr>
          <w:sz w:val="24"/>
          <w:szCs w:val="24"/>
        </w:rPr>
      </w:pPr>
      <w:r>
        <w:rPr>
          <w:rFonts w:ascii="Comic Sans MS" w:hAnsi="Comic Sans MS"/>
          <w:sz w:val="24"/>
          <w:szCs w:val="24"/>
        </w:rPr>
        <w:t>Two learners were given a task of plotting the following points on the grid. A(0, 4) B (2, 2), C (4, 2), D (2, 0), E (4, -2), F (0, -1), G ( -4, -2), H ( -2, 0), I ( -4, 2)   and   J (- 2, 2). Before they plotted the points, Jane told Musa that when plotting, for point A you move 4units to the right of the origin and no movement along the y-axis from the origin. For point C you move 2 units to the right of the origin and 4 units parallel to the y-axis in the positive direction. Musa said no for point A there is no movement along the x-axis, you only move 4 units along the y–axis. While for point C you move 4 units from the origin on the x-axis, then two units parallel to the y–axis.</w:t>
      </w:r>
    </w:p>
    <w:p w:rsidR="009F38C6" w:rsidRDefault="009F38C6" w:rsidP="009F38C6">
      <w:pPr>
        <w:pStyle w:val="ListParagraph"/>
        <w:numPr>
          <w:ilvl w:val="0"/>
          <w:numId w:val="17"/>
        </w:numPr>
        <w:rPr>
          <w:rFonts w:ascii="Comic Sans MS" w:hAnsi="Comic Sans MS"/>
          <w:sz w:val="24"/>
          <w:szCs w:val="24"/>
        </w:rPr>
      </w:pPr>
      <w:r>
        <w:rPr>
          <w:rFonts w:ascii="Comic Sans MS" w:hAnsi="Comic Sans MS"/>
          <w:sz w:val="24"/>
          <w:szCs w:val="24"/>
        </w:rPr>
        <w:t>Comment with reasons on Jane’s explanation of plotting the points.</w:t>
      </w:r>
    </w:p>
    <w:p w:rsidR="009F38C6" w:rsidRDefault="009F38C6" w:rsidP="009F38C6">
      <w:pPr>
        <w:pStyle w:val="ListParagraph"/>
        <w:numPr>
          <w:ilvl w:val="0"/>
          <w:numId w:val="17"/>
        </w:numPr>
        <w:rPr>
          <w:rFonts w:ascii="Comic Sans MS" w:hAnsi="Comic Sans MS"/>
          <w:sz w:val="24"/>
          <w:szCs w:val="24"/>
        </w:rPr>
      </w:pPr>
      <w:r>
        <w:rPr>
          <w:rFonts w:ascii="Comic Sans MS" w:hAnsi="Comic Sans MS"/>
          <w:sz w:val="24"/>
          <w:szCs w:val="24"/>
        </w:rPr>
        <w:t>Using Musa’s explanation, plot the coordinates.</w:t>
      </w:r>
    </w:p>
    <w:p w:rsidR="009F38C6" w:rsidRDefault="009F38C6" w:rsidP="009F38C6">
      <w:pPr>
        <w:pStyle w:val="ListParagraph"/>
        <w:numPr>
          <w:ilvl w:val="0"/>
          <w:numId w:val="17"/>
        </w:numPr>
        <w:rPr>
          <w:rFonts w:ascii="Comic Sans MS" w:hAnsi="Comic Sans MS"/>
          <w:sz w:val="24"/>
          <w:szCs w:val="24"/>
        </w:rPr>
      </w:pPr>
      <w:r>
        <w:rPr>
          <w:rFonts w:ascii="Comic Sans MS" w:hAnsi="Comic Sans MS"/>
          <w:sz w:val="24"/>
          <w:szCs w:val="24"/>
        </w:rPr>
        <w:t>Join the points to form a polygon. State the equation of the line of symmetry.</w:t>
      </w:r>
    </w:p>
    <w:p w:rsidR="009F38C6" w:rsidRDefault="009F38C6" w:rsidP="009F38C6">
      <w:pPr>
        <w:tabs>
          <w:tab w:val="left" w:pos="7365"/>
        </w:tabs>
      </w:pPr>
    </w:p>
    <w:p w:rsidR="009F38C6" w:rsidRDefault="009F38C6" w:rsidP="009F38C6">
      <w:pPr>
        <w:tabs>
          <w:tab w:val="left" w:pos="7365"/>
        </w:tabs>
      </w:pPr>
    </w:p>
    <w:p w:rsidR="009F38C6" w:rsidRDefault="00AD4510" w:rsidP="009F38C6">
      <w:pPr>
        <w:pStyle w:val="ListParagraph"/>
        <w:numPr>
          <w:ilvl w:val="0"/>
          <w:numId w:val="15"/>
        </w:numPr>
        <w:ind w:left="360"/>
        <w:jc w:val="both"/>
        <w:rPr>
          <w:rFonts w:ascii="Comic Sans MS" w:hAnsi="Comic Sans MS"/>
          <w:sz w:val="24"/>
          <w:szCs w:val="24"/>
        </w:rPr>
      </w:pPr>
      <w:r w:rsidRPr="00AD4510">
        <w:rPr>
          <w:b/>
          <w:bCs/>
          <w:noProof/>
        </w:rPr>
        <w:pict>
          <v:rect id="Rectangle 347" o:spid="_x0000_s1034" style="position:absolute;left:0;text-align:left;margin-left:119.45pt;margin-top:35.25pt;width:21pt;height:20.2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A</w:t>
                  </w:r>
                </w:p>
              </w:txbxContent>
            </v:textbox>
          </v:rect>
        </w:pict>
      </w:r>
      <w:r w:rsidRPr="00AD4510">
        <w:rPr>
          <w:rFonts w:ascii="Comic Sans MS" w:hAnsi="Comic Sans MS"/>
          <w:b/>
          <w:bCs/>
          <w:noProof/>
          <w:sz w:val="24"/>
          <w:szCs w:val="24"/>
        </w:rPr>
        <w:pict>
          <v:group id="Group 318" o:spid="_x0000_s1035" style="position:absolute;left:0;text-align:left;margin-left:122.1pt;margin-top:39.6pt;width:279pt;height:261.9pt;z-index:251631104" coordorigin="3972,2562" coordsize="5580,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">
            <v:group id="Group 10" o:spid="_x0000_s1036" style="position:absolute;left:3972;top:4717;width:2265;height:3083" coordorigin="3762,7685" coordsize="231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11" o:spid="_x0000_s1037" style="position:absolute;left:3882;top:10328;width:681;height:4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A</w:t>
                      </w:r>
                      <w:r>
                        <w:rPr>
                          <w:rFonts w:ascii="Comic Sans MS" w:hAnsi="Comic Sans MS"/>
                          <w:b/>
                          <w:bCs/>
                          <w:sz w:val="24"/>
                          <w:szCs w:val="24"/>
                          <w:vertAlign w:val="superscript"/>
                        </w:rPr>
                        <w:t>1</w:t>
                      </w:r>
                    </w:p>
                  </w:txbxContent>
                </v:textbox>
              </v:rect>
              <v:group id="Group 12" o:spid="_x0000_s1038" style="position:absolute;left:3762;top:7685;width:2314;height:2745" coordorigin="3762,7685" coordsize="2314,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13" o:spid="_x0000_s1039" style="position:absolute;left:3762;top:7685;width:420;height:4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B</w:t>
                        </w:r>
                      </w:p>
                    </w:txbxContent>
                  </v:textbox>
                </v:rect>
                <v:rect id="Rectangle 14" o:spid="_x0000_s1040" style="position:absolute;left:4122;top:9402;width:915;height:6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v:textbox>
                </v:rect>
                <v:rect id="Rectangle 15" o:spid="_x0000_s1041" style="position:absolute;left:4909;top:7925;width:750;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42" type="#_x0000_t6" style="position:absolute;left:3863;top:8218;width:2475;height:195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" filled="f"/>
                <v:rect id="Rectangle 17" o:spid="_x0000_s1043" style="position:absolute;left:4137;top:7959;width:300;height:240;rotation: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"/>
                <v:shape id="AutoShape 18" o:spid="_x0000_s1044" style="position:absolute;left:3842;top:9811;width:644;height:427;rotation:-42;visibility:visible" coordsize="21581,157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" adj="0,,0" path="m14760,-1nfc18891,3866,21340,9201,21580,14855em14760,-1nsc18891,3866,21340,9201,21580,14855l,15770,14760,-1xe" filled="f">
                  <v:stroke joinstyle="round"/>
                  <v:formulas/>
                  <v:path o:connecttype="custom" o:connectlocs="13,0;19,11;0,12" o:connectangles="0,0,0" textboxrect="0,0,21581,15770"/>
                </v:shape>
                <v:shape id="AutoShape 19" o:spid="_x0000_s1045" style="position:absolute;left:5423;top:7909;width:608;height:557;rotation:-148;visibility:visible" coordsize="20369,205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" adj="0,,0" path="m6661,-1nfc13061,2074,18129,7013,20368,13359em6661,-1nsc13061,2074,18129,7013,20368,13359l,20547,6661,-1xe" filled="f">
                  <v:stroke joinstyle="round"/>
                  <v:formulas/>
                  <v:path o:connecttype="custom" o:connectlocs="6,0;18,10;0,15" o:connectangles="0,0,0" textboxrect="0,0,20369,20547"/>
                </v:shape>
              </v:group>
            </v:group>
            <v:group id="Group 20" o:spid="_x0000_s1046" style="position:absolute;left:4259;top:2562;width:5293;height:3269" coordorigin="4259,2562" coordsize="5293,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21" o:spid="_x0000_s1047" style="position:absolute;left:4259;top:2562;width:1960;height:2778" coordorigin="1808,3690" coordsize="2002,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AutoShape 22" o:spid="_x0000_s1048" type="#_x0000_t6" style="position:absolute;left:1890;top:3690;width:1920;height:24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"/>
                <v:rect id="Rectangle 23" o:spid="_x0000_s1049" style="position:absolute;left:1890;top:5850;width:300;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shape id="AutoShape 24" o:spid="_x0000_s1050" style="position:absolute;left:3219;top:5917;width:644;height:395;rotation:-120;visibility:visible" coordsize="21581,145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" adj="0,,0" path="m15932,nfc19365,3750,21365,8590,21580,13670em15932,nsc19365,3750,21365,8590,21580,13670l,14585,15932,xe" filled="f">
                  <v:stroke joinstyle="round"/>
                  <v:formulas/>
                  <v:path o:connecttype="custom" o:connectlocs="14,0;19,10;0,11" o:connectangles="0,0,0" textboxrect="0,0,21581,14585"/>
                </v:shape>
                <v:shape id="AutoShape 25" o:spid="_x0000_s1051" style="position:absolute;left:1766;top:3821;width:608;height:523;rotation:116;visibility:visible" coordsize="20369,1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" adj="0,,0" path="m9699,nfc14687,2507,18511,6847,20368,12112em9699,nsc14687,2507,18511,6847,20368,12112l,19300,9699,xe" filled="f">
                  <v:stroke joinstyle="round"/>
                  <v:formulas/>
                  <v:path o:connecttype="custom" o:connectlocs="9,0;18,9;0,14" o:connectangles="0,0,0" textboxrect="0,0,20369,19300"/>
                </v:shape>
              </v:group>
              <v:group id="Group 26" o:spid="_x0000_s1052" style="position:absolute;left:6623;top:3474;width:2025;height:2689;rotation:8429369fd" coordorigin="1808,3690" coordsize="2002,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">
                <v:shape id="AutoShape 27" o:spid="_x0000_s1053" type="#_x0000_t6" style="position:absolute;left:1890;top:3690;width:1920;height:24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"/>
                <v:rect id="Rectangle 28" o:spid="_x0000_s1054" style="position:absolute;left:1890;top:5850;width:300;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shape id="AutoShape 29" o:spid="_x0000_s1055" style="position:absolute;left:3219;top:5917;width:644;height:395;rotation:-120;visibility:visible" coordsize="21581,145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" adj="0,,0" path="m15932,nfc19365,3750,21365,8590,21580,13670em15932,nsc19365,3750,21365,8590,21580,13670l,14585,15932,xe" filled="f">
                  <v:stroke joinstyle="round"/>
                  <v:formulas/>
                  <v:path o:connecttype="custom" o:connectlocs="14,0;19,10;0,11" o:connectangles="0,0,0" textboxrect="0,0,21581,14585"/>
                </v:shape>
                <v:shape id="AutoShape 30" o:spid="_x0000_s1056" style="position:absolute;left:1766;top:3821;width:608;height:523;rotation:116;visibility:visible" coordsize="20369,1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" adj="0,,0" path="m9699,nfc14687,2507,18511,6847,20368,12112em9699,nsc14687,2507,18511,6847,20368,12112l,19300,9699,xe" filled="f">
                  <v:stroke joinstyle="round"/>
                  <v:formulas/>
                  <v:path o:connecttype="custom" o:connectlocs="9,0;18,9;0,14" o:connectangles="0,0,0" textboxrect="0,0,20369,19300"/>
                </v:shape>
              </v:group>
              <v:rect id="Rectangle 31" o:spid="_x0000_s1057" style="position:absolute;left:6051;top:4883;width:412;height: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C</w:t>
                      </w:r>
                    </w:p>
                  </w:txbxContent>
                </v:textbox>
              </v:rect>
              <v:rect id="Rectangle 32" o:spid="_x0000_s1058" style="position:absolute;left:7188;top:3060;width:411;height: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OmoxQAAANwAAAAPAAAAZHJzL2Rvd25yZXYueG1sRI9Ba8JA&#10;FITvBf/D8gq9iG6sRU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B6kOmo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E</w:t>
                      </w:r>
                    </w:p>
                  </w:txbxContent>
                </v:textbox>
              </v:rect>
              <v:rect id="Rectangle 33" o:spid="_x0000_s1059" style="position:absolute;left:9141;top:4625;width:411;height: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D</w:t>
                      </w:r>
                    </w:p>
                  </w:txbxContent>
                </v:textbox>
              </v:rect>
              <v:rect id="Rectangle 34" o:spid="_x0000_s1060" style="position:absolute;left:4325;top:3213;width:734;height:5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v:textbox>
              </v:rect>
              <v:rect id="Rectangle 35" o:spid="_x0000_s1061" style="position:absolute;left:5000;top:4427;width:734;height:5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v:textbox>
              </v:rect>
              <v:rect id="Rectangle 36" o:spid="_x0000_s1062" style="position:absolute;left:7981;top:4442;width:734;height:5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v:textbox>
              </v:rect>
              <v:rect id="Rectangle 37" o:spid="_x0000_s1063" style="position:absolute;left:6609;top:4410;width:735;height:5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" filled="f" stroked="f">
                <v:textbox>
                  <w:txbxContent>
                    <w:p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v:textbox>
              </v:rect>
            </v:group>
          </v:group>
        </w:pict>
      </w:r>
      <w:r w:rsidR="009F38C6">
        <w:rPr>
          <w:rFonts w:ascii="Comic Sans MS" w:hAnsi="Comic Sans MS"/>
          <w:sz w:val="24"/>
          <w:szCs w:val="24"/>
        </w:rPr>
        <w:t>Below is triangle ABC whose interior angles are 30</w:t>
      </w:r>
      <w:r w:rsidR="009F38C6">
        <w:rPr>
          <w:rFonts w:ascii="Comic Sans MS" w:hAnsi="Comic Sans MS"/>
          <w:sz w:val="24"/>
          <w:szCs w:val="24"/>
          <w:vertAlign w:val="superscript"/>
        </w:rPr>
        <w:t>0</w:t>
      </w:r>
      <w:r w:rsidR="009F38C6">
        <w:rPr>
          <w:rFonts w:ascii="Comic Sans MS" w:hAnsi="Comic Sans MS"/>
          <w:sz w:val="24"/>
          <w:szCs w:val="24"/>
        </w:rPr>
        <w:t>, 90</w:t>
      </w:r>
      <w:r w:rsidR="009F38C6">
        <w:rPr>
          <w:rFonts w:ascii="Comic Sans MS" w:hAnsi="Comic Sans MS"/>
          <w:sz w:val="24"/>
          <w:szCs w:val="24"/>
          <w:vertAlign w:val="superscript"/>
        </w:rPr>
        <w:t>0</w:t>
      </w:r>
      <w:r w:rsidR="009F38C6">
        <w:rPr>
          <w:rFonts w:ascii="Comic Sans MS" w:hAnsi="Comic Sans MS"/>
          <w:sz w:val="24"/>
          <w:szCs w:val="24"/>
        </w:rPr>
        <w:t xml:space="preserve"> and 60</w:t>
      </w:r>
      <w:r w:rsidR="009F38C6">
        <w:rPr>
          <w:rFonts w:ascii="Comic Sans MS" w:hAnsi="Comic Sans MS"/>
          <w:sz w:val="24"/>
          <w:szCs w:val="24"/>
          <w:vertAlign w:val="superscript"/>
        </w:rPr>
        <w:t xml:space="preserve">0 </w:t>
      </w:r>
      <w:r w:rsidR="009F38C6">
        <w:rPr>
          <w:rFonts w:ascii="Comic Sans MS" w:hAnsi="Comic Sans MS"/>
          <w:sz w:val="24"/>
          <w:szCs w:val="24"/>
        </w:rPr>
        <w:t>respectively. Triangle DEC is congruent to triangle ABC. Point B, C and D lie on the same line.</w:t>
      </w:r>
    </w:p>
    <w:p w:rsidR="009F38C6" w:rsidRDefault="009F38C6" w:rsidP="009F38C6">
      <w:pPr>
        <w:jc w:val="center"/>
        <w:rPr>
          <w:rFonts w:ascii="Comic Sans MS" w:hAnsi="Comic Sans MS"/>
          <w:b/>
          <w:bCs/>
          <w:sz w:val="24"/>
          <w:szCs w:val="24"/>
        </w:rPr>
      </w:pPr>
    </w:p>
    <w:p w:rsidR="009F38C6" w:rsidRDefault="009F38C6" w:rsidP="009F38C6">
      <w:pPr>
        <w:jc w:val="center"/>
        <w:rPr>
          <w:rFonts w:ascii="Comic Sans MS" w:hAnsi="Comic Sans MS"/>
          <w:b/>
          <w:bCs/>
          <w:sz w:val="24"/>
          <w:szCs w:val="24"/>
        </w:rPr>
      </w:pPr>
    </w:p>
    <w:p w:rsidR="009F38C6" w:rsidRDefault="009F38C6" w:rsidP="009F38C6">
      <w:pPr>
        <w:jc w:val="center"/>
        <w:rPr>
          <w:rFonts w:ascii="Comic Sans MS" w:hAnsi="Comic Sans MS"/>
          <w:b/>
          <w:bCs/>
          <w:sz w:val="24"/>
          <w:szCs w:val="24"/>
        </w:rPr>
      </w:pPr>
    </w:p>
    <w:p w:rsidR="009F38C6" w:rsidRDefault="009F38C6" w:rsidP="009F38C6">
      <w:pPr>
        <w:jc w:val="center"/>
        <w:rPr>
          <w:rFonts w:ascii="Comic Sans MS" w:hAnsi="Comic Sans MS"/>
          <w:b/>
          <w:bCs/>
          <w:sz w:val="24"/>
          <w:szCs w:val="24"/>
        </w:rPr>
      </w:pPr>
    </w:p>
    <w:p w:rsidR="009F38C6" w:rsidRDefault="009F38C6" w:rsidP="009F38C6">
      <w:pPr>
        <w:jc w:val="center"/>
        <w:rPr>
          <w:rFonts w:ascii="Comic Sans MS" w:hAnsi="Comic Sans MS"/>
          <w:b/>
          <w:bCs/>
          <w:sz w:val="24"/>
          <w:szCs w:val="24"/>
        </w:rPr>
      </w:pPr>
    </w:p>
    <w:p w:rsidR="009F38C6" w:rsidRDefault="009F38C6" w:rsidP="009F38C6">
      <w:pPr>
        <w:jc w:val="center"/>
        <w:rPr>
          <w:rFonts w:ascii="Comic Sans MS" w:hAnsi="Comic Sans MS"/>
          <w:b/>
          <w:bCs/>
          <w:sz w:val="24"/>
          <w:szCs w:val="24"/>
        </w:rPr>
      </w:pPr>
    </w:p>
    <w:p w:rsidR="009F38C6" w:rsidRDefault="009F38C6" w:rsidP="009F38C6">
      <w:pPr>
        <w:jc w:val="center"/>
        <w:rPr>
          <w:rFonts w:ascii="Comic Sans MS" w:hAnsi="Comic Sans MS"/>
          <w:sz w:val="24"/>
          <w:szCs w:val="24"/>
        </w:rPr>
      </w:pPr>
    </w:p>
    <w:p w:rsidR="009F38C6" w:rsidRDefault="009F38C6" w:rsidP="009F38C6">
      <w:pPr>
        <w:jc w:val="center"/>
        <w:rPr>
          <w:rFonts w:ascii="Comic Sans MS" w:hAnsi="Comic Sans MS"/>
          <w:sz w:val="24"/>
          <w:szCs w:val="24"/>
        </w:rPr>
      </w:pPr>
    </w:p>
    <w:p w:rsidR="009F38C6" w:rsidRDefault="009F38C6" w:rsidP="009F38C6">
      <w:pPr>
        <w:rPr>
          <w:rFonts w:ascii="Comic Sans MS" w:hAnsi="Comic Sans MS"/>
          <w:sz w:val="24"/>
          <w:szCs w:val="24"/>
        </w:rPr>
      </w:pPr>
    </w:p>
    <w:p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 xml:space="preserve">Which point would help you be able to map </w:t>
      </w:r>
      <w:r>
        <w:rPr>
          <w:rFonts w:ascii="Comic Sans MS" w:hAnsi="Comic Sans MS"/>
          <w:b/>
          <w:bCs/>
          <w:sz w:val="24"/>
          <w:szCs w:val="24"/>
        </w:rPr>
        <w:t>t</w:t>
      </w:r>
      <w:r>
        <w:rPr>
          <w:rFonts w:ascii="Comic Sans MS" w:hAnsi="Comic Sans MS"/>
          <w:sz w:val="24"/>
          <w:szCs w:val="24"/>
        </w:rPr>
        <w:t>riangle ABC onto triangle DEC?</w:t>
      </w:r>
    </w:p>
    <w:p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What special geometrical name is given to that point identified in (a)</w:t>
      </w:r>
    </w:p>
    <w:p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How many degrees does triangle ABC have to undergo in order to fit onto triangle DEC?</w:t>
      </w:r>
    </w:p>
    <w:p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Describe the transformation that would completely map triangle ABC onto triangle DEC.</w:t>
      </w:r>
    </w:p>
    <w:p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What geometrical name would you use to describe line BC in relation to triangles ABC and A</w:t>
      </w:r>
      <w:r>
        <w:rPr>
          <w:rFonts w:ascii="Comic Sans MS" w:hAnsi="Comic Sans MS"/>
          <w:sz w:val="24"/>
          <w:szCs w:val="24"/>
          <w:vertAlign w:val="superscript"/>
        </w:rPr>
        <w:t>1</w:t>
      </w:r>
      <w:r>
        <w:rPr>
          <w:rFonts w:ascii="Comic Sans MS" w:hAnsi="Comic Sans MS"/>
          <w:sz w:val="24"/>
          <w:szCs w:val="24"/>
        </w:rPr>
        <w:t>BC?</w:t>
      </w:r>
    </w:p>
    <w:p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 xml:space="preserve">Describe fully the transformation that maps </w:t>
      </w:r>
      <w:bookmarkStart w:id="1" w:name="_Hlk78888274"/>
      <w:r>
        <w:rPr>
          <w:rFonts w:ascii="Comic Sans MS" w:hAnsi="Comic Sans MS"/>
          <w:sz w:val="24"/>
          <w:szCs w:val="24"/>
        </w:rPr>
        <w:t>ABC onto A</w:t>
      </w:r>
      <w:r>
        <w:rPr>
          <w:rFonts w:ascii="Comic Sans MS" w:hAnsi="Comic Sans MS"/>
          <w:sz w:val="24"/>
          <w:szCs w:val="24"/>
          <w:vertAlign w:val="superscript"/>
        </w:rPr>
        <w:t>1</w:t>
      </w:r>
      <w:r>
        <w:rPr>
          <w:rFonts w:ascii="Comic Sans MS" w:hAnsi="Comic Sans MS"/>
          <w:sz w:val="24"/>
          <w:szCs w:val="24"/>
        </w:rPr>
        <w:t>BC</w:t>
      </w:r>
      <w:bookmarkEnd w:id="1"/>
      <w:r>
        <w:rPr>
          <w:rFonts w:ascii="Comic Sans MS" w:hAnsi="Comic Sans MS"/>
          <w:sz w:val="24"/>
          <w:szCs w:val="24"/>
        </w:rPr>
        <w:t>.</w:t>
      </w:r>
    </w:p>
    <w:p w:rsidR="009F38C6" w:rsidRDefault="009F38C6" w:rsidP="009F38C6">
      <w:pPr>
        <w:pStyle w:val="ListParagraph"/>
        <w:numPr>
          <w:ilvl w:val="0"/>
          <w:numId w:val="15"/>
        </w:numPr>
        <w:tabs>
          <w:tab w:val="left" w:pos="345"/>
        </w:tabs>
        <w:jc w:val="both"/>
        <w:rPr>
          <w:rFonts w:ascii="Comic Sans MS" w:hAnsi="Comic Sans MS"/>
          <w:sz w:val="24"/>
          <w:szCs w:val="24"/>
        </w:rPr>
      </w:pPr>
      <w:r>
        <w:rPr>
          <w:rFonts w:ascii="Comic Sans MS" w:hAnsi="Comic Sans MS"/>
          <w:sz w:val="24"/>
          <w:szCs w:val="24"/>
        </w:rPr>
        <w:t>A regular pyramid with a square base, has a circle inscribed on the base of the pyramid. The edges of the square base of the pyramid are tangent to the circle. If the radius of the circle is 5cm, and each of the slant edges of the pyramid is 13cm;</w:t>
      </w:r>
    </w:p>
    <w:p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Sketch a diagram represented by the information provided.</w:t>
      </w:r>
    </w:p>
    <w:p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Work out the height of the pyramid.</w:t>
      </w:r>
    </w:p>
    <w:p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Find the volume of the pyramid.</w:t>
      </w:r>
    </w:p>
    <w:p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Find the area of the part not covered by the circle on the base of the pyramid.</w:t>
      </w:r>
    </w:p>
    <w:p w:rsidR="009F38C6" w:rsidRDefault="009F38C6" w:rsidP="009F38C6">
      <w:pPr>
        <w:pStyle w:val="ListParagraph"/>
        <w:tabs>
          <w:tab w:val="left" w:pos="345"/>
        </w:tabs>
        <w:ind w:left="1080"/>
        <w:jc w:val="center"/>
        <w:rPr>
          <w:rFonts w:ascii="Comic Sans MS" w:hAnsi="Comic Sans MS"/>
          <w:sz w:val="24"/>
          <w:szCs w:val="24"/>
        </w:rPr>
      </w:pPr>
      <w:r>
        <w:rPr>
          <w:rFonts w:ascii="Comic Sans MS" w:hAnsi="Comic Sans MS"/>
          <w:b/>
          <w:bCs/>
          <w:sz w:val="24"/>
          <w:szCs w:val="24"/>
        </w:rPr>
        <w:t>END</w:t>
      </w: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SAMPLE EXAMINATION PAPER</w:t>
      </w:r>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UGANDA LOWER SECONDARY EDUCATION EXAMINATION</w:t>
      </w:r>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PAPER ONE</w:t>
      </w:r>
    </w:p>
    <w:p w:rsidR="009F38C6" w:rsidRDefault="009F38C6" w:rsidP="009F38C6">
      <w:pPr>
        <w:pStyle w:val="Heading2"/>
        <w:jc w:val="center"/>
        <w:rPr>
          <w:rFonts w:eastAsia="Calibri"/>
        </w:rPr>
      </w:pPr>
      <w:bookmarkStart w:id="2" w:name="_Toc14402"/>
      <w:r>
        <w:rPr>
          <w:rFonts w:eastAsia="Calibri"/>
        </w:rPr>
        <w:t>MARKING GUIDE</w:t>
      </w:r>
      <w:bookmarkEnd w:id="2"/>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MATHEMATICS</w:t>
      </w:r>
    </w:p>
    <w:tbl>
      <w:tblPr>
        <w:tblStyle w:val="TableGrid"/>
        <w:tblW w:w="4991" w:type="pct"/>
        <w:tblLayout w:type="fixed"/>
        <w:tblLook w:val="04A0"/>
      </w:tblPr>
      <w:tblGrid>
        <w:gridCol w:w="1070"/>
        <w:gridCol w:w="5455"/>
        <w:gridCol w:w="1371"/>
        <w:gridCol w:w="2292"/>
      </w:tblGrid>
      <w:tr w:rsidR="009F38C6" w:rsidTr="00037CBC">
        <w:tc>
          <w:tcPr>
            <w:tcW w:w="525" w:type="pct"/>
          </w:tcPr>
          <w:p w:rsidR="009F38C6" w:rsidRDefault="009F38C6" w:rsidP="00037CBC">
            <w:pPr>
              <w:spacing w:after="0" w:line="240" w:lineRule="auto"/>
              <w:rPr>
                <w:rFonts w:ascii="Comic Sans MS" w:hAnsi="Comic Sans MS" w:cs="Times New Roman"/>
                <w:b/>
                <w:bCs/>
                <w:sz w:val="24"/>
                <w:szCs w:val="24"/>
              </w:rPr>
            </w:pPr>
            <w:bookmarkStart w:id="3" w:name="_Hlk79241443"/>
            <w:r>
              <w:rPr>
                <w:rFonts w:ascii="Comic Sans MS" w:hAnsi="Comic Sans MS" w:cs="Times New Roman"/>
                <w:b/>
                <w:bCs/>
                <w:sz w:val="24"/>
                <w:szCs w:val="24"/>
              </w:rPr>
              <w:t>QN</w:t>
            </w:r>
          </w:p>
        </w:tc>
        <w:tc>
          <w:tcPr>
            <w:tcW w:w="2677" w:type="pct"/>
          </w:tcPr>
          <w:p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SOLUTION</w:t>
            </w:r>
          </w:p>
        </w:tc>
        <w:tc>
          <w:tcPr>
            <w:tcW w:w="673" w:type="pct"/>
          </w:tcPr>
          <w:p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SCORE</w:t>
            </w:r>
          </w:p>
        </w:tc>
        <w:tc>
          <w:tcPr>
            <w:tcW w:w="1125" w:type="pct"/>
          </w:tcPr>
          <w:p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COMMENT</w:t>
            </w:r>
          </w:p>
        </w:tc>
      </w:tr>
      <w:tr w:rsidR="009F38C6" w:rsidTr="00037CBC">
        <w:tc>
          <w:tcPr>
            <w:tcW w:w="5000" w:type="pct"/>
            <w:gridSpan w:val="4"/>
          </w:tcPr>
          <w:p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SECTION A (40 Marks)</w:t>
            </w: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tc>
        <w:tc>
          <w:tcPr>
            <w:tcW w:w="2677" w:type="pct"/>
          </w:tcPr>
          <w:p w:rsidR="009F38C6" w:rsidRDefault="00AD4510"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w:pict>
                <v:group id="Group 301" o:spid="_x0000_s1064" style="position:absolute;left:0;text-align:left;margin-left:-2.85pt;margin-top:1.65pt;width:288.75pt;height:243pt;z-index:251632128;mso-position-horizontal-relative:text;mso-position-vertical-relative:text" coordsize="36671,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65" type="#_x0000_t111" style="position:absolute;top:11239;width:36671;height:28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" filled="f" strokecolor="#243f60" strokeweight="1pt"/>
                  <v:line id="Straight Connector 6" o:spid="_x0000_s1066" style="position:absolute;flip:x y;visibility:visible" from="9334,952" to="962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" strokecolor="#4f81bd" strokeweight=".5pt">
                    <v:stroke joinstyle="miter"/>
                  </v:line>
                  <v:line id="Straight Connector 7" o:spid="_x0000_s1067" style="position:absolute;flip:x y;visibility:visible" from="15906,0" to="1590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" strokecolor="#4f81bd" strokeweight=".5pt">
                    <v:stroke joinstyle="miter"/>
                  </v:line>
                  <v:line id="Straight Connector 8" o:spid="_x0000_s1068" style="position:absolute;flip:x y;visibility:visible" from="28765,0" to="2876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" strokecolor="#4f81bd" strokeweight=".5pt">
                    <v:stroke joinstyle="miter"/>
                  </v:line>
                  <v:line id="Straight Connector 9" o:spid="_x0000_s1069" style="position:absolute;flip:x y;visibility:visible" from="33242,190" to="3324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" strokecolor="#4f81bd" strokeweight=".5pt">
                    <v:stroke joinstyle="miter"/>
                  </v:line>
                  <v:oval id="Oval 15" o:spid="_x0000_s1070" style="position:absolute;left:32289;top:4667;width:2096;height:20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" fillcolor="#4f81bd" strokecolor="#243f60" strokeweight="1pt">
                    <v:stroke joinstyle="miter"/>
                  </v:oval>
                  <v:oval id="Oval 16" o:spid="_x0000_s1071" style="position:absolute;left:32194;top:2000;width:2096;height:20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" fillcolor="#4f81bd" strokecolor="#243f60" strokeweight="1pt">
                    <v:stroke joinstyle="miter"/>
                  </v:oval>
                  <v:oval id="Oval 17" o:spid="_x0000_s1072" style="position:absolute;left:20669;top:7143;width:2095;height:2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" fillcolor="#4f81bd" strokecolor="#243f60" strokeweight="1pt">
                    <v:stroke joinstyle="miter"/>
                  </v:oval>
                  <v:oval id="Oval 21" o:spid="_x0000_s1073" style="position:absolute;left:8572;top:5048;width:2096;height:20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" fillcolor="#4f81bd" strokecolor="#243f60" strokeweight="1pt">
                    <v:stroke joinstyle="miter"/>
                  </v:oval>
                  <v:oval id="Oval 22" o:spid="_x0000_s1074" style="position:absolute;left:8572;top:2667;width:2096;height:20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" fillcolor="#4f81bd" strokecolor="#243f60" strokeweight="1pt">
                    <v:stroke joinstyle="miter"/>
                  </v:oval>
                  <v:shape id="Text Box 25" o:spid="_x0000_s1075" type="#_x0000_t202" style="position:absolute;left:29623;top:12858;width:5810;height:3143;rotation:-3898651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 xml:space="preserve">Ones  </w:t>
                          </w:r>
                        </w:p>
                      </w:txbxContent>
                    </v:textbox>
                  </v:shape>
                  <v:shape id="Text Box 26" o:spid="_x0000_s1076" type="#_x0000_t202" style="position:absolute;left:24002;top:13189;width:7049;height:3524;rotation:-3995634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eights</w:t>
                          </w:r>
                        </w:p>
                      </w:txbxContent>
                    </v:textbox>
                  </v:shape>
                  <v:line id="Straight Connector 27" o:spid="_x0000_s1077" style="position:absolute;flip:x y;visibility:visible" from="21717,571" to="21717,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" strokecolor="#4f81bd" strokeweight=".5pt">
                    <v:stroke joinstyle="miter"/>
                  </v:line>
                  <v:shape id="Text Box 28" o:spid="_x0000_s1078" type="#_x0000_t202" style="position:absolute;left:14096;top:14332;width:11811;height:3524;rotation:-4089861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Eight eights</w:t>
                          </w:r>
                        </w:p>
                      </w:txbxContent>
                    </v:textbox>
                  </v:shape>
                  <v:shape id="Text Box 29" o:spid="_x0000_s1079" type="#_x0000_t202" style="position:absolute;left:5047;top:15666;width:15621;height:3524;rotation:-3790787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Eight eight eights</w:t>
                          </w:r>
                        </w:p>
                      </w:txbxContent>
                    </v:textbox>
                  </v:shape>
                  <v:shape id="Text Box 30" o:spid="_x0000_s1080" type="#_x0000_t202" style="position:absolute;left:-5716;top:18764;width:20670;height:3524;rotation:-357425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Eight eighteight eights</w:t>
                          </w:r>
                        </w:p>
                      </w:txbxContent>
                    </v:textbox>
                  </v:shape>
                </v:group>
              </w:pict>
            </w:r>
            <w:r>
              <w:rPr>
                <w:rFonts w:ascii="Comic Sans MS" w:hAnsi="Comic Sans MS" w:cs="Times New Roman"/>
                <w:noProof/>
                <w:sz w:val="24"/>
                <w:szCs w:val="24"/>
              </w:rPr>
              <w:pict>
                <v:oval id="Oval 300" o:spid="_x0000_s1413" style="position:absolute;left:0;text-align:left;margin-left:67.1pt;margin-top:6.7pt;width:16.5pt;height:16.5pt;z-index:2516331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" fillcolor="#4f81bd" strokecolor="#243f60" strokeweight="2pt">
                  <v:path arrowok="t"/>
                </v:oval>
              </w:pict>
            </w:r>
            <w:r>
              <w:rPr>
                <w:rFonts w:ascii="Comic Sans MS" w:hAnsi="Comic Sans MS" w:cs="Times New Roman"/>
                <w:noProof/>
                <w:sz w:val="24"/>
                <w:szCs w:val="24"/>
              </w:rPr>
              <w:pict>
                <v:oval id="Oval 299" o:spid="_x0000_s1412" style="position:absolute;left:0;text-align:left;margin-left:255.35pt;margin-top:2.2pt;width:16.5pt;height:16.5pt;z-index:2516341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" fillcolor="#4f81bd" strokecolor="#243f60" strokeweight="2pt">
                  <v:path arrowok="t"/>
                </v:oval>
              </w:pict>
            </w:r>
            <w:r>
              <w:rPr>
                <w:rFonts w:ascii="Comic Sans MS" w:hAnsi="Comic Sans MS" w:cs="Times New Roman"/>
                <w:noProof/>
                <w:sz w:val="24"/>
                <w:szCs w:val="24"/>
              </w:rPr>
              <w:pict>
                <v:oval id="Oval 298" o:spid="_x0000_s1411" style="position:absolute;left:0;text-align:left;margin-left:67.85pt;margin-top:7.3pt;width:16.5pt;height:16.5pt;z-index:2516352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" fillcolor="#4f81bd" strokecolor="#243f60" strokeweight="2pt">
                  <v:path arrowok="t"/>
                </v:oval>
              </w:pict>
            </w:r>
            <w:r>
              <w:rPr>
                <w:rFonts w:ascii="Comic Sans MS" w:hAnsi="Comic Sans MS" w:cs="Times New Roman"/>
                <w:noProof/>
                <w:sz w:val="24"/>
                <w:szCs w:val="24"/>
              </w:rPr>
              <w:pict>
                <v:oval id="Oval 297" o:spid="_x0000_s1410" style="position:absolute;left:0;text-align:left;margin-left:163.85pt;margin-top:7.35pt;width:16.5pt;height:16.5pt;z-index:2516362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" fillcolor="#4f81bd" strokecolor="#243f60" strokeweight="2pt">
                  <v:path arrowok="t"/>
                </v:oval>
              </w:pict>
            </w:r>
            <w:r>
              <w:rPr>
                <w:rFonts w:ascii="Comic Sans MS" w:hAnsi="Comic Sans MS" w:cs="Times New Roman"/>
                <w:noProof/>
                <w:sz w:val="24"/>
                <w:szCs w:val="24"/>
              </w:rPr>
              <w:pict>
                <v:oval id="Oval 296" o:spid="_x0000_s1409" style="position:absolute;left:0;text-align:left;margin-left:256.1pt;margin-top:2.85pt;width:16.5pt;height:16.5pt;z-index:2516372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" fillcolor="#4f81bd" strokecolor="#243f60" strokeweight="2pt">
                  <v:path arrowok="t"/>
                </v:oval>
              </w:pic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tc>
        <w:tc>
          <w:tcPr>
            <w:tcW w:w="67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Drawing abacus</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Number of balls on the spikes.</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Identifying the place values on each spike.</w:t>
            </w:r>
          </w:p>
          <w:p w:rsidR="009F38C6" w:rsidRDefault="009F38C6" w:rsidP="00037CBC">
            <w:pPr>
              <w:spacing w:after="0" w:line="240" w:lineRule="auto"/>
              <w:jc w:val="both"/>
              <w:rPr>
                <w:rFonts w:ascii="Comic Sans MS" w:hAnsi="Comic Sans MS" w:cs="Times New Roman"/>
                <w:sz w:val="24"/>
                <w:szCs w:val="24"/>
              </w:rPr>
            </w:pPr>
          </w:p>
          <w:p w:rsidR="009F38C6" w:rsidRDefault="00AD4510"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w:pict>
                <v:shape id="Text Box 295" o:spid="_x0000_s1081" type="#_x0000_t202" style="position:absolute;left:0;text-align:left;margin-left:1.15pt;margin-top:49.05pt;width:88.5pt;height:34.5pt;z-index:251638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" filled="f" stroked="f" strokeweight=".5pt">
                  <v:textbox>
                    <w:txbxContent>
                      <w:p w:rsidR="009F38C6" w:rsidRDefault="009F38C6" w:rsidP="009F38C6">
                        <w:pPr>
                          <w:rPr>
                            <w:rFonts w:ascii="Comic Sans MS" w:hAnsi="Comic Sans MS"/>
                            <w:sz w:val="28"/>
                            <w:szCs w:val="28"/>
                          </w:rPr>
                        </w:pPr>
                        <w:r>
                          <w:rPr>
                            <w:rFonts w:ascii="Comic Sans MS" w:hAnsi="Comic Sans MS"/>
                            <w:sz w:val="28"/>
                            <w:szCs w:val="28"/>
                          </w:rPr>
                          <w:t xml:space="preserve">40204 </w:t>
                        </w:r>
                        <w:r>
                          <w:rPr>
                            <w:rFonts w:ascii="Comic Sans MS" w:hAnsi="Comic Sans MS"/>
                            <w:sz w:val="28"/>
                            <w:szCs w:val="28"/>
                            <w:vertAlign w:val="subscript"/>
                          </w:rPr>
                          <w:t>eight</w:t>
                        </w:r>
                      </w:p>
                    </w:txbxContent>
                  </v:textbox>
                </v:shape>
              </w:pict>
            </w:r>
            <w:r w:rsidR="009F38C6">
              <w:rPr>
                <w:rFonts w:ascii="Comic Sans MS" w:hAnsi="Comic Sans MS" w:cs="Times New Roman"/>
                <w:sz w:val="24"/>
                <w:szCs w:val="24"/>
              </w:rPr>
              <w:t>Writing the correct number</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w:t>
            </w:r>
          </w:p>
        </w:tc>
        <w:tc>
          <w:tcPr>
            <w:tcW w:w="2677" w:type="pct"/>
          </w:tcPr>
          <w:p w:rsidR="009F38C6" w:rsidRDefault="00AD4510"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w:pict>
                <v:oval id="Oval 294" o:spid="_x0000_s1408" style="position:absolute;left:0;text-align:left;margin-left:131.6pt;margin-top:9.25pt;width:95.25pt;height:153pt;z-index:2516392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" filled="f" strokeweight="1.5pt">
                  <v:path arrowok="t"/>
                </v:oval>
              </w:pict>
            </w:r>
            <w:r>
              <w:rPr>
                <w:rFonts w:ascii="Comic Sans MS" w:hAnsi="Comic Sans MS" w:cs="Times New Roman"/>
                <w:noProof/>
                <w:sz w:val="24"/>
                <w:szCs w:val="24"/>
              </w:rPr>
              <w:pict>
                <v:oval id="Oval 293" o:spid="_x0000_s1407" style="position:absolute;left:0;text-align:left;margin-left:6.35pt;margin-top:9.25pt;width:95.25pt;height:153pt;z-index:2516403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" filled="f" strokeweight="1.5pt">
                  <v:path arrowok="t"/>
                </v:oval>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lastRenderedPageBreak/>
              <w:pict>
                <v:shape id="Text Box 292" o:spid="_x0000_s1082" type="#_x0000_t202" style="position:absolute;left:0;text-align:left;margin-left:152.6pt;margin-top:12.8pt;width:83.25pt;height:26.25pt;z-index:251641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" filled="f" stroked="f" strokeweight=".5pt">
                  <v:textbox>
                    <w:txbxContent>
                      <w:p w:rsidR="009F38C6" w:rsidRDefault="009F38C6" w:rsidP="009F38C6">
                        <w:pPr>
                          <w:rPr>
                            <w:rFonts w:ascii="Comic Sans MS" w:hAnsi="Comic Sans MS"/>
                          </w:rPr>
                        </w:pPr>
                        <w:r>
                          <w:rPr>
                            <w:rFonts w:ascii="Comic Sans MS" w:hAnsi="Comic Sans MS"/>
                          </w:rPr>
                          <w:t>Kenya</w:t>
                        </w:r>
                      </w:p>
                    </w:txbxContent>
                  </v:textbox>
                </v:shape>
              </w:pict>
            </w:r>
            <w:r w:rsidRPr="00AD4510">
              <w:rPr>
                <w:noProof/>
                <w:sz w:val="22"/>
                <w:szCs w:val="22"/>
              </w:rPr>
              <w:pict>
                <v:shape id="Text Box 291" o:spid="_x0000_s1083" type="#_x0000_t202" style="position:absolute;left:0;text-align:left;margin-left:12.35pt;margin-top:5.3pt;width:88.5pt;height:25.5pt;z-index:2516423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" filled="f" stroked="f" strokeweight=".5pt">
                  <v:textbox>
                    <w:txbxContent>
                      <w:p w:rsidR="009F38C6" w:rsidRDefault="009F38C6" w:rsidP="009F38C6">
                        <w:pPr>
                          <w:rPr>
                            <w:rFonts w:ascii="Comic Sans MS" w:hAnsi="Comic Sans MS"/>
                          </w:rPr>
                        </w:pPr>
                        <w:r>
                          <w:rPr>
                            <w:rFonts w:ascii="Comic Sans MS" w:hAnsi="Comic Sans MS"/>
                          </w:rPr>
                          <w:t>Mt. Longonot</w:t>
                        </w:r>
                      </w:p>
                    </w:txbxContent>
                  </v:textbox>
                </v:shape>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pict>
                <v:shapetype id="_x0000_t32" coordsize="21600,21600" o:spt="32" o:oned="t" path="m,l21600,21600e" filled="f">
                  <v:path arrowok="t" fillok="f" o:connecttype="none"/>
                  <o:lock v:ext="edit" shapetype="t"/>
                </v:shapetype>
                <v:shape id="Straight Arrow Connector 290" o:spid="_x0000_s1406" type="#_x0000_t32" style="position:absolute;left:0;text-align:left;margin-left:82.1pt;margin-top:10.3pt;width:70.5pt;height:12.75pt;flip:y;z-index:25164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" strokeweight="2.25pt">
                  <v:stroke endarrow="block"/>
                </v:shape>
              </w:pict>
            </w:r>
            <w:r w:rsidRPr="00AD4510">
              <w:rPr>
                <w:noProof/>
                <w:sz w:val="22"/>
                <w:szCs w:val="22"/>
              </w:rPr>
              <w:pict>
                <v:shape id="Straight Arrow Connector 289" o:spid="_x0000_s1405" type="#_x0000_t32" style="position:absolute;left:0;text-align:left;margin-left:87.35pt;margin-top:2.05pt;width:68.25pt;height:5.25pt;z-index:25164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" strokeweight="2.25pt">
                  <v:stroke endarrow="block"/>
                </v:shape>
              </w:pict>
            </w:r>
            <w:r w:rsidRPr="00AD4510">
              <w:rPr>
                <w:noProof/>
                <w:sz w:val="22"/>
                <w:szCs w:val="22"/>
              </w:rPr>
              <w:pict>
                <v:shape id="Text Box 288" o:spid="_x0000_s1084" type="#_x0000_t202" style="position:absolute;left:0;text-align:left;margin-left:22.1pt;margin-top:13.3pt;width:66.75pt;height:25.5pt;z-index:2516454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" filled="f" stroked="f" strokeweight=".5pt">
                  <v:textbox>
                    <w:txbxContent>
                      <w:p w:rsidR="009F38C6" w:rsidRDefault="009F38C6" w:rsidP="009F38C6">
                        <w:pPr>
                          <w:rPr>
                            <w:rFonts w:ascii="Comic Sans MS" w:hAnsi="Comic Sans MS"/>
                          </w:rPr>
                        </w:pPr>
                        <w:r>
                          <w:rPr>
                            <w:rFonts w:ascii="Comic Sans MS" w:hAnsi="Comic Sans MS"/>
                          </w:rPr>
                          <w:t>Mt. Elgon</w:t>
                        </w:r>
                      </w:p>
                    </w:txbxContent>
                  </v:textbox>
                </v:shape>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pict>
                <v:shape id="Straight Arrow Connector 287" o:spid="_x0000_s1404" type="#_x0000_t32" style="position:absolute;left:0;text-align:left;margin-left:81.35pt;margin-top:7.85pt;width:70.5pt;height:61.5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" strokeweight="2.25pt">
                  <v:stroke endarrow="block"/>
                </v:shape>
              </w:pict>
            </w:r>
            <w:r w:rsidRPr="00AD4510">
              <w:rPr>
                <w:noProof/>
                <w:sz w:val="22"/>
                <w:szCs w:val="22"/>
              </w:rPr>
              <w:pict>
                <v:shape id="Text Box 286" o:spid="_x0000_s1085" type="#_x0000_t202" style="position:absolute;left:0;text-align:left;margin-left:152.6pt;margin-top:13.1pt;width:83.25pt;height:26.25pt;z-index:25164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" filled="f" stroked="f" strokeweight=".5pt">
                  <v:textbox>
                    <w:txbxContent>
                      <w:p w:rsidR="009F38C6" w:rsidRDefault="009F38C6" w:rsidP="009F38C6">
                        <w:pPr>
                          <w:rPr>
                            <w:rFonts w:ascii="Comic Sans MS" w:hAnsi="Comic Sans MS"/>
                          </w:rPr>
                        </w:pPr>
                        <w:r>
                          <w:rPr>
                            <w:rFonts w:ascii="Comic Sans MS" w:hAnsi="Comic Sans MS"/>
                          </w:rPr>
                          <w:t>Tanzania</w:t>
                        </w:r>
                      </w:p>
                    </w:txbxContent>
                  </v:textbox>
                </v:shape>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pict>
                <v:shape id="Straight Arrow Connector 285" o:spid="_x0000_s1403" type="#_x0000_t32" style="position:absolute;left:0;text-align:left;margin-left:96.35pt;margin-top:14.35pt;width:60pt;height:26.25pt;flip:y;z-index:251648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" strokeweight="2.25pt">
                  <v:stroke endarrow="block"/>
                </v:shape>
              </w:pict>
            </w:r>
            <w:r w:rsidRPr="00AD4510">
              <w:rPr>
                <w:noProof/>
                <w:sz w:val="22"/>
                <w:szCs w:val="22"/>
              </w:rPr>
              <w:pict>
                <v:shape id="Straight Arrow Connector 284" o:spid="_x0000_s1402" type="#_x0000_t32" style="position:absolute;left:0;text-align:left;margin-left:86.6pt;margin-top:11.35pt;width:1in;height:5.25pt;flip:y;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" strokeweight="2.25pt">
                  <v:stroke endarrow="block"/>
                </v:shape>
              </w:pict>
            </w:r>
            <w:r w:rsidRPr="00AD4510">
              <w:rPr>
                <w:noProof/>
                <w:sz w:val="22"/>
                <w:szCs w:val="22"/>
              </w:rPr>
              <w:pict>
                <v:shape id="Text Box 283" o:spid="_x0000_s1086" type="#_x0000_t202" style="position:absolute;left:0;text-align:left;margin-left:24.35pt;margin-top:3.05pt;width:66.75pt;height:25.5pt;z-index:2516505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" filled="f" stroked="f" strokeweight=".5pt">
                  <v:textbox>
                    <w:txbxContent>
                      <w:p w:rsidR="009F38C6" w:rsidRDefault="009F38C6" w:rsidP="009F38C6">
                        <w:pPr>
                          <w:rPr>
                            <w:rFonts w:ascii="Comic Sans MS" w:hAnsi="Comic Sans MS"/>
                          </w:rPr>
                        </w:pPr>
                        <w:r>
                          <w:rPr>
                            <w:rFonts w:ascii="Comic Sans MS" w:hAnsi="Comic Sans MS"/>
                          </w:rPr>
                          <w:t>Mt. Meru</w:t>
                        </w:r>
                      </w:p>
                    </w:txbxContent>
                  </v:textbox>
                </v:shape>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pict>
                <v:shape id="Text Box 282" o:spid="_x0000_s1087" type="#_x0000_t202" style="position:absolute;left:0;text-align:left;margin-left:9.35pt;margin-top:11.1pt;width:96pt;height:26.2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" filled="f" stroked="f" strokeweight=".5pt">
                  <v:textbox>
                    <w:txbxContent>
                      <w:p w:rsidR="009F38C6" w:rsidRDefault="009F38C6" w:rsidP="009F38C6">
                        <w:pPr>
                          <w:rPr>
                            <w:rFonts w:ascii="Comic Sans MS" w:hAnsi="Comic Sans MS"/>
                          </w:rPr>
                        </w:pPr>
                        <w:r>
                          <w:rPr>
                            <w:rFonts w:ascii="Comic Sans MS" w:hAnsi="Comic Sans MS"/>
                          </w:rPr>
                          <w:t>Mt. Kilimanjaro</w:t>
                        </w:r>
                      </w:p>
                    </w:txbxContent>
                  </v:textbox>
                </v:shape>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pict>
                <v:shape id="Text Box 281" o:spid="_x0000_s1088" type="#_x0000_t202" style="position:absolute;left:0;text-align:left;margin-left:152.6pt;margin-top:6.4pt;width:83.25pt;height:26.25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" filled="f" stroked="f" strokeweight=".5pt">
                  <v:textbox>
                    <w:txbxContent>
                      <w:p w:rsidR="009F38C6" w:rsidRDefault="009F38C6" w:rsidP="009F38C6">
                        <w:pPr>
                          <w:rPr>
                            <w:rFonts w:ascii="Comic Sans MS" w:hAnsi="Comic Sans MS"/>
                          </w:rPr>
                        </w:pPr>
                        <w:r>
                          <w:rPr>
                            <w:rFonts w:ascii="Comic Sans MS" w:hAnsi="Comic Sans MS"/>
                          </w:rPr>
                          <w:t>Uganda</w:t>
                        </w:r>
                      </w:p>
                    </w:txbxContent>
                  </v:textbox>
                </v:shape>
              </w:pict>
            </w:r>
          </w:p>
          <w:p w:rsidR="009F38C6" w:rsidRDefault="00AD4510" w:rsidP="00037CBC">
            <w:pPr>
              <w:spacing w:after="0" w:line="240" w:lineRule="auto"/>
              <w:jc w:val="both"/>
              <w:rPr>
                <w:rFonts w:ascii="Comic Sans MS" w:hAnsi="Comic Sans MS" w:cs="Times New Roman"/>
                <w:sz w:val="24"/>
                <w:szCs w:val="24"/>
              </w:rPr>
            </w:pPr>
            <w:r w:rsidRPr="00AD4510">
              <w:rPr>
                <w:noProof/>
                <w:sz w:val="22"/>
                <w:szCs w:val="22"/>
              </w:rPr>
              <w:pict>
                <v:shape id="Straight Arrow Connector 280" o:spid="_x0000_s1401" type="#_x0000_t32" style="position:absolute;left:0;text-align:left;margin-left:85.1pt;margin-top:3.95pt;width:66pt;height:12pt;flip:y;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" strokeweight="2.25pt">
                  <v:stroke endarrow="block"/>
                </v:shape>
              </w:pict>
            </w:r>
            <w:r w:rsidRPr="00AD4510">
              <w:rPr>
                <w:noProof/>
                <w:sz w:val="22"/>
                <w:szCs w:val="22"/>
              </w:rPr>
              <w:pict>
                <v:shape id="Text Box 279" o:spid="_x0000_s1089" type="#_x0000_t202" style="position:absolute;left:0;text-align:left;margin-left:13.1pt;margin-top:3.95pt;width:83.25pt;height:26.25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" filled="f" stroked="f" strokeweight=".5pt">
                  <v:textbox>
                    <w:txbxContent>
                      <w:p w:rsidR="009F38C6" w:rsidRDefault="009F38C6" w:rsidP="009F38C6">
                        <w:pPr>
                          <w:rPr>
                            <w:rFonts w:ascii="Comic Sans MS" w:hAnsi="Comic Sans MS"/>
                          </w:rPr>
                        </w:pPr>
                        <w:r>
                          <w:rPr>
                            <w:rFonts w:ascii="Comic Sans MS" w:hAnsi="Comic Sans MS"/>
                          </w:rPr>
                          <w:t>Mt. Rwenzori</w:t>
                        </w:r>
                      </w:p>
                    </w:txbxContent>
                  </v:textbox>
                </v:shape>
              </w:pic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Domain is the name of mountains</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Range is the name countries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(Observe learner’s arrows. Some may name countries as domain while name of mountains as the range (NOTE: they may change the direction of arrows)</w:t>
            </w:r>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For correctly mapping.</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identifying that Mt Elgon belongs to two countries.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States the correct domain.</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States the correct range.</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Score as above.</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w:t>
            </w:r>
          </w:p>
        </w:tc>
        <w:tc>
          <w:tcPr>
            <w:tcW w:w="2677" w:type="pct"/>
          </w:tcPr>
          <w:p w:rsidR="009F38C6" w:rsidRDefault="00AD4510" w:rsidP="00037CBC">
            <w:pPr>
              <w:spacing w:after="0" w:line="240" w:lineRule="auto"/>
              <w:jc w:val="both"/>
              <w:rPr>
                <w:rFonts w:ascii="Comic Sans MS" w:eastAsiaTheme="minorEastAsia" w:hAnsi="Comic Sans MS" w:cs="Times New Roman"/>
                <w:b/>
                <w:bCs/>
                <w:color w:val="000000" w:themeColor="text1"/>
                <w:sz w:val="24"/>
                <w:szCs w:val="24"/>
              </w:rPr>
            </w:pPr>
            <m:oMathPara>
              <m:oMath>
                <m:d>
                  <m:dPr>
                    <m:ctrlPr>
                      <w:rPr>
                        <w:rFonts w:ascii="Cambria Math" w:hAnsi="Cambria Math" w:cs="Times New Roman"/>
                        <w:b/>
                        <w:bCs/>
                        <w:i/>
                        <w:color w:val="000000" w:themeColor="text1"/>
                        <w:sz w:val="24"/>
                        <w:szCs w:val="24"/>
                      </w:rPr>
                    </m:ctrlPr>
                  </m:dPr>
                  <m:e>
                    <m:r>
                      <m:rPr>
                        <m:sty m:val="bi"/>
                      </m:rPr>
                      <w:rPr>
                        <w:rFonts w:ascii="Cambria Math" w:hAnsi="Cambria Math" w:cs="Times New Roman"/>
                        <w:color w:val="000000" w:themeColor="text1"/>
                        <w:sz w:val="24"/>
                        <w:szCs w:val="24"/>
                      </w:rPr>
                      <m:t>5-</m:t>
                    </m:r>
                    <m:rad>
                      <m:radPr>
                        <m:degHide m:val="on"/>
                        <m:ctrlPr>
                          <w:rPr>
                            <w:rFonts w:ascii="Cambria Math" w:hAnsi="Cambria Math" w:cs="Times New Roman"/>
                            <w:b/>
                            <w:bCs/>
                            <w:i/>
                            <w:color w:val="000000" w:themeColor="text1"/>
                            <w:sz w:val="24"/>
                            <w:szCs w:val="24"/>
                          </w:rPr>
                        </m:ctrlPr>
                      </m:radPr>
                      <m:deg/>
                      <m:e>
                        <m:r>
                          <m:rPr>
                            <m:sty m:val="bi"/>
                          </m:rPr>
                          <w:rPr>
                            <w:rFonts w:ascii="Cambria Math" w:hAnsi="Cambria Math" w:cs="Times New Roman"/>
                            <w:color w:val="000000" w:themeColor="text1"/>
                            <w:sz w:val="24"/>
                            <w:szCs w:val="24"/>
                          </w:rPr>
                          <m:t>3</m:t>
                        </m:r>
                      </m:e>
                    </m:rad>
                  </m:e>
                </m:d>
                <m:d>
                  <m:dPr>
                    <m:ctrlPr>
                      <w:rPr>
                        <w:rFonts w:ascii="Cambria Math" w:hAnsi="Cambria Math" w:cs="Times New Roman"/>
                        <w:b/>
                        <w:bCs/>
                        <w:i/>
                        <w:color w:val="000000" w:themeColor="text1"/>
                        <w:sz w:val="24"/>
                        <w:szCs w:val="24"/>
                      </w:rPr>
                    </m:ctrlPr>
                  </m:dPr>
                  <m:e>
                    <m:r>
                      <m:rPr>
                        <m:sty m:val="bi"/>
                      </m:rPr>
                      <w:rPr>
                        <w:rFonts w:ascii="Cambria Math" w:hAnsi="Cambria Math" w:cs="Times New Roman"/>
                        <w:color w:val="000000" w:themeColor="text1"/>
                        <w:sz w:val="24"/>
                        <w:szCs w:val="24"/>
                      </w:rPr>
                      <m:t>2+</m:t>
                    </m:r>
                    <m:rad>
                      <m:radPr>
                        <m:degHide m:val="on"/>
                        <m:ctrlPr>
                          <w:rPr>
                            <w:rFonts w:ascii="Cambria Math" w:hAnsi="Cambria Math" w:cs="Times New Roman"/>
                            <w:b/>
                            <w:bCs/>
                            <w:i/>
                            <w:color w:val="000000" w:themeColor="text1"/>
                            <w:sz w:val="24"/>
                            <w:szCs w:val="24"/>
                          </w:rPr>
                        </m:ctrlPr>
                      </m:radPr>
                      <m:deg/>
                      <m:e>
                        <m:r>
                          <m:rPr>
                            <m:sty m:val="bi"/>
                          </m:rPr>
                          <w:rPr>
                            <w:rFonts w:ascii="Cambria Math" w:hAnsi="Cambria Math" w:cs="Times New Roman"/>
                            <w:color w:val="000000" w:themeColor="text1"/>
                            <w:sz w:val="24"/>
                            <w:szCs w:val="24"/>
                          </w:rPr>
                          <m:t>3</m:t>
                        </m:r>
                      </m:e>
                    </m:rad>
                  </m:e>
                </m:d>
              </m:oMath>
            </m:oMathPara>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 5</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m:t>
                  </m:r>
                  <m:rad>
                    <m:radPr>
                      <m:degHide m:val="on"/>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e>
              </m:d>
            </m:oMath>
            <w:r>
              <w:rPr>
                <w:rFonts w:ascii="Comic Sans MS" w:eastAsiaTheme="minorEastAsia" w:hAnsi="Comic Sans MS" w:cs="Times New Roman"/>
                <w:color w:val="000000" w:themeColor="text1"/>
                <w:sz w:val="24"/>
                <w:szCs w:val="24"/>
              </w:rPr>
              <w:t xml:space="preserve">- </w:t>
            </w:r>
            <m:oMath>
              <m:rad>
                <m:radPr>
                  <m:degHide m:val="on"/>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m:t>
                  </m:r>
                  <m:rad>
                    <m:radPr>
                      <m:degHide m:val="on"/>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e>
              </m:d>
            </m:oMath>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=10 + 5</w:t>
            </w:r>
            <m:oMath>
              <m:rad>
                <m:radPr>
                  <m:degHide m:val="on"/>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r>
              <w:rPr>
                <w:rFonts w:ascii="Comic Sans MS" w:eastAsiaTheme="minorEastAsia" w:hAnsi="Comic Sans MS" w:cs="Times New Roman"/>
                <w:color w:val="000000" w:themeColor="text1"/>
                <w:sz w:val="24"/>
                <w:szCs w:val="24"/>
              </w:rPr>
              <w:t xml:space="preserve"> – 2</w:t>
            </w:r>
            <m:oMath>
              <m:rad>
                <m:radPr>
                  <m:degHide m:val="on"/>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r>
              <w:rPr>
                <w:rFonts w:ascii="Comic Sans MS" w:eastAsiaTheme="minorEastAsia" w:hAnsi="Comic Sans MS" w:cs="Times New Roman"/>
                <w:color w:val="000000" w:themeColor="text1"/>
                <w:sz w:val="24"/>
                <w:szCs w:val="24"/>
              </w:rPr>
              <w:t xml:space="preserve"> - </w:t>
            </w:r>
            <m:oMath>
              <m:rad>
                <m:radPr>
                  <m:degHide m:val="on"/>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9</m:t>
                  </m:r>
                </m:e>
              </m:rad>
            </m:oMath>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=10-3+3</w:t>
            </w:r>
            <m:oMath>
              <m:rad>
                <m:radPr>
                  <m:degHide m:val="on"/>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=7+3</w:t>
            </w:r>
            <m:oMath>
              <m:rad>
                <m:radPr>
                  <m:degHide m:val="on"/>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a= 7 and b=3</w:t>
            </w:r>
          </w:p>
        </w:tc>
        <w:tc>
          <w:tcPr>
            <w:tcW w:w="673" w:type="pct"/>
          </w:tcPr>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tc>
        <w:tc>
          <w:tcPr>
            <w:tcW w:w="1125" w:type="pct"/>
          </w:tcPr>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correct expansions.</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collecting like terms.</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simplifying.</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extracting the correct values.</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4</w:t>
            </w:r>
          </w:p>
        </w:tc>
        <w:tc>
          <w:tcPr>
            <w:tcW w:w="2677" w:type="pct"/>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A set of Even nos S=</w:t>
            </w:r>
            <m:oMath>
              <m:d>
                <m:dPr>
                  <m:begChr m:val="{"/>
                  <m:endChr m:val=""/>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2,4,6,8,10,12,14,16,18}</m:t>
                  </m:r>
                </m:e>
              </m:d>
            </m:oMath>
          </w:p>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  n(S)= 9</w:t>
            </w:r>
          </w:p>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A set of Multiples of three M={6,12,18}</w:t>
            </w:r>
          </w:p>
          <w:p w:rsidR="009F38C6" w:rsidRDefault="009F38C6" w:rsidP="00037CBC">
            <w:pPr>
              <w:spacing w:after="0" w:line="240" w:lineRule="auto"/>
              <w:jc w:val="both"/>
              <w:rPr>
                <w:rFonts w:ascii="Comic Sans MS" w:eastAsia="Calibri" w:hAnsi="Comic Sans MS" w:cs="Times New Roman"/>
                <w:color w:val="000000" w:themeColor="text1"/>
                <w:sz w:val="36"/>
                <w:szCs w:val="36"/>
              </w:rPr>
            </w:pPr>
            <w:r>
              <w:rPr>
                <w:rFonts w:ascii="Comic Sans MS" w:eastAsia="Calibri" w:hAnsi="Comic Sans MS" w:cs="Times New Roman"/>
                <w:color w:val="000000" w:themeColor="text1"/>
                <w:sz w:val="24"/>
                <w:szCs w:val="24"/>
              </w:rPr>
              <w:t xml:space="preserve">                          Probability=</w:t>
            </w:r>
            <m:oMath>
              <m:f>
                <m:fPr>
                  <m:ctrlPr>
                    <w:rPr>
                      <w:rFonts w:ascii="Cambria Math" w:eastAsia="Calibri" w:hAnsi="Cambria Math" w:cs="Times New Roman"/>
                      <w:i/>
                      <w:color w:val="000000" w:themeColor="text1"/>
                      <w:sz w:val="36"/>
                      <w:szCs w:val="36"/>
                    </w:rPr>
                  </m:ctrlPr>
                </m:fPr>
                <m:num>
                  <m:r>
                    <w:rPr>
                      <w:rFonts w:ascii="Cambria Math" w:eastAsia="Calibri" w:hAnsi="Cambria Math" w:cs="Times New Roman"/>
                      <w:color w:val="000000" w:themeColor="text1"/>
                      <w:sz w:val="36"/>
                      <w:szCs w:val="36"/>
                    </w:rPr>
                    <m:t>n(M)</m:t>
                  </m:r>
                </m:num>
                <m:den>
                  <m:r>
                    <w:rPr>
                      <w:rFonts w:ascii="Cambria Math" w:eastAsia="Calibri" w:hAnsi="Cambria Math" w:cs="Times New Roman"/>
                      <w:color w:val="000000" w:themeColor="text1"/>
                      <w:sz w:val="36"/>
                      <w:szCs w:val="36"/>
                    </w:rPr>
                    <m:t>n(S)</m:t>
                  </m:r>
                </m:den>
              </m:f>
            </m:oMath>
          </w:p>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Probability=</w:t>
            </w:r>
            <m:oMath>
              <m:f>
                <m:fPr>
                  <m:ctrlPr>
                    <w:rPr>
                      <w:rFonts w:ascii="Cambria Math" w:eastAsia="Calibri" w:hAnsi="Cambria Math" w:cs="Times New Roman"/>
                      <w:i/>
                      <w:color w:val="000000" w:themeColor="text1"/>
                      <w:sz w:val="36"/>
                      <w:szCs w:val="36"/>
                    </w:rPr>
                  </m:ctrlPr>
                </m:fPr>
                <m:num>
                  <m:r>
                    <w:rPr>
                      <w:rFonts w:ascii="Cambria Math" w:eastAsia="Calibri" w:hAnsi="Cambria Math" w:cs="Times New Roman"/>
                      <w:color w:val="000000" w:themeColor="text1"/>
                      <w:sz w:val="36"/>
                      <w:szCs w:val="36"/>
                    </w:rPr>
                    <m:t>3</m:t>
                  </m:r>
                </m:num>
                <m:den>
                  <m:r>
                    <w:rPr>
                      <w:rFonts w:ascii="Cambria Math" w:eastAsia="Calibri" w:hAnsi="Cambria Math" w:cs="Times New Roman"/>
                      <w:color w:val="000000" w:themeColor="text1"/>
                      <w:sz w:val="36"/>
                      <w:szCs w:val="36"/>
                    </w:rPr>
                    <m:t>9</m:t>
                  </m:r>
                </m:den>
              </m:f>
            </m:oMath>
          </w:p>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                         Probability=</w:t>
            </w:r>
            <m:oMath>
              <m:f>
                <m:fPr>
                  <m:ctrlPr>
                    <w:rPr>
                      <w:rFonts w:ascii="Cambria Math" w:eastAsia="Calibri" w:hAnsi="Cambria Math" w:cs="Times New Roman"/>
                      <w:i/>
                      <w:color w:val="000000" w:themeColor="text1"/>
                      <w:sz w:val="32"/>
                      <w:szCs w:val="32"/>
                    </w:rPr>
                  </m:ctrlPr>
                </m:fPr>
                <m:num>
                  <m:r>
                    <w:rPr>
                      <w:rFonts w:ascii="Cambria Math" w:eastAsia="Calibri" w:hAnsi="Cambria Math" w:cs="Times New Roman"/>
                      <w:color w:val="000000" w:themeColor="text1"/>
                      <w:sz w:val="32"/>
                      <w:szCs w:val="32"/>
                    </w:rPr>
                    <m:t>1</m:t>
                  </m:r>
                </m:num>
                <m:den>
                  <m:r>
                    <w:rPr>
                      <w:rFonts w:ascii="Cambria Math" w:eastAsia="Calibri" w:hAnsi="Cambria Math" w:cs="Times New Roman"/>
                      <w:color w:val="000000" w:themeColor="text1"/>
                      <w:sz w:val="32"/>
                      <w:szCs w:val="32"/>
                    </w:rPr>
                    <m:t>3</m:t>
                  </m:r>
                </m:den>
              </m:f>
            </m:oMath>
          </w:p>
        </w:tc>
        <w:tc>
          <w:tcPr>
            <w:tcW w:w="673"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tc>
        <w:tc>
          <w:tcPr>
            <w:tcW w:w="1125"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For listing the correct even numbers.</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listing the set of multiples of 3 for obtaining correct number of elements in both sets.</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For obtaining </w:t>
            </w:r>
            <w:r>
              <w:rPr>
                <w:rFonts w:ascii="Comic Sans MS" w:hAnsi="Comic Sans MS" w:cs="Times New Roman"/>
                <w:color w:val="000000" w:themeColor="text1"/>
                <w:sz w:val="24"/>
                <w:szCs w:val="24"/>
              </w:rPr>
              <w:lastRenderedPageBreak/>
              <w:t>correct probability. It may be simplified. Award accordingly.</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b/>
                <w:bCs/>
                <w:sz w:val="24"/>
                <w:szCs w:val="24"/>
              </w:rPr>
              <w:t>5</w:t>
            </w:r>
          </w:p>
        </w:tc>
        <w:tc>
          <w:tcPr>
            <w:tcW w:w="2677" w:type="pct"/>
          </w:tcPr>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The middle screw is the centre of rotation</w:t>
            </w:r>
          </w:p>
          <w:p w:rsidR="009F38C6" w:rsidRDefault="009F38C6" w:rsidP="00037CBC">
            <w:pPr>
              <w:spacing w:after="160" w:line="259" w:lineRule="auto"/>
              <w:ind w:left="1440"/>
              <w:contextualSpacing/>
              <w:jc w:val="both"/>
              <w:rPr>
                <w:rFonts w:ascii="Comic Sans MS" w:hAnsi="Comic Sans MS" w:cs="Times New Roman"/>
                <w:sz w:val="24"/>
                <w:szCs w:val="24"/>
              </w:rPr>
            </w:pPr>
          </w:p>
          <w:p w:rsidR="009F38C6" w:rsidRDefault="009F38C6" w:rsidP="00037CBC">
            <w:pPr>
              <w:spacing w:after="160" w:line="259" w:lineRule="auto"/>
              <w:ind w:left="1440"/>
              <w:contextualSpacing/>
              <w:jc w:val="both"/>
              <w:rPr>
                <w:rFonts w:ascii="Comic Sans MS" w:hAnsi="Comic Sans MS" w:cs="Times New Roman"/>
                <w:sz w:val="24"/>
                <w:szCs w:val="24"/>
              </w:rPr>
            </w:pPr>
          </w:p>
          <w:p w:rsidR="009F38C6" w:rsidRDefault="009F38C6" w:rsidP="00037CBC">
            <w:pPr>
              <w:spacing w:after="160" w:line="259" w:lineRule="auto"/>
              <w:ind w:left="1440"/>
              <w:contextualSpacing/>
              <w:jc w:val="both"/>
              <w:rPr>
                <w:rFonts w:ascii="Comic Sans MS" w:hAnsi="Comic Sans MS" w:cs="Times New Roman"/>
                <w:sz w:val="24"/>
                <w:szCs w:val="24"/>
              </w:rPr>
            </w:pPr>
          </w:p>
          <w:p w:rsidR="009F38C6" w:rsidRDefault="009F38C6" w:rsidP="00037CBC">
            <w:pPr>
              <w:spacing w:after="160" w:line="259" w:lineRule="auto"/>
              <w:ind w:left="1440"/>
              <w:contextualSpacing/>
              <w:jc w:val="both"/>
              <w:rPr>
                <w:rFonts w:ascii="Comic Sans MS" w:hAnsi="Comic Sans MS" w:cs="Times New Roman"/>
                <w:sz w:val="24"/>
                <w:szCs w:val="24"/>
              </w:rPr>
            </w:pPr>
          </w:p>
          <w:p w:rsidR="009F38C6" w:rsidRDefault="009F38C6" w:rsidP="00037CBC">
            <w:pPr>
              <w:spacing w:after="160" w:line="259" w:lineRule="auto"/>
              <w:contextualSpacing/>
              <w:jc w:val="both"/>
              <w:rPr>
                <w:rFonts w:ascii="Comic Sans MS" w:hAnsi="Comic Sans MS" w:cs="Times New Roman"/>
                <w:sz w:val="24"/>
                <w:szCs w:val="24"/>
              </w:rPr>
            </w:pPr>
          </w:p>
          <w:p w:rsidR="009F38C6" w:rsidRDefault="009F38C6" w:rsidP="00037CBC">
            <w:pPr>
              <w:pStyle w:val="ListParagraph"/>
              <w:numPr>
                <w:ilvl w:val="0"/>
                <w:numId w:val="20"/>
              </w:numPr>
              <w:tabs>
                <w:tab w:val="left" w:pos="1365"/>
              </w:tabs>
              <w:spacing w:after="0" w:line="240" w:lineRule="auto"/>
              <w:jc w:val="both"/>
              <w:rPr>
                <w:rFonts w:ascii="Comic Sans MS" w:hAnsi="Comic Sans MS"/>
                <w:b/>
                <w:bCs/>
                <w:sz w:val="24"/>
                <w:szCs w:val="24"/>
              </w:rPr>
            </w:pPr>
            <w:r>
              <w:rPr>
                <w:rFonts w:ascii="Comic Sans MS" w:hAnsi="Comic Sans MS"/>
                <w:sz w:val="24"/>
                <w:szCs w:val="24"/>
              </w:rPr>
              <w:t>180</w:t>
            </w:r>
            <w:r>
              <w:rPr>
                <w:rFonts w:ascii="Comic Sans MS" w:hAnsi="Comic Sans MS"/>
                <w:sz w:val="24"/>
                <w:szCs w:val="24"/>
                <w:vertAlign w:val="superscript"/>
              </w:rPr>
              <w:t>0</w:t>
            </w:r>
            <w:r>
              <w:rPr>
                <w:rFonts w:ascii="Comic Sans MS" w:hAnsi="Comic Sans MS"/>
                <w:sz w:val="24"/>
                <w:szCs w:val="24"/>
              </w:rPr>
              <w:t xml:space="preserve"> is the angle of rotation through anticlockwise or clockwise turn</w:t>
            </w:r>
          </w:p>
        </w:tc>
        <w:tc>
          <w:tcPr>
            <w:tcW w:w="673" w:type="pct"/>
          </w:tcPr>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2 Marks</w:t>
            </w:r>
          </w:p>
        </w:tc>
        <w:tc>
          <w:tcPr>
            <w:tcW w:w="1125" w:type="pct"/>
          </w:tcPr>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For explaining that the top screw dropped and the middle remained thus turning the signpost upside down.</w:t>
            </w:r>
          </w:p>
          <w:p w:rsidR="009F38C6" w:rsidRDefault="009F38C6" w:rsidP="00037CBC">
            <w:pPr>
              <w:spacing w:after="160" w:line="259" w:lineRule="auto"/>
              <w:jc w:val="both"/>
              <w:rPr>
                <w:rFonts w:ascii="Comic Sans MS" w:hAnsi="Comic Sans MS" w:cs="Times New Roman"/>
                <w:sz w:val="24"/>
                <w:szCs w:val="24"/>
              </w:rPr>
            </w:pPr>
            <w:r>
              <w:rPr>
                <w:rFonts w:ascii="Comic Sans MS" w:eastAsiaTheme="minorEastAsia" w:hAnsi="Comic Sans MS" w:cs="Times New Roman"/>
                <w:sz w:val="24"/>
                <w:szCs w:val="24"/>
              </w:rPr>
              <w:t>The measure of the angle of rotation.</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For stating the directions correctly.</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6 (a)</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(b)</w:t>
            </w:r>
          </w:p>
        </w:tc>
        <w:tc>
          <w:tcPr>
            <w:tcW w:w="2677"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w:t>
            </w:r>
            <w:r>
              <w:rPr>
                <w:rFonts w:ascii="Comic Sans MS" w:hAnsi="Comic Sans MS" w:cs="Times New Roman"/>
                <w:sz w:val="24"/>
                <w:szCs w:val="24"/>
                <w:vertAlign w:val="superscript"/>
              </w:rPr>
              <w:t>2</w:t>
            </w:r>
            <w:r>
              <w:rPr>
                <w:rFonts w:ascii="Comic Sans MS" w:hAnsi="Comic Sans MS" w:cs="Times New Roman"/>
                <w:sz w:val="24"/>
                <w:szCs w:val="24"/>
              </w:rPr>
              <w:t>-6x+9</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w:t>
            </w:r>
            <w:r>
              <w:rPr>
                <w:rFonts w:ascii="Comic Sans MS" w:hAnsi="Comic Sans MS" w:cs="Times New Roman"/>
                <w:sz w:val="24"/>
                <w:szCs w:val="24"/>
                <w:vertAlign w:val="superscript"/>
              </w:rPr>
              <w:t>2</w:t>
            </w:r>
            <w:r>
              <w:rPr>
                <w:rFonts w:ascii="Comic Sans MS" w:hAnsi="Comic Sans MS" w:cs="Times New Roman"/>
                <w:sz w:val="24"/>
                <w:szCs w:val="24"/>
              </w:rPr>
              <w:t>-3x-3x+9</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x(x-3)-3(x-3)</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(x-3) (x-3)</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Length=(x-3) metres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(x-3)</w:t>
            </w:r>
            <w:r>
              <w:rPr>
                <w:rFonts w:ascii="Comic Sans MS" w:hAnsi="Comic Sans MS" w:cs="Times New Roman"/>
                <w:sz w:val="24"/>
                <w:szCs w:val="24"/>
                <w:vertAlign w:val="superscript"/>
              </w:rPr>
              <w:t>2</w:t>
            </w:r>
            <w:r>
              <w:rPr>
                <w:rFonts w:ascii="Comic Sans MS" w:hAnsi="Comic Sans MS" w:cs="Times New Roman"/>
                <w:sz w:val="24"/>
                <w:szCs w:val="24"/>
              </w:rPr>
              <w:t>=100</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hAnsi="Comic Sans MS" w:cs="Times New Roman"/>
                <w:sz w:val="24"/>
                <w:szCs w:val="24"/>
              </w:rPr>
              <w:t>(</w:t>
            </w:r>
            <m:oMath>
              <m:r>
                <w:rPr>
                  <w:rFonts w:ascii="Cambria Math" w:hAnsi="Cambria Math" w:cs="Times New Roman"/>
                  <w:sz w:val="24"/>
                  <w:szCs w:val="24"/>
                </w:rPr>
                <m:t>(</m:t>
              </m:r>
              <m:rad>
                <m:radPr>
                  <m:degHide m:val="on"/>
                  <m:ctrlPr>
                    <w:rPr>
                      <w:rFonts w:ascii="Cambria Math" w:hAnsi="Cambria Math" w:cs="Times New Roman"/>
                      <w:i/>
                      <w:sz w:val="24"/>
                      <w:szCs w:val="24"/>
                    </w:rPr>
                  </m:ctrlPr>
                </m:radPr>
                <m:deg/>
                <m:e>
                  <m:r>
                    <m:rPr>
                      <m:sty m:val="p"/>
                    </m:rPr>
                    <w:rPr>
                      <w:rFonts w:ascii="Cambria Math" w:hAnsi="Cambria Math" w:cs="Times New Roman"/>
                      <w:sz w:val="24"/>
                      <w:szCs w:val="24"/>
                    </w:rPr>
                    <m:t>(x-3)</m:t>
                  </m:r>
                  <m:r>
                    <m:rPr>
                      <m:sty m:val="p"/>
                    </m:rPr>
                    <w:rPr>
                      <w:rFonts w:ascii="Cambria Math" w:hAnsi="Cambria Math" w:cs="Times New Roman"/>
                      <w:sz w:val="24"/>
                      <w:szCs w:val="24"/>
                      <w:vertAlign w:val="superscript"/>
                    </w:rPr>
                    <m:t>2</m:t>
                  </m:r>
                </m:e>
              </m:rad>
            </m:oMath>
            <w:r>
              <w:rPr>
                <w:rFonts w:ascii="Comic Sans MS" w:eastAsiaTheme="minorEastAsia" w:hAnsi="Comic Sans MS" w:cs="Times New Roman"/>
                <w:sz w:val="24"/>
                <w:szCs w:val="24"/>
              </w:rPr>
              <w:t>=</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m:t>
                  </m:r>
                </m:e>
              </m:rad>
            </m:oMath>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x-3=</w:t>
            </w:r>
            <m:oMath>
              <m:r>
                <w:rPr>
                  <w:rFonts w:ascii="Cambria Math" w:eastAsiaTheme="minorEastAsia" w:hAnsi="Cambria Math" w:cs="Times New Roman"/>
                  <w:sz w:val="24"/>
                  <w:szCs w:val="24"/>
                </w:rPr>
                <m:t>±10</m:t>
              </m:r>
            </m:oMath>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A positive value of </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m:t>
                  </m:r>
                </m:e>
              </m:rad>
            </m:oMath>
            <w:r>
              <w:rPr>
                <w:rFonts w:ascii="Comic Sans MS" w:eastAsiaTheme="minorEastAsia" w:hAnsi="Comic Sans MS" w:cs="Times New Roman"/>
                <w:sz w:val="24"/>
                <w:szCs w:val="24"/>
              </w:rPr>
              <w:t xml:space="preserve"> is used since measurement of length is of a positive magnitude</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x-3=10</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lastRenderedPageBreak/>
              <w:t>x=10+3</w:t>
            </w:r>
          </w:p>
          <w:p w:rsidR="009F38C6" w:rsidRDefault="009F38C6" w:rsidP="00037CBC">
            <w:pPr>
              <w:spacing w:after="0" w:line="240" w:lineRule="auto"/>
              <w:jc w:val="both"/>
              <w:rPr>
                <w:rFonts w:ascii="Comic Sans MS" w:hAnsi="Comic Sans MS" w:cs="Times New Roman"/>
                <w:sz w:val="24"/>
                <w:szCs w:val="24"/>
              </w:rPr>
            </w:pPr>
            <w:r>
              <w:rPr>
                <w:rFonts w:ascii="Comic Sans MS" w:eastAsiaTheme="minorEastAsia" w:hAnsi="Comic Sans MS" w:cs="Times New Roman"/>
                <w:sz w:val="24"/>
                <w:szCs w:val="24"/>
              </w:rPr>
              <w:t>x=13</w:t>
            </w:r>
          </w:p>
          <w:p w:rsidR="009F38C6" w:rsidRDefault="009F38C6" w:rsidP="00037CBC">
            <w:pPr>
              <w:spacing w:after="0" w:line="240" w:lineRule="auto"/>
              <w:jc w:val="both"/>
              <w:rPr>
                <w:rFonts w:ascii="Comic Sans MS" w:hAnsi="Comic Sans MS" w:cs="Times New Roman"/>
                <w:sz w:val="24"/>
                <w:szCs w:val="24"/>
                <w:vertAlign w:val="superscript"/>
              </w:rPr>
            </w:pPr>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factorisation.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expression of length.</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Equation to the area given.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Explaining why use a positive value of 10</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7</w:t>
            </w:r>
          </w:p>
        </w:tc>
        <w:tc>
          <w:tcPr>
            <w:tcW w:w="2677" w:type="pct"/>
          </w:tcPr>
          <w:tbl>
            <w:tblPr>
              <w:tblStyle w:val="TableGrid"/>
              <w:tblW w:w="0" w:type="auto"/>
              <w:tblLayout w:type="fixed"/>
              <w:tblLook w:val="04A0"/>
            </w:tblPr>
            <w:tblGrid>
              <w:gridCol w:w="1043"/>
              <w:gridCol w:w="1025"/>
              <w:gridCol w:w="1148"/>
              <w:gridCol w:w="1025"/>
              <w:gridCol w:w="1133"/>
              <w:gridCol w:w="1133"/>
            </w:tblGrid>
            <w:tr w:rsidR="009F38C6" w:rsidTr="00037CBC">
              <w:tc>
                <w:tcPr>
                  <w:tcW w:w="1043" w:type="dxa"/>
                </w:tcPr>
                <w:p w:rsidR="009F38C6" w:rsidRDefault="00AD4510"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w:pict>
                      <v:line id="Straight Connector 278" o:spid="_x0000_s1400" style="position:absolute;left:0;text-align:left;z-index:251655680;visibility:visible;mso-position-horizontal-relative:text;mso-position-vertical-relative:text" from="-3.05pt,.6pt" to="56.9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" strokecolor="#4579b8"/>
                    </w:pict>
                  </w:r>
                </w:p>
              </w:tc>
              <w:tc>
                <w:tcPr>
                  <w:tcW w:w="102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Start Time</w:t>
                  </w:r>
                </w:p>
              </w:tc>
              <w:tc>
                <w:tcPr>
                  <w:tcW w:w="1148" w:type="dxa"/>
                </w:tcPr>
                <w:p w:rsidR="009F38C6" w:rsidRDefault="009F38C6" w:rsidP="00037CBC">
                  <w:pPr>
                    <w:spacing w:after="0" w:line="240" w:lineRule="auto"/>
                    <w:jc w:val="both"/>
                    <w:rPr>
                      <w:rFonts w:ascii="Comic Sans MS" w:hAnsi="Comic Sans MS" w:cs="Times New Roman"/>
                      <w:sz w:val="24"/>
                      <w:szCs w:val="24"/>
                    </w:rPr>
                  </w:pPr>
                </w:p>
              </w:tc>
              <w:tc>
                <w:tcPr>
                  <w:tcW w:w="1025" w:type="dxa"/>
                </w:tcPr>
                <w:p w:rsidR="009F38C6" w:rsidRDefault="009F38C6" w:rsidP="00037CBC">
                  <w:pPr>
                    <w:spacing w:after="0" w:line="240" w:lineRule="auto"/>
                    <w:jc w:val="both"/>
                    <w:rPr>
                      <w:rFonts w:ascii="Comic Sans MS" w:hAnsi="Comic Sans MS" w:cs="Times New Roman"/>
                      <w:sz w:val="24"/>
                      <w:szCs w:val="24"/>
                    </w:rPr>
                  </w:pPr>
                </w:p>
              </w:tc>
              <w:tc>
                <w:tcPr>
                  <w:tcW w:w="1133" w:type="dxa"/>
                </w:tcPr>
                <w:p w:rsidR="009F38C6" w:rsidRDefault="009F38C6" w:rsidP="00037CBC">
                  <w:pPr>
                    <w:spacing w:after="0" w:line="240" w:lineRule="auto"/>
                    <w:jc w:val="both"/>
                    <w:rPr>
                      <w:rFonts w:ascii="Comic Sans MS" w:hAnsi="Comic Sans MS" w:cs="Times New Roman"/>
                      <w:sz w:val="24"/>
                      <w:szCs w:val="24"/>
                    </w:rPr>
                  </w:pPr>
                </w:p>
              </w:tc>
              <w:tc>
                <w:tcPr>
                  <w:tcW w:w="1133" w:type="dxa"/>
                </w:tcPr>
                <w:p w:rsidR="009F38C6" w:rsidRDefault="009F38C6" w:rsidP="00037CBC">
                  <w:pPr>
                    <w:spacing w:after="0" w:line="240" w:lineRule="auto"/>
                    <w:jc w:val="both"/>
                    <w:rPr>
                      <w:rFonts w:ascii="Comic Sans MS" w:hAnsi="Comic Sans MS" w:cs="Times New Roman"/>
                      <w:sz w:val="24"/>
                      <w:szCs w:val="24"/>
                    </w:rPr>
                  </w:pPr>
                </w:p>
              </w:tc>
            </w:tr>
            <w:tr w:rsidR="009F38C6" w:rsidTr="00037CBC">
              <w:tc>
                <w:tcPr>
                  <w:tcW w:w="1043"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Mariam</w:t>
                  </w:r>
                </w:p>
              </w:tc>
              <w:tc>
                <w:tcPr>
                  <w:tcW w:w="102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8.00am</w:t>
                  </w:r>
                </w:p>
              </w:tc>
              <w:tc>
                <w:tcPr>
                  <w:tcW w:w="1148"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8.30am</w:t>
                  </w:r>
                </w:p>
              </w:tc>
              <w:tc>
                <w:tcPr>
                  <w:tcW w:w="102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9.00am</w:t>
                  </w:r>
                </w:p>
              </w:tc>
              <w:tc>
                <w:tcPr>
                  <w:tcW w:w="1133"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9.30am</w:t>
                  </w:r>
                </w:p>
              </w:tc>
              <w:tc>
                <w:tcPr>
                  <w:tcW w:w="1133"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10.00am</w:t>
                  </w:r>
                </w:p>
              </w:tc>
            </w:tr>
            <w:tr w:rsidR="009F38C6" w:rsidTr="00037CBC">
              <w:tc>
                <w:tcPr>
                  <w:tcW w:w="1043"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Peter</w:t>
                  </w:r>
                </w:p>
              </w:tc>
              <w:tc>
                <w:tcPr>
                  <w:tcW w:w="102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8.00am</w:t>
                  </w:r>
                </w:p>
              </w:tc>
              <w:tc>
                <w:tcPr>
                  <w:tcW w:w="1148"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8.40am</w:t>
                  </w:r>
                </w:p>
              </w:tc>
              <w:tc>
                <w:tcPr>
                  <w:tcW w:w="102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9.20am</w:t>
                  </w:r>
                </w:p>
              </w:tc>
              <w:tc>
                <w:tcPr>
                  <w:tcW w:w="1133"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10.00am</w:t>
                  </w:r>
                </w:p>
              </w:tc>
              <w:tc>
                <w:tcPr>
                  <w:tcW w:w="1133" w:type="dxa"/>
                </w:tcPr>
                <w:p w:rsidR="009F38C6" w:rsidRDefault="009F38C6" w:rsidP="00037CBC">
                  <w:pPr>
                    <w:spacing w:after="0" w:line="240" w:lineRule="auto"/>
                    <w:jc w:val="both"/>
                    <w:rPr>
                      <w:rFonts w:ascii="Comic Sans MS" w:hAnsi="Comic Sans MS" w:cs="Times New Roman"/>
                      <w:sz w:val="24"/>
                      <w:szCs w:val="24"/>
                    </w:rPr>
                  </w:pPr>
                </w:p>
              </w:tc>
            </w:tr>
          </w:tbl>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10.00am</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Start time was 8.00am, while they met again at 10.00am</w:t>
            </w:r>
          </w:p>
          <w:p w:rsidR="009F38C6" w:rsidRDefault="009F38C6" w:rsidP="00037CBC">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So, they met again after= (10.00-8.00) am</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=2 hours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Learners may use the clock, look out of the pattern being used to obtain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Others may work it out using the concept of LCM</w:t>
            </w:r>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Mariam’s consistent time of equal intervals of 30 minutes.</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Peter’s consistent time of equal intervals of 40 minutes.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Award accordingly</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rPr>
          <w:trHeight w:val="2870"/>
        </w:trPr>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w:t>
            </w:r>
          </w:p>
        </w:tc>
        <w:tc>
          <w:tcPr>
            <w:tcW w:w="2677" w:type="pct"/>
          </w:tcPr>
          <w:p w:rsidR="009F38C6" w:rsidRDefault="009F38C6" w:rsidP="00037CBC">
            <w:pPr>
              <w:pStyle w:val="ListParagraph"/>
              <w:numPr>
                <w:ilvl w:val="0"/>
                <w:numId w:val="22"/>
              </w:numPr>
              <w:spacing w:after="0" w:line="240" w:lineRule="auto"/>
              <w:jc w:val="both"/>
              <w:rPr>
                <w:rFonts w:ascii="Comic Sans MS" w:hAnsi="Comic Sans MS"/>
                <w:sz w:val="24"/>
                <w:szCs w:val="24"/>
              </w:rPr>
            </w:pPr>
            <w:r>
              <w:rPr>
                <w:rFonts w:ascii="Comic Sans MS" w:hAnsi="Comic Sans MS"/>
                <w:sz w:val="24"/>
                <w:szCs w:val="24"/>
              </w:rPr>
              <w:t>Number of learners are 4</w:t>
            </w:r>
            <m:oMath>
              <m:r>
                <w:rPr>
                  <w:rFonts w:ascii="Cambria Math" w:hAnsi="Cambria Math"/>
                  <w:sz w:val="24"/>
                  <w:szCs w:val="24"/>
                </w:rPr>
                <m:t>×10</m:t>
              </m:r>
            </m:oMath>
            <w:r>
              <w:rPr>
                <w:rFonts w:ascii="Comic Sans MS" w:eastAsiaTheme="minorEastAsia" w:hAnsi="Comic Sans MS"/>
                <w:sz w:val="24"/>
                <w:szCs w:val="24"/>
              </w:rPr>
              <w:t xml:space="preserve">= 40 </w:t>
            </w:r>
          </w:p>
          <w:tbl>
            <w:tblPr>
              <w:tblStyle w:val="TableGrid"/>
              <w:tblW w:w="0" w:type="auto"/>
              <w:tblLayout w:type="fixed"/>
              <w:tblLook w:val="04A0"/>
            </w:tblPr>
            <w:tblGrid>
              <w:gridCol w:w="255"/>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tblGrid>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bookmarkStart w:id="4" w:name="_Hlk79315218"/>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bookmarkEnd w:id="4"/>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gridAfter w:val="15"/>
                <w:wAfter w:w="3840" w:type="dxa"/>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r>
          </w:tbl>
          <w:p w:rsidR="009F38C6" w:rsidRDefault="00AD4510" w:rsidP="00037CBC">
            <w:pPr>
              <w:pStyle w:val="ListParagraph"/>
              <w:ind w:left="0"/>
              <w:jc w:val="both"/>
              <w:rPr>
                <w:rFonts w:ascii="Comic Sans MS" w:hAnsi="Comic Sans MS"/>
                <w:sz w:val="24"/>
                <w:szCs w:val="24"/>
              </w:rPr>
            </w:pPr>
            <w:r>
              <w:rPr>
                <w:rFonts w:ascii="Comic Sans MS" w:hAnsi="Comic Sans MS"/>
                <w:noProof/>
                <w:sz w:val="24"/>
                <w:szCs w:val="24"/>
              </w:rPr>
              <w:pict>
                <v:shape id="Text Box 277" o:spid="_x0000_s1090" type="#_x0000_t202" style="position:absolute;left:0;text-align:left;margin-left:299.9pt;margin-top:28.15pt;width:55.5pt;height:24.75pt;z-index:2516567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8</w:t>
                        </w:r>
                        <m:oMath>
                          <m:r>
                            <m:rPr>
                              <m:sty m:val="bi"/>
                            </m:rPr>
                            <w:rPr>
                              <w:rFonts w:ascii="Cambria Math" w:hAnsi="Cambria Math"/>
                              <w:sz w:val="24"/>
                              <w:szCs w:val="24"/>
                            </w:rPr>
                            <m:t>×5</m:t>
                          </m:r>
                        </m:oMath>
                      </w:p>
                    </w:txbxContent>
                  </v:textbox>
                </v:shape>
              </w:pict>
            </w:r>
            <w:r>
              <w:rPr>
                <w:rFonts w:ascii="Comic Sans MS" w:hAnsi="Comic Sans MS"/>
                <w:noProof/>
                <w:sz w:val="24"/>
                <w:szCs w:val="24"/>
              </w:rPr>
              <w:pict>
                <v:shape id="Text Box 276" o:spid="_x0000_s1091" type="#_x0000_t202" style="position:absolute;left:0;text-align:left;margin-left:192.35pt;margin-top:-.15pt;width:55.5pt;height:24.7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2</w:t>
                        </w:r>
                        <m:oMath>
                          <m:r>
                            <m:rPr>
                              <m:sty m:val="bi"/>
                            </m:rPr>
                            <w:rPr>
                              <w:rFonts w:ascii="Cambria Math" w:hAnsi="Cambria Math"/>
                              <w:sz w:val="24"/>
                              <w:szCs w:val="24"/>
                            </w:rPr>
                            <m:t>×20</m:t>
                          </m:r>
                        </m:oMath>
                      </w:p>
                    </w:txbxContent>
                  </v:textbox>
                </v:shape>
              </w:pict>
            </w:r>
            <w:r>
              <w:rPr>
                <w:rFonts w:ascii="Comic Sans MS" w:hAnsi="Comic Sans MS"/>
                <w:noProof/>
                <w:sz w:val="24"/>
                <w:szCs w:val="24"/>
              </w:rPr>
              <w:pict>
                <v:shape id="Text Box 275" o:spid="_x0000_s1092" type="#_x0000_t202" style="position:absolute;left:0;text-align:left;margin-left:115.1pt;margin-top:42.65pt;width:55.5pt;height:24.75pt;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5</w:t>
                        </w:r>
                        <m:oMath>
                          <m:r>
                            <m:rPr>
                              <m:sty m:val="bi"/>
                            </m:rPr>
                            <w:rPr>
                              <w:rFonts w:ascii="Cambria Math" w:hAnsi="Cambria Math"/>
                              <w:sz w:val="24"/>
                              <w:szCs w:val="24"/>
                            </w:rPr>
                            <m:t>×8</m:t>
                          </m:r>
                        </m:oMath>
                      </w:p>
                    </w:txbxContent>
                  </v:textbox>
                </v:shape>
              </w:pict>
            </w:r>
          </w:p>
          <w:tbl>
            <w:tblPr>
              <w:tblStyle w:val="TableGrid"/>
              <w:tblW w:w="0" w:type="auto"/>
              <w:tblLayout w:type="fixed"/>
              <w:tblLook w:val="04A0"/>
            </w:tblPr>
            <w:tblGrid>
              <w:gridCol w:w="255"/>
              <w:gridCol w:w="283"/>
              <w:gridCol w:w="284"/>
              <w:gridCol w:w="283"/>
              <w:gridCol w:w="284"/>
              <w:gridCol w:w="283"/>
              <w:gridCol w:w="284"/>
              <w:gridCol w:w="283"/>
            </w:tblGrid>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bl>
          <w:p w:rsidR="009F38C6" w:rsidRDefault="009F38C6" w:rsidP="00037CBC">
            <w:pPr>
              <w:pStyle w:val="ListParagraph"/>
              <w:ind w:left="0"/>
              <w:jc w:val="both"/>
              <w:rPr>
                <w:rFonts w:ascii="Comic Sans MS" w:hAnsi="Comic Sans MS"/>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Mentions 8 Formations.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correctly drawn patterns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indicating the correct orders</w:t>
            </w:r>
          </w:p>
          <w:p w:rsidR="009F38C6" w:rsidRDefault="009F38C6" w:rsidP="00037CBC">
            <w:pPr>
              <w:pStyle w:val="ListParagraph"/>
              <w:ind w:left="0"/>
              <w:jc w:val="both"/>
              <w:rPr>
                <w:rFonts w:ascii="Comic Sans MS" w:hAnsi="Comic Sans MS"/>
                <w:sz w:val="24"/>
                <w:szCs w:val="24"/>
              </w:rPr>
            </w:pPr>
          </w:p>
          <w:tbl>
            <w:tblPr>
              <w:tblStyle w:val="TableGrid"/>
              <w:tblpPr w:leftFromText="180" w:rightFromText="180" w:vertAnchor="text" w:tblpY="71"/>
              <w:tblOverlap w:val="never"/>
              <w:tblW w:w="0" w:type="auto"/>
              <w:tblLayout w:type="fixed"/>
              <w:tblLook w:val="04A0"/>
            </w:tblPr>
            <w:tblGrid>
              <w:gridCol w:w="562"/>
              <w:gridCol w:w="435"/>
            </w:tblGrid>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AD4510"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w:pict>
                      <v:shape id="Text Box 274" o:spid="_x0000_s1093" type="#_x0000_t202" style="position:absolute;left:0;text-align:left;margin-left:30.65pt;margin-top:13.4pt;width:78.75pt;height:24.75pt;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2</w:t>
                              </w:r>
                              <m:oMath>
                                <m:r>
                                  <m:rPr>
                                    <m:sty m:val="bi"/>
                                  </m:rPr>
                                  <w:rPr>
                                    <w:rFonts w:ascii="Cambria Math" w:hAnsi="Cambria Math"/>
                                    <w:sz w:val="24"/>
                                    <w:szCs w:val="24"/>
                                  </w:rPr>
                                  <m:t>0×2</m:t>
                                </m:r>
                              </m:oMath>
                            </w:p>
                          </w:txbxContent>
                        </v:textbox>
                      </v:shape>
                    </w:pict>
                  </w: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562" w:type="dxa"/>
                </w:tcPr>
                <w:p w:rsidR="009F38C6" w:rsidRDefault="009F38C6" w:rsidP="00037CBC">
                  <w:pPr>
                    <w:spacing w:after="0" w:line="240" w:lineRule="auto"/>
                    <w:ind w:left="360"/>
                    <w:jc w:val="both"/>
                    <w:rPr>
                      <w:rFonts w:ascii="Comic Sans MS" w:hAnsi="Comic Sans MS" w:cs="Times New Roman"/>
                      <w:sz w:val="24"/>
                      <w:szCs w:val="24"/>
                    </w:rPr>
                  </w:pPr>
                </w:p>
              </w:tc>
              <w:tc>
                <w:tcPr>
                  <w:tcW w:w="435" w:type="dxa"/>
                </w:tcPr>
                <w:p w:rsidR="009F38C6" w:rsidRDefault="009F38C6" w:rsidP="00037CBC">
                  <w:pPr>
                    <w:spacing w:after="0" w:line="240" w:lineRule="auto"/>
                    <w:ind w:left="360"/>
                    <w:jc w:val="both"/>
                    <w:rPr>
                      <w:rFonts w:ascii="Comic Sans MS" w:hAnsi="Comic Sans MS" w:cs="Times New Roman"/>
                      <w:sz w:val="24"/>
                      <w:szCs w:val="24"/>
                    </w:rPr>
                  </w:pPr>
                </w:p>
              </w:tc>
            </w:tr>
          </w:tbl>
          <w:tbl>
            <w:tblPr>
              <w:tblStyle w:val="TableGrid"/>
              <w:tblpPr w:leftFromText="180" w:rightFromText="180" w:vertAnchor="text" w:horzAnchor="page" w:tblpX="4516" w:tblpY="-190"/>
              <w:tblOverlap w:val="never"/>
              <w:tblW w:w="0" w:type="auto"/>
              <w:tblLayout w:type="fixed"/>
              <w:tblLook w:val="04A0"/>
            </w:tblPr>
            <w:tblGrid>
              <w:gridCol w:w="255"/>
            </w:tblGrid>
            <w:tr w:rsidR="009F38C6" w:rsidTr="00037CBC">
              <w:trPr>
                <w:trHeight w:val="277"/>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trHeight w:val="277"/>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trHeight w:val="277"/>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trHeight w:val="277"/>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trHeight w:val="277"/>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trHeight w:val="277"/>
              </w:trPr>
              <w:tc>
                <w:tcPr>
                  <w:tcW w:w="255" w:type="dxa"/>
                </w:tcPr>
                <w:p w:rsidR="009F38C6" w:rsidRDefault="00AD4510"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w:pict>
                      <v:shape id="Text Box 273" o:spid="_x0000_s1094" type="#_x0000_t202" style="position:absolute;left:0;text-align:left;margin-left:33.5pt;margin-top:15.55pt;width:78.75pt;height:24.75pt;z-index:2516608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4</w:t>
                              </w:r>
                              <m:oMath>
                                <m:r>
                                  <m:rPr>
                                    <m:sty m:val="bi"/>
                                  </m:rPr>
                                  <w:rPr>
                                    <w:rFonts w:ascii="Cambria Math" w:hAnsi="Cambria Math"/>
                                    <w:sz w:val="24"/>
                                    <w:szCs w:val="24"/>
                                  </w:rPr>
                                  <m:t>0×1</m:t>
                                </m:r>
                              </m:oMath>
                            </w:p>
                          </w:txbxContent>
                        </v:textbox>
                      </v:shape>
                    </w:pict>
                  </w: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AD4510"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w:pict>
                      <v:shape id="Text Box 272" o:spid="_x0000_s1095" type="#_x0000_t202" style="position:absolute;left:0;text-align:left;margin-left:22.05pt;margin-top:15.7pt;width:117pt;height:189pt;z-index:2516618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" stroked="f" strokeweight=".5pt">
                        <v:path arrowok="t"/>
                        <v:textbox>
                          <w:txbxContent>
                            <w:tbl>
                              <w:tblPr>
                                <w:tblStyle w:val="TableGrid"/>
                                <w:tblW w:w="0" w:type="auto"/>
                                <w:tblLayout w:type="fixed"/>
                                <w:tblLook w:val="04A0"/>
                              </w:tblPr>
                              <w:tblGrid>
                                <w:gridCol w:w="255"/>
                                <w:gridCol w:w="283"/>
                                <w:gridCol w:w="284"/>
                                <w:gridCol w:w="283"/>
                              </w:tblGrid>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r w:rsidR="009F38C6">
                                <w:tc>
                                  <w:tcPr>
                                    <w:tcW w:w="255"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c>
                                  <w:tcPr>
                                    <w:tcW w:w="284" w:type="dxa"/>
                                  </w:tcPr>
                                  <w:p w:rsidR="009F38C6" w:rsidRDefault="009F38C6">
                                    <w:pPr>
                                      <w:spacing w:after="0" w:line="240" w:lineRule="auto"/>
                                      <w:ind w:left="360"/>
                                      <w:jc w:val="both"/>
                                      <w:rPr>
                                        <w:rFonts w:ascii="Comic Sans MS" w:hAnsi="Comic Sans MS" w:cs="Times New Roman"/>
                                        <w:sz w:val="24"/>
                                        <w:szCs w:val="24"/>
                                      </w:rPr>
                                    </w:pPr>
                                  </w:p>
                                </w:tc>
                                <w:tc>
                                  <w:tcPr>
                                    <w:tcW w:w="283" w:type="dxa"/>
                                  </w:tcPr>
                                  <w:p w:rsidR="009F38C6" w:rsidRDefault="009F38C6">
                                    <w:pPr>
                                      <w:spacing w:after="0" w:line="240" w:lineRule="auto"/>
                                      <w:ind w:left="360"/>
                                      <w:jc w:val="both"/>
                                      <w:rPr>
                                        <w:rFonts w:ascii="Comic Sans MS" w:hAnsi="Comic Sans MS" w:cs="Times New Roman"/>
                                        <w:sz w:val="24"/>
                                        <w:szCs w:val="24"/>
                                      </w:rPr>
                                    </w:pPr>
                                  </w:p>
                                </w:tc>
                              </w:tr>
                            </w:tbl>
                            <w:p w:rsidR="009F38C6" w:rsidRDefault="009F38C6" w:rsidP="009F38C6"/>
                          </w:txbxContent>
                        </v:textbox>
                      </v:shape>
                    </w:pict>
                  </w:r>
                </w:p>
              </w:tc>
            </w:tr>
            <w:tr w:rsidR="009F38C6" w:rsidTr="00037CBC">
              <w:tc>
                <w:tcPr>
                  <w:tcW w:w="255" w:type="dxa"/>
                </w:tcPr>
                <w:p w:rsidR="009F38C6" w:rsidRDefault="00AD4510"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w:pict>
                      <v:shape id="Text Box 271" o:spid="_x0000_s1096" type="#_x0000_t202" style="position:absolute;left:0;text-align:left;margin-left:87.5pt;margin-top:23.15pt;width:78.75pt;height:24.75pt;z-index:251662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fKAIAAE0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10</w:t>
                              </w:r>
                              <m:oMath>
                                <m:r>
                                  <m:rPr>
                                    <m:sty m:val="bi"/>
                                  </m:rPr>
                                  <w:rPr>
                                    <w:rFonts w:ascii="Cambria Math" w:hAnsi="Cambria Math"/>
                                    <w:sz w:val="24"/>
                                    <w:szCs w:val="24"/>
                                  </w:rPr>
                                  <m:t>×4</m:t>
                                </m:r>
                              </m:oMath>
                            </w:p>
                          </w:txbxContent>
                        </v:textbox>
                      </v:shape>
                    </w:pict>
                  </w: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rPr>
                <w:trHeight w:val="202"/>
              </w:trPr>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r>
          </w:tbl>
          <w:p w:rsidR="009F38C6" w:rsidRDefault="009F38C6" w:rsidP="00037CBC">
            <w:pPr>
              <w:pStyle w:val="ListParagraph"/>
              <w:ind w:left="0"/>
              <w:jc w:val="both"/>
              <w:rPr>
                <w:rFonts w:ascii="Comic Sans MS" w:hAnsi="Comic Sans MS"/>
                <w:sz w:val="24"/>
                <w:szCs w:val="24"/>
              </w:rPr>
            </w:pPr>
          </w:p>
          <w:p w:rsidR="009F38C6" w:rsidRDefault="009F38C6" w:rsidP="00037CBC">
            <w:pPr>
              <w:pStyle w:val="ListParagraph"/>
              <w:ind w:left="0"/>
              <w:jc w:val="both"/>
              <w:rPr>
                <w:rFonts w:ascii="Comic Sans MS" w:hAnsi="Comic Sans MS"/>
                <w:sz w:val="24"/>
                <w:szCs w:val="24"/>
              </w:rPr>
            </w:pPr>
          </w:p>
          <w:p w:rsidR="009F38C6" w:rsidRDefault="009F38C6" w:rsidP="00037CBC">
            <w:pPr>
              <w:pStyle w:val="ListParagraph"/>
              <w:ind w:left="0"/>
              <w:jc w:val="both"/>
              <w:rPr>
                <w:rFonts w:ascii="Comic Sans MS" w:hAnsi="Comic Sans MS"/>
                <w:sz w:val="24"/>
                <w:szCs w:val="24"/>
              </w:rPr>
            </w:pPr>
          </w:p>
          <w:p w:rsidR="009F38C6" w:rsidRDefault="009F38C6" w:rsidP="00037CBC">
            <w:pPr>
              <w:pStyle w:val="ListParagraph"/>
              <w:ind w:left="0"/>
              <w:jc w:val="both"/>
              <w:rPr>
                <w:rFonts w:ascii="Comic Sans MS" w:hAnsi="Comic Sans MS"/>
                <w:sz w:val="24"/>
                <w:szCs w:val="24"/>
              </w:rPr>
            </w:pPr>
          </w:p>
          <w:tbl>
            <w:tblPr>
              <w:tblStyle w:val="TableGrid"/>
              <w:tblW w:w="0" w:type="auto"/>
              <w:tblLayout w:type="fixed"/>
              <w:tblLook w:val="04A0"/>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gridCol w:w="283"/>
              <w:gridCol w:w="283"/>
              <w:gridCol w:w="283"/>
              <w:gridCol w:w="283"/>
              <w:gridCol w:w="283"/>
              <w:gridCol w:w="283"/>
              <w:gridCol w:w="283"/>
            </w:tblGrid>
            <w:tr w:rsidR="009F38C6" w:rsidTr="00037CB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55"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4"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c>
                <w:tcPr>
                  <w:tcW w:w="283" w:type="dxa"/>
                </w:tcPr>
                <w:p w:rsidR="009F38C6" w:rsidRDefault="009F38C6" w:rsidP="00037CBC">
                  <w:pPr>
                    <w:spacing w:after="0" w:line="240" w:lineRule="auto"/>
                    <w:ind w:left="360"/>
                    <w:jc w:val="both"/>
                    <w:rPr>
                      <w:rFonts w:ascii="Comic Sans MS" w:hAnsi="Comic Sans MS" w:cs="Times New Roman"/>
                      <w:sz w:val="24"/>
                      <w:szCs w:val="24"/>
                    </w:rPr>
                  </w:pPr>
                </w:p>
              </w:tc>
            </w:tr>
          </w:tbl>
          <w:p w:rsidR="009F38C6" w:rsidRDefault="00AD4510" w:rsidP="00037CBC">
            <w:pPr>
              <w:pStyle w:val="ListParagraph"/>
              <w:ind w:left="0"/>
              <w:jc w:val="both"/>
              <w:rPr>
                <w:rFonts w:ascii="Comic Sans MS" w:hAnsi="Comic Sans MS"/>
                <w:sz w:val="24"/>
                <w:szCs w:val="24"/>
              </w:rPr>
            </w:pPr>
            <w:r>
              <w:rPr>
                <w:rFonts w:ascii="Comic Sans MS" w:hAnsi="Comic Sans MS"/>
                <w:noProof/>
                <w:sz w:val="24"/>
                <w:szCs w:val="24"/>
              </w:rPr>
              <w:pict>
                <v:shape id="Text Box 270" o:spid="_x0000_s1097" type="#_x0000_t202" style="position:absolute;left:0;text-align:left;margin-left:194.5pt;margin-top:8.35pt;width:78.75pt;height:24.75pt;z-index:2516638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1KKAIAAE0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1</w:t>
                        </w:r>
                        <m:oMath>
                          <m:r>
                            <m:rPr>
                              <m:sty m:val="bi"/>
                            </m:rPr>
                            <w:rPr>
                              <w:rFonts w:ascii="Cambria Math" w:hAnsi="Cambria Math"/>
                              <w:sz w:val="24"/>
                              <w:szCs w:val="24"/>
                            </w:rPr>
                            <m:t>×40</m:t>
                          </m:r>
                        </m:oMath>
                      </w:p>
                    </w:txbxContent>
                  </v:textbox>
                </v:shape>
              </w:pict>
            </w:r>
          </w:p>
        </w:tc>
        <w:tc>
          <w:tcPr>
            <w:tcW w:w="67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Learners could draw dots or anything. Most important is check on whether they have displayed understanding of orders of matrices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rPr>
          <w:trHeight w:val="699"/>
        </w:trPr>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a.</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b. </w:t>
            </w:r>
          </w:p>
        </w:tc>
        <w:tc>
          <w:tcPr>
            <w:tcW w:w="2677" w:type="pct"/>
          </w:tcPr>
          <w:p w:rsidR="009F38C6" w:rsidRDefault="00AD4510" w:rsidP="00037CBC">
            <w:pPr>
              <w:spacing w:after="0" w:line="240" w:lineRule="auto"/>
              <w:jc w:val="both"/>
              <w:rPr>
                <w:rFonts w:ascii="Comic Sans MS" w:eastAsiaTheme="minorEastAsia" w:hAnsi="Comic Sans MS" w:cs="Times New Roman"/>
                <w:sz w:val="40"/>
                <w:szCs w:val="40"/>
              </w:rPr>
            </w:pPr>
            <w:r w:rsidRPr="00AD4510">
              <w:rPr>
                <w:rFonts w:ascii="Comic Sans MS" w:hAnsi="Comic Sans MS" w:cs="Times New Roman"/>
                <w:noProof/>
                <w:sz w:val="24"/>
                <w:szCs w:val="24"/>
              </w:rPr>
              <w:pict>
                <v:group id="Group 266" o:spid="_x0000_s1098" style="position:absolute;left:0;text-align:left;margin-left:11.6pt;margin-top:34pt;width:116.25pt;height:27pt;z-index:251664896;mso-position-horizontal-relative:text;mso-position-vertical-relative:text" coordsize="1476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">
                  <v:shape id="Text Box 24" o:spid="_x0000_s1099" type="#_x0000_t202" style="position:absolute;width:3810;height:3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A</w:t>
                          </w:r>
                        </w:p>
                      </w:txbxContent>
                    </v:textbox>
                  </v:shape>
                  <v:shape id="Text Box 34" o:spid="_x0000_s1100" type="#_x0000_t202" style="position:absolute;left:5334;width:3810;height:3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T</w:t>
                          </w:r>
                        </w:p>
                      </w:txbxContent>
                    </v:textbox>
                  </v:shape>
                  <v:shape id="Text Box 44" o:spid="_x0000_s1101" type="#_x0000_t202" style="position:absolute;left:9906;top:190;width:4857;height:32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A</w:t>
                          </w:r>
                          <w:r>
                            <w:rPr>
                              <w:rFonts w:ascii="Comic Sans MS" w:hAnsi="Comic Sans MS"/>
                              <w:b/>
                              <w:bCs/>
                              <w:sz w:val="24"/>
                              <w:szCs w:val="24"/>
                              <w:vertAlign w:val="superscript"/>
                            </w:rPr>
                            <w:t>1</w:t>
                          </w:r>
                        </w:p>
                      </w:txbxContent>
                    </v:textbox>
                  </v:shape>
                </v:group>
              </w:pict>
            </w:r>
            <w:r w:rsidRPr="00AD4510">
              <w:rPr>
                <w:rFonts w:ascii="Comic Sans MS" w:hAnsi="Comic Sans MS" w:cs="Times New Roman"/>
                <w:noProof/>
                <w:sz w:val="24"/>
                <w:szCs w:val="24"/>
              </w:rPr>
              <w:pict>
                <v:shape id="Text Box 265" o:spid="_x0000_s1102" type="#_x0000_t202" style="position:absolute;left:0;text-align:left;margin-left:74.6pt;margin-top:34pt;width:22.5pt;height:25.5pt;z-index:25166592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w:t>
                        </w:r>
                      </w:p>
                    </w:txbxContent>
                  </v:textbox>
                </v:shape>
              </w:pict>
            </w:r>
            <w:r w:rsidRPr="00AD4510">
              <w:rPr>
                <w:rFonts w:ascii="Comic Sans MS" w:hAnsi="Comic Sans MS" w:cs="Times New Roman"/>
                <w:noProof/>
                <w:sz w:val="24"/>
                <w:szCs w:val="24"/>
              </w:rPr>
              <w:pict>
                <v:shape id="Text Box 264" o:spid="_x0000_s1103" type="#_x0000_t202" style="position:absolute;left:0;text-align:left;margin-left:33.35pt;margin-top:35.5pt;width:30pt;height:25.5pt;z-index:251666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w:t>
                        </w:r>
                      </w:p>
                    </w:txbxContent>
                  </v:textbox>
                </v:shape>
              </w:pict>
            </w:r>
            <w:r w:rsidR="009F38C6">
              <w:rPr>
                <w:rFonts w:ascii="Comic Sans MS" w:hAnsi="Comic Sans MS" w:cs="Times New Roman"/>
                <w:sz w:val="24"/>
                <w:szCs w:val="24"/>
              </w:rPr>
              <w:t xml:space="preserve">Let the translation be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x</m:t>
                      </m:r>
                    </m:num>
                    <m:den>
                      <m:r>
                        <w:rPr>
                          <w:rFonts w:ascii="Cambria Math" w:hAnsi="Cambria Math" w:cs="Times New Roman"/>
                          <w:sz w:val="40"/>
                          <w:szCs w:val="40"/>
                        </w:rPr>
                        <m:t>y</m:t>
                      </m:r>
                    </m:den>
                  </m:f>
                </m:e>
              </m:d>
            </m:oMath>
          </w:p>
          <w:p w:rsidR="009F38C6" w:rsidRDefault="009F38C6" w:rsidP="00037CBC">
            <w:pPr>
              <w:spacing w:after="0" w:line="240" w:lineRule="auto"/>
              <w:jc w:val="both"/>
              <w:rPr>
                <w:rFonts w:ascii="Comic Sans MS" w:eastAsiaTheme="minorEastAsia" w:hAnsi="Comic Sans MS" w:cs="Times New Roman"/>
                <w:sz w:val="24"/>
                <w:szCs w:val="24"/>
              </w:rPr>
            </w:pPr>
          </w:p>
          <w:p w:rsidR="009F38C6" w:rsidRDefault="00AD4510" w:rsidP="00037CBC">
            <w:pPr>
              <w:spacing w:after="0" w:line="240" w:lineRule="auto"/>
              <w:jc w:val="both"/>
              <w:rPr>
                <w:rFonts w:ascii="Comic Sans MS" w:eastAsiaTheme="minorEastAsia" w:hAnsi="Comic Sans MS" w:cs="Times New Roman"/>
                <w:sz w:val="40"/>
                <w:szCs w:val="40"/>
              </w:rPr>
            </w:pP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-3</m:t>
                      </m:r>
                    </m:den>
                  </m:f>
                </m:e>
              </m:d>
            </m:oMath>
            <w:r w:rsidR="009F38C6">
              <w:rPr>
                <w:rFonts w:ascii="Comic Sans MS" w:eastAsiaTheme="minorEastAsia" w:hAnsi="Comic Sans MS" w:cs="Times New Roman"/>
                <w:sz w:val="40"/>
                <w:szCs w:val="40"/>
              </w:rPr>
              <w:t>+</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x</m:t>
                      </m:r>
                    </m:num>
                    <m:den>
                      <m:r>
                        <w:rPr>
                          <w:rFonts w:ascii="Cambria Math" w:hAnsi="Cambria Math" w:cs="Times New Roman"/>
                          <w:sz w:val="40"/>
                          <w:szCs w:val="40"/>
                        </w:rPr>
                        <m:t>y</m:t>
                      </m:r>
                    </m:den>
                  </m:f>
                </m:e>
              </m:d>
            </m:oMath>
            <w:r w:rsidR="009F38C6">
              <w:rPr>
                <w:rFonts w:ascii="Comic Sans MS" w:eastAsiaTheme="minorEastAsia" w:hAnsi="Comic Sans MS" w:cs="Times New Roman"/>
                <w:sz w:val="40"/>
                <w:szCs w:val="40"/>
              </w:rPr>
              <w:t>=</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5</m:t>
                      </m:r>
                    </m:num>
                    <m:den>
                      <m:r>
                        <w:rPr>
                          <w:rFonts w:ascii="Cambria Math" w:hAnsi="Cambria Math" w:cs="Times New Roman"/>
                          <w:sz w:val="40"/>
                          <w:szCs w:val="40"/>
                        </w:rPr>
                        <m:t>2</m:t>
                      </m:r>
                    </m:den>
                  </m:f>
                </m:e>
              </m:d>
            </m:oMath>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2+x=5</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X=5-2</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X=3</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-3+y=2</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Y=2+3</w:t>
            </w: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Y=5</w:t>
            </w:r>
          </w:p>
          <w:p w:rsidR="009F38C6" w:rsidRDefault="009F38C6" w:rsidP="00037CBC">
            <w:pPr>
              <w:spacing w:after="0" w:line="240" w:lineRule="auto"/>
              <w:jc w:val="both"/>
              <w:rPr>
                <w:rFonts w:ascii="Comic Sans MS" w:eastAsiaTheme="minorEastAsia" w:hAnsi="Comic Sans MS" w:cs="Times New Roman"/>
                <w:sz w:val="40"/>
                <w:szCs w:val="40"/>
              </w:rPr>
            </w:pPr>
            <w:r>
              <w:rPr>
                <w:rFonts w:ascii="Comic Sans MS" w:eastAsiaTheme="minorEastAsia" w:hAnsi="Comic Sans MS" w:cs="Times New Roman"/>
                <w:sz w:val="24"/>
                <w:szCs w:val="24"/>
              </w:rPr>
              <w:t xml:space="preserve">T=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3</m:t>
                      </m:r>
                    </m:num>
                    <m:den>
                      <m:r>
                        <w:rPr>
                          <w:rFonts w:ascii="Cambria Math" w:hAnsi="Cambria Math" w:cs="Times New Roman"/>
                          <w:sz w:val="40"/>
                          <w:szCs w:val="40"/>
                        </w:rPr>
                        <m:t>5</m:t>
                      </m:r>
                    </m:den>
                  </m:f>
                </m:e>
              </m:d>
            </m:oMath>
          </w:p>
          <w:p w:rsidR="009F38C6" w:rsidRDefault="009F38C6" w:rsidP="00037CBC">
            <w:pPr>
              <w:spacing w:after="0" w:line="240" w:lineRule="auto"/>
              <w:jc w:val="both"/>
              <w:rPr>
                <w:rFonts w:ascii="Comic Sans MS" w:eastAsiaTheme="minorEastAsia" w:hAnsi="Comic Sans MS" w:cs="Times New Roman"/>
                <w:sz w:val="40"/>
                <w:szCs w:val="40"/>
              </w:rPr>
            </w:pPr>
          </w:p>
          <w:p w:rsidR="009F38C6" w:rsidRDefault="00AD4510" w:rsidP="00037CBC">
            <w:pPr>
              <w:spacing w:after="0" w:line="240" w:lineRule="auto"/>
              <w:jc w:val="both"/>
              <w:rPr>
                <w:rFonts w:ascii="Comic Sans MS" w:eastAsiaTheme="minorEastAsia" w:hAnsi="Comic Sans MS" w:cs="Times New Roman"/>
                <w:sz w:val="40"/>
                <w:szCs w:val="40"/>
              </w:rPr>
            </w:pP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4</m:t>
                      </m:r>
                    </m:den>
                  </m:f>
                </m:e>
              </m:d>
            </m:oMath>
            <w:r w:rsidR="009F38C6">
              <w:rPr>
                <w:rFonts w:ascii="Comic Sans MS" w:eastAsiaTheme="minorEastAsia" w:hAnsi="Comic Sans MS" w:cs="Times New Roman"/>
                <w:sz w:val="40"/>
                <w:szCs w:val="40"/>
              </w:rPr>
              <w:t xml:space="preserve"> +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3</m:t>
                      </m:r>
                    </m:num>
                    <m:den>
                      <m:r>
                        <w:rPr>
                          <w:rFonts w:ascii="Cambria Math" w:hAnsi="Cambria Math" w:cs="Times New Roman"/>
                          <w:sz w:val="40"/>
                          <w:szCs w:val="40"/>
                        </w:rPr>
                        <m:t>5</m:t>
                      </m:r>
                    </m:den>
                  </m:f>
                </m:e>
              </m:d>
            </m:oMath>
            <w:r w:rsidR="009F38C6">
              <w:rPr>
                <w:rFonts w:ascii="Comic Sans MS" w:eastAsiaTheme="minorEastAsia" w:hAnsi="Comic Sans MS" w:cs="Times New Roman"/>
                <w:sz w:val="40"/>
                <w:szCs w:val="40"/>
              </w:rPr>
              <w:t xml:space="preserve"> =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5</m:t>
                      </m:r>
                    </m:num>
                    <m:den>
                      <m:r>
                        <w:rPr>
                          <w:rFonts w:ascii="Cambria Math" w:hAnsi="Cambria Math" w:cs="Times New Roman"/>
                          <w:sz w:val="40"/>
                          <w:szCs w:val="40"/>
                        </w:rPr>
                        <m:t>7</m:t>
                      </m:r>
                    </m:den>
                  </m:f>
                </m:e>
              </m:d>
            </m:oMath>
          </w:p>
          <w:p w:rsidR="009F38C6" w:rsidRDefault="009F38C6" w:rsidP="00037CBC">
            <w:pPr>
              <w:spacing w:after="0" w:line="240" w:lineRule="auto"/>
              <w:jc w:val="both"/>
              <w:rPr>
                <w:rFonts w:ascii="Comic Sans MS" w:eastAsiaTheme="minorEastAsia" w:hAnsi="Comic Sans MS" w:cs="Times New Roman"/>
                <w:sz w:val="24"/>
                <w:szCs w:val="24"/>
              </w:rPr>
            </w:pP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B</w:t>
            </w:r>
            <w:r>
              <w:rPr>
                <w:rFonts w:ascii="Comic Sans MS" w:eastAsiaTheme="minorEastAsia" w:hAnsi="Comic Sans MS" w:cs="Times New Roman"/>
                <w:sz w:val="24"/>
                <w:szCs w:val="24"/>
                <w:vertAlign w:val="superscript"/>
              </w:rPr>
              <w:t>1</w:t>
            </w:r>
            <w:r>
              <w:rPr>
                <w:rFonts w:ascii="Comic Sans MS" w:eastAsiaTheme="minorEastAsia" w:hAnsi="Comic Sans MS" w:cs="Times New Roman"/>
                <w:sz w:val="24"/>
                <w:szCs w:val="24"/>
              </w:rPr>
              <w:t>= (5,7)</w:t>
            </w:r>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translation statement.</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translation written.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addition.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the correct coordinate.</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w:t>
            </w:r>
          </w:p>
        </w:tc>
        <w:tc>
          <w:tcPr>
            <w:tcW w:w="2677"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Let the price of the camera be x.</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w:t>
            </w:r>
            <w:r>
              <w:rPr>
                <w:rFonts w:ascii="Comic Sans MS" w:hAnsi="Comic Sans MS" w:cs="Times New Roman"/>
                <w:sz w:val="24"/>
                <w:szCs w:val="24"/>
                <w:vertAlign w:val="superscript"/>
              </w:rPr>
              <w:t>st</w:t>
            </w:r>
            <w:r>
              <w:rPr>
                <w:rFonts w:ascii="Comic Sans MS" w:hAnsi="Comic Sans MS" w:cs="Times New Roman"/>
                <w:sz w:val="24"/>
                <w:szCs w:val="24"/>
              </w:rPr>
              <w:t xml:space="preserve"> reduction of 20%</w:t>
            </w:r>
          </w:p>
          <w:p w:rsidR="009F38C6" w:rsidRDefault="00AD4510" w:rsidP="00037CBC">
            <w:pPr>
              <w:spacing w:after="0" w:line="240" w:lineRule="auto"/>
              <w:jc w:val="both"/>
              <w:rPr>
                <w:rFonts w:ascii="Comic Sans MS" w:eastAsiaTheme="minorEastAsia" w:hAnsi="Comic Sans MS" w:cs="Times New Roman"/>
                <w:sz w:val="36"/>
                <w:szCs w:val="36"/>
              </w:rPr>
            </w:pPr>
            <m:oMath>
              <m:f>
                <m:fPr>
                  <m:ctrlPr>
                    <w:rPr>
                      <w:rFonts w:ascii="Cambria Math" w:hAnsi="Cambria Math" w:cs="Times New Roman"/>
                      <w:i/>
                      <w:sz w:val="36"/>
                      <w:szCs w:val="36"/>
                    </w:rPr>
                  </m:ctrlPr>
                </m:fPr>
                <m:num>
                  <m:r>
                    <w:rPr>
                      <w:rFonts w:ascii="Cambria Math" w:hAnsi="Cambria Math" w:cs="Times New Roman"/>
                      <w:sz w:val="36"/>
                      <w:szCs w:val="36"/>
                    </w:rPr>
                    <m:t>80</m:t>
                  </m:r>
                </m:num>
                <m:den>
                  <m:r>
                    <w:rPr>
                      <w:rFonts w:ascii="Cambria Math" w:hAnsi="Cambria Math" w:cs="Times New Roman"/>
                      <w:sz w:val="36"/>
                      <w:szCs w:val="36"/>
                    </w:rPr>
                    <m:t>100</m:t>
                  </m:r>
                </m:den>
              </m:f>
              <m:r>
                <w:rPr>
                  <w:rFonts w:ascii="Cambria Math" w:hAnsi="Cambria Math" w:cs="Times New Roman"/>
                  <w:sz w:val="36"/>
                  <w:szCs w:val="36"/>
                </w:rPr>
                <m:t xml:space="preserve"> of x</m:t>
              </m:r>
            </m:oMath>
            <w:r w:rsidR="009F38C6">
              <w:rPr>
                <w:rFonts w:ascii="Comic Sans MS" w:eastAsiaTheme="minorEastAsia" w:hAnsi="Comic Sans MS"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80x</m:t>
                  </m:r>
                </m:num>
                <m:den>
                  <m:r>
                    <w:rPr>
                      <w:rFonts w:ascii="Cambria Math" w:eastAsiaTheme="minorEastAsia" w:hAnsi="Cambria Math" w:cs="Times New Roman"/>
                      <w:sz w:val="36"/>
                      <w:szCs w:val="36"/>
                    </w:rPr>
                    <m:t>100</m:t>
                  </m:r>
                </m:den>
              </m:f>
            </m:oMath>
          </w:p>
          <w:p w:rsidR="009F38C6" w:rsidRDefault="009F38C6" w:rsidP="00037CBC">
            <w:pPr>
              <w:spacing w:after="0" w:line="240" w:lineRule="auto"/>
              <w:jc w:val="both"/>
              <w:rPr>
                <w:rFonts w:ascii="Comic Sans MS" w:eastAsiaTheme="minorEastAsia" w:hAnsi="Comic Sans MS" w:cs="Times New Roman"/>
                <w:sz w:val="24"/>
                <w:szCs w:val="24"/>
              </w:rPr>
            </w:pPr>
          </w:p>
          <w:p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w:t>
            </w:r>
            <w:r>
              <w:rPr>
                <w:rFonts w:ascii="Comic Sans MS" w:eastAsiaTheme="minorEastAsia" w:hAnsi="Comic Sans MS" w:cs="Times New Roman"/>
                <w:sz w:val="24"/>
                <w:szCs w:val="24"/>
                <w:vertAlign w:val="superscript"/>
              </w:rPr>
              <w:t>nd</w:t>
            </w:r>
            <w:r>
              <w:rPr>
                <w:rFonts w:ascii="Comic Sans MS" w:eastAsiaTheme="minorEastAsia" w:hAnsi="Comic Sans MS" w:cs="Times New Roman"/>
                <w:sz w:val="24"/>
                <w:szCs w:val="24"/>
              </w:rPr>
              <w:t xml:space="preserve"> reduction of 25%</w:t>
            </w:r>
          </w:p>
          <w:p w:rsidR="009F38C6" w:rsidRDefault="00AD4510" w:rsidP="00037CBC">
            <w:pPr>
              <w:spacing w:after="0" w:line="240" w:lineRule="auto"/>
              <w:jc w:val="both"/>
              <w:rPr>
                <w:rFonts w:ascii="Comic Sans MS" w:eastAsiaTheme="minorEastAsia" w:hAnsi="Comic Sans MS" w:cs="Times New Roman"/>
                <w:sz w:val="36"/>
                <w:szCs w:val="36"/>
              </w:rPr>
            </w:pPr>
            <m:oMath>
              <m:f>
                <m:fPr>
                  <m:ctrlPr>
                    <w:rPr>
                      <w:rFonts w:ascii="Cambria Math" w:hAnsi="Cambria Math" w:cs="Times New Roman"/>
                      <w:i/>
                      <w:sz w:val="36"/>
                      <w:szCs w:val="36"/>
                    </w:rPr>
                  </m:ctrlPr>
                </m:fPr>
                <m:num>
                  <m:r>
                    <w:rPr>
                      <w:rFonts w:ascii="Cambria Math" w:hAnsi="Cambria Math" w:cs="Times New Roman"/>
                      <w:sz w:val="36"/>
                      <w:szCs w:val="36"/>
                    </w:rPr>
                    <m:t>75</m:t>
                  </m:r>
                </m:num>
                <m:den>
                  <m:r>
                    <w:rPr>
                      <w:rFonts w:ascii="Cambria Math" w:hAnsi="Cambria Math" w:cs="Times New Roman"/>
                      <w:sz w:val="36"/>
                      <w:szCs w:val="36"/>
                    </w:rPr>
                    <m:t>100</m:t>
                  </m:r>
                </m:den>
              </m:f>
            </m:oMath>
            <w:r w:rsidR="009F38C6">
              <w:rPr>
                <w:rFonts w:ascii="Comic Sans MS" w:eastAsiaTheme="minorEastAsia" w:hAnsi="Comic Sans MS" w:cs="Times New Roman"/>
                <w:sz w:val="36"/>
                <w:szCs w:val="36"/>
              </w:rPr>
              <w:t xml:space="preserve">of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80x</m:t>
                  </m:r>
                </m:num>
                <m:den>
                  <m:r>
                    <w:rPr>
                      <w:rFonts w:ascii="Cambria Math" w:eastAsiaTheme="minorEastAsia" w:hAnsi="Cambria Math" w:cs="Times New Roman"/>
                      <w:sz w:val="36"/>
                      <w:szCs w:val="36"/>
                    </w:rPr>
                    <m:t>100</m:t>
                  </m:r>
                </m:den>
              </m:f>
            </m:oMath>
            <w:r w:rsidR="009F38C6">
              <w:rPr>
                <w:rFonts w:ascii="Comic Sans MS" w:eastAsiaTheme="minorEastAsia" w:hAnsi="Comic Sans MS" w:cs="Times New Roman"/>
                <w:sz w:val="36"/>
                <w:szCs w:val="36"/>
              </w:rPr>
              <w:t xml:space="preserve"> = </w:t>
            </w:r>
            <m:oMath>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75×80</m:t>
                      </m:r>
                    </m:num>
                    <m:den>
                      <m:r>
                        <w:rPr>
                          <w:rFonts w:ascii="Cambria Math" w:eastAsiaTheme="minorEastAsia" w:hAnsi="Cambria Math" w:cs="Times New Roman"/>
                          <w:sz w:val="36"/>
                          <w:szCs w:val="36"/>
                        </w:rPr>
                        <m:t>100×100</m:t>
                      </m:r>
                    </m:den>
                  </m:f>
                </m:e>
              </m:d>
              <m:r>
                <w:rPr>
                  <w:rFonts w:ascii="Cambria Math" w:eastAsiaTheme="minorEastAsia" w:hAnsi="Cambria Math" w:cs="Times New Roman"/>
                  <w:sz w:val="36"/>
                  <w:szCs w:val="36"/>
                </w:rPr>
                <m:t>x</m:t>
              </m:r>
            </m:oMath>
          </w:p>
          <w:p w:rsidR="009F38C6" w:rsidRDefault="009F38C6" w:rsidP="00037CBC">
            <w:pPr>
              <w:spacing w:after="0" w:line="240" w:lineRule="auto"/>
              <w:jc w:val="both"/>
              <w:rPr>
                <w:rFonts w:ascii="Comic Sans MS" w:eastAsiaTheme="minorEastAsia" w:hAnsi="Comic Sans MS" w:cs="Times New Roman"/>
                <w:sz w:val="36"/>
                <w:szCs w:val="36"/>
              </w:rPr>
            </w:pPr>
            <w:r>
              <w:rPr>
                <w:rFonts w:ascii="Comic Sans MS" w:eastAsiaTheme="minorEastAsia" w:hAnsi="Comic Sans MS" w:cs="Times New Roman"/>
                <w:sz w:val="36"/>
                <w:szCs w:val="36"/>
              </w:rPr>
              <w:lastRenderedPageBreak/>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24x</m:t>
                  </m:r>
                </m:num>
                <m:den>
                  <m:r>
                    <w:rPr>
                      <w:rFonts w:ascii="Cambria Math" w:eastAsiaTheme="minorEastAsia" w:hAnsi="Cambria Math" w:cs="Times New Roman"/>
                      <w:sz w:val="36"/>
                      <w:szCs w:val="36"/>
                    </w:rPr>
                    <m:t>40</m:t>
                  </m:r>
                </m:den>
              </m:f>
            </m:oMath>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w:t>
            </w:r>
            <w:r>
              <w:rPr>
                <w:rFonts w:ascii="Comic Sans MS" w:hAnsi="Comic Sans MS" w:cs="Times New Roman"/>
                <w:sz w:val="24"/>
                <w:szCs w:val="24"/>
                <w:vertAlign w:val="superscript"/>
              </w:rPr>
              <w:t>rd</w:t>
            </w:r>
            <w:r>
              <w:rPr>
                <w:rFonts w:ascii="Comic Sans MS" w:hAnsi="Comic Sans MS" w:cs="Times New Roman"/>
                <w:sz w:val="24"/>
                <w:szCs w:val="24"/>
              </w:rPr>
              <w:t xml:space="preserve"> reduction of 40%</w:t>
            </w:r>
          </w:p>
          <w:p w:rsidR="009F38C6" w:rsidRDefault="00AD4510" w:rsidP="00037CBC">
            <w:pPr>
              <w:spacing w:after="0" w:line="240" w:lineRule="auto"/>
              <w:jc w:val="both"/>
              <w:rPr>
                <w:rFonts w:ascii="Comic Sans MS" w:eastAsiaTheme="minorEastAsia" w:hAnsi="Comic Sans MS" w:cs="Times New Roman"/>
                <w:sz w:val="24"/>
                <w:szCs w:val="24"/>
              </w:rPr>
            </w:pPr>
            <m:oMath>
              <m:f>
                <m:fPr>
                  <m:ctrlPr>
                    <w:rPr>
                      <w:rFonts w:ascii="Cambria Math" w:hAnsi="Cambria Math" w:cs="Times New Roman"/>
                      <w:i/>
                      <w:sz w:val="36"/>
                      <w:szCs w:val="36"/>
                    </w:rPr>
                  </m:ctrlPr>
                </m:fPr>
                <m:num>
                  <m:r>
                    <w:rPr>
                      <w:rFonts w:ascii="Cambria Math" w:hAnsi="Cambria Math" w:cs="Times New Roman"/>
                      <w:sz w:val="36"/>
                      <w:szCs w:val="36"/>
                    </w:rPr>
                    <m:t>60</m:t>
                  </m:r>
                </m:num>
                <m:den>
                  <m:r>
                    <w:rPr>
                      <w:rFonts w:ascii="Cambria Math" w:hAnsi="Cambria Math" w:cs="Times New Roman"/>
                      <w:sz w:val="36"/>
                      <w:szCs w:val="36"/>
                    </w:rPr>
                    <m:t>100</m:t>
                  </m:r>
                </m:den>
              </m:f>
            </m:oMath>
            <w:r w:rsidR="009F38C6">
              <w:rPr>
                <w:rFonts w:ascii="Comic Sans MS" w:eastAsiaTheme="minorEastAsia" w:hAnsi="Comic Sans MS" w:cs="Times New Roman"/>
                <w:sz w:val="24"/>
                <w:szCs w:val="24"/>
              </w:rPr>
              <w:t xml:space="preserve"> of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24x</m:t>
                  </m:r>
                </m:num>
                <m:den>
                  <m:r>
                    <w:rPr>
                      <w:rFonts w:ascii="Cambria Math" w:eastAsiaTheme="minorEastAsia" w:hAnsi="Cambria Math" w:cs="Times New Roman"/>
                      <w:sz w:val="36"/>
                      <w:szCs w:val="36"/>
                    </w:rPr>
                    <m:t>40</m:t>
                  </m:r>
                </m:den>
              </m:f>
            </m:oMath>
            <w:r w:rsidR="009F38C6">
              <w:rPr>
                <w:rFonts w:ascii="Comic Sans MS" w:eastAsiaTheme="minorEastAsia" w:hAnsi="Comic Sans MS" w:cs="Times New Roman"/>
                <w:sz w:val="36"/>
                <w:szCs w:val="36"/>
              </w:rPr>
              <w:t xml:space="preserve"> =</w:t>
            </w:r>
            <w:r w:rsidR="009F38C6">
              <w:rPr>
                <w:rFonts w:ascii="Comic Sans MS" w:eastAsiaTheme="minorEastAsia" w:hAnsi="Comic Sans MS" w:cs="Times New Roman"/>
                <w:sz w:val="24"/>
                <w:szCs w:val="24"/>
              </w:rPr>
              <w:t>216,000</w:t>
            </w:r>
          </w:p>
          <w:p w:rsidR="009F38C6" w:rsidRDefault="009F38C6" w:rsidP="00037CBC">
            <w:pPr>
              <w:spacing w:after="0" w:line="240" w:lineRule="auto"/>
              <w:jc w:val="both"/>
              <w:rPr>
                <w:rFonts w:ascii="Comic Sans MS" w:eastAsiaTheme="minorEastAsia" w:hAnsi="Comic Sans MS" w:cs="Times New Roman"/>
                <w:sz w:val="24"/>
                <w:szCs w:val="24"/>
              </w:rPr>
            </w:pPr>
          </w:p>
          <w:p w:rsidR="009F38C6" w:rsidRDefault="00AD4510" w:rsidP="00037CBC">
            <w:pPr>
              <w:spacing w:after="0" w:line="240" w:lineRule="auto"/>
              <w:jc w:val="both"/>
              <w:rPr>
                <w:rFonts w:ascii="Comic Sans MS" w:eastAsiaTheme="minorEastAsia" w:hAnsi="Comic Sans MS" w:cs="Times New Roman"/>
                <w:sz w:val="24"/>
                <w:szCs w:val="24"/>
              </w:rPr>
            </w:pP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m:t>
                  </m:r>
                </m:num>
                <m:den>
                  <m:r>
                    <w:rPr>
                      <w:rFonts w:ascii="Cambria Math" w:eastAsiaTheme="minorEastAsia" w:hAnsi="Cambria Math" w:cs="Times New Roman"/>
                      <w:sz w:val="36"/>
                      <w:szCs w:val="36"/>
                    </w:rPr>
                    <m:t>5</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3x</m:t>
                  </m:r>
                </m:num>
                <m:den>
                  <m:r>
                    <w:rPr>
                      <w:rFonts w:ascii="Cambria Math" w:eastAsiaTheme="minorEastAsia" w:hAnsi="Cambria Math" w:cs="Times New Roman"/>
                      <w:sz w:val="36"/>
                      <w:szCs w:val="36"/>
                    </w:rPr>
                    <m:t>5</m:t>
                  </m:r>
                </m:den>
              </m:f>
            </m:oMath>
            <w:r w:rsidR="009F38C6">
              <w:rPr>
                <w:rFonts w:ascii="Comic Sans MS" w:eastAsiaTheme="minorEastAsia" w:hAnsi="Comic Sans MS" w:cs="Times New Roman"/>
                <w:sz w:val="24"/>
                <w:szCs w:val="24"/>
              </w:rPr>
              <w:t xml:space="preserve"> = 216,000</w:t>
            </w:r>
          </w:p>
          <w:p w:rsidR="009F38C6" w:rsidRDefault="00AD4510" w:rsidP="00037CBC">
            <w:pPr>
              <w:spacing w:after="0" w:line="240" w:lineRule="auto"/>
              <w:jc w:val="both"/>
              <w:rPr>
                <w:rFonts w:ascii="Comic Sans MS" w:eastAsiaTheme="minorEastAsia" w:hAnsi="Comic Sans MS" w:cs="Times New Roman"/>
                <w:sz w:val="36"/>
                <w:szCs w:val="36"/>
              </w:rPr>
            </w:pPr>
            <w:r>
              <w:rPr>
                <w:rFonts w:ascii="Comic Sans MS" w:eastAsiaTheme="minorEastAsia" w:hAnsi="Comic Sans MS" w:cs="Times New Roman"/>
                <w:noProof/>
                <w:sz w:val="36"/>
                <w:szCs w:val="36"/>
              </w:rPr>
              <w:pict>
                <v:group id="Group 261" o:spid="_x0000_s1397" style="position:absolute;left:0;text-align:left;margin-left:.8pt;margin-top:8.65pt;width:54pt;height:24pt;z-index:251667968" coordsize="685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">
                  <v:line id="Straight Connector 60" o:spid="_x0000_s1399" style="position:absolute;visibility:visible" from="0,0" to="285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Straight Connector 61" o:spid="_x0000_s1398" style="position:absolute;visibility:visible" from="4667,1238" to="685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group>
              </w:pict>
            </w:r>
            <w:r w:rsidR="009F38C6">
              <w:rPr>
                <w:rFonts w:ascii="Comic Sans MS" w:eastAsiaTheme="minorEastAsia" w:hAnsi="Comic Sans MS" w:cs="Times New Roman"/>
                <w:sz w:val="36"/>
                <w:szCs w:val="36"/>
              </w:rPr>
              <w:t>25</w:t>
            </w:r>
            <m:oMath>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9x</m:t>
                  </m:r>
                </m:num>
                <m:den>
                  <m:r>
                    <w:rPr>
                      <w:rFonts w:ascii="Cambria Math" w:eastAsiaTheme="minorEastAsia" w:hAnsi="Cambria Math" w:cs="Times New Roman"/>
                      <w:sz w:val="36"/>
                      <w:szCs w:val="36"/>
                    </w:rPr>
                    <m:t>25</m:t>
                  </m:r>
                </m:den>
              </m:f>
            </m:oMath>
            <w:r w:rsidR="009F38C6">
              <w:rPr>
                <w:rFonts w:ascii="Comic Sans MS" w:eastAsiaTheme="minorEastAsia" w:hAnsi="Comic Sans MS" w:cs="Times New Roman"/>
                <w:sz w:val="36"/>
                <w:szCs w:val="36"/>
              </w:rPr>
              <w:t xml:space="preserve"> = 216,000</w:t>
            </w:r>
            <m:oMath>
              <m:r>
                <w:rPr>
                  <w:rFonts w:ascii="Cambria Math" w:eastAsiaTheme="minorEastAsia" w:hAnsi="Cambria Math" w:cs="Times New Roman"/>
                  <w:sz w:val="36"/>
                  <w:szCs w:val="36"/>
                </w:rPr>
                <m:t>××25</m:t>
              </m:r>
            </m:oMath>
          </w:p>
          <w:p w:rsidR="009F38C6" w:rsidRDefault="009F38C6" w:rsidP="00037CBC">
            <w:pPr>
              <w:spacing w:after="0" w:line="240" w:lineRule="auto"/>
              <w:jc w:val="both"/>
              <w:rPr>
                <w:rFonts w:ascii="Comic Sans MS" w:eastAsiaTheme="minorEastAsia" w:hAnsi="Comic Sans MS" w:cs="Times New Roman"/>
                <w:sz w:val="36"/>
                <w:szCs w:val="36"/>
              </w:rPr>
            </w:pPr>
          </w:p>
          <w:p w:rsidR="009F38C6" w:rsidRDefault="00AD4510" w:rsidP="00037CBC">
            <w:pPr>
              <w:spacing w:after="0" w:line="240" w:lineRule="auto"/>
              <w:jc w:val="both"/>
              <w:rPr>
                <w:rFonts w:ascii="Comic Sans MS" w:eastAsiaTheme="minorEastAsia" w:hAnsi="Comic Sans MS" w:cs="Times New Roman"/>
                <w:sz w:val="36"/>
                <w:szCs w:val="36"/>
              </w:rPr>
            </w:pP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9x</m:t>
                  </m:r>
                </m:num>
                <m:den>
                  <m:r>
                    <w:rPr>
                      <w:rFonts w:ascii="Cambria Math" w:eastAsiaTheme="minorEastAsia" w:hAnsi="Cambria Math" w:cs="Times New Roman"/>
                      <w:sz w:val="36"/>
                      <w:szCs w:val="36"/>
                    </w:rPr>
                    <m:t>9</m:t>
                  </m:r>
                </m:den>
              </m:f>
            </m:oMath>
            <w:r w:rsidR="009F38C6">
              <w:rPr>
                <w:rFonts w:ascii="Comic Sans MS" w:eastAsiaTheme="minorEastAsia" w:hAnsi="Comic Sans MS" w:cs="Times New Roman"/>
                <w:sz w:val="36"/>
                <w:szCs w:val="36"/>
              </w:rPr>
              <w:t>=</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216,000×25</m:t>
                  </m:r>
                </m:num>
                <m:den>
                  <m:r>
                    <w:rPr>
                      <w:rFonts w:ascii="Cambria Math" w:eastAsiaTheme="minorEastAsia" w:hAnsi="Cambria Math" w:cs="Times New Roman"/>
                      <w:sz w:val="36"/>
                      <w:szCs w:val="36"/>
                    </w:rPr>
                    <m:t>9</m:t>
                  </m:r>
                </m:den>
              </m:f>
            </m:oMath>
          </w:p>
          <w:p w:rsidR="009F38C6" w:rsidRDefault="009F38C6" w:rsidP="00037CBC">
            <w:pPr>
              <w:spacing w:after="0" w:line="240" w:lineRule="auto"/>
              <w:jc w:val="both"/>
              <w:rPr>
                <w:rFonts w:ascii="Comic Sans MS" w:eastAsiaTheme="minorEastAsia" w:hAnsi="Comic Sans MS" w:cs="Times New Roman"/>
                <w:sz w:val="28"/>
                <w:szCs w:val="28"/>
              </w:rPr>
            </w:pPr>
            <w:r>
              <w:rPr>
                <w:rFonts w:ascii="Comic Sans MS" w:eastAsiaTheme="minorEastAsia" w:hAnsi="Comic Sans MS" w:cs="Times New Roman"/>
                <w:sz w:val="28"/>
                <w:szCs w:val="28"/>
              </w:rPr>
              <w:t>X =600,000</w:t>
            </w:r>
          </w:p>
          <w:p w:rsidR="009F38C6" w:rsidRDefault="009F38C6" w:rsidP="00037CBC">
            <w:pPr>
              <w:spacing w:after="0" w:line="240" w:lineRule="auto"/>
              <w:jc w:val="both"/>
              <w:rPr>
                <w:rFonts w:ascii="Comic Sans MS" w:eastAsiaTheme="minorEastAsia" w:hAnsi="Comic Sans MS" w:cs="Times New Roman"/>
                <w:sz w:val="24"/>
                <w:szCs w:val="24"/>
              </w:rPr>
            </w:pPr>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Learners may use another method by compounding the percentages; follow through and award accordingly.</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center"/>
              <w:rPr>
                <w:rFonts w:ascii="Comic Sans MS" w:hAnsi="Comic Sans MS" w:cs="Times New Roman"/>
                <w:b/>
                <w:bCs/>
                <w:sz w:val="24"/>
                <w:szCs w:val="24"/>
              </w:rPr>
            </w:pPr>
          </w:p>
        </w:tc>
        <w:tc>
          <w:tcPr>
            <w:tcW w:w="2677" w:type="pct"/>
          </w:tcPr>
          <w:p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SECTION B (60 Marks)</w:t>
            </w:r>
          </w:p>
        </w:tc>
        <w:tc>
          <w:tcPr>
            <w:tcW w:w="673" w:type="pct"/>
          </w:tcPr>
          <w:p w:rsidR="009F38C6" w:rsidRDefault="009F38C6" w:rsidP="00037CBC">
            <w:pPr>
              <w:spacing w:after="0" w:line="240" w:lineRule="auto"/>
              <w:jc w:val="center"/>
              <w:rPr>
                <w:rFonts w:ascii="Comic Sans MS" w:hAnsi="Comic Sans MS" w:cs="Times New Roman"/>
                <w:b/>
                <w:bCs/>
                <w:sz w:val="24"/>
                <w:szCs w:val="24"/>
              </w:rPr>
            </w:pPr>
          </w:p>
        </w:tc>
        <w:tc>
          <w:tcPr>
            <w:tcW w:w="1125" w:type="pct"/>
          </w:tcPr>
          <w:p w:rsidR="009F38C6" w:rsidRDefault="009F38C6" w:rsidP="00037CBC">
            <w:pPr>
              <w:spacing w:after="0" w:line="240" w:lineRule="auto"/>
              <w:jc w:val="center"/>
              <w:rPr>
                <w:rFonts w:ascii="Comic Sans MS" w:hAnsi="Comic Sans MS" w:cs="Times New Roman"/>
                <w:b/>
                <w:bCs/>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11</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w:t>
            </w: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rPr>
                <w:rFonts w:ascii="Comic Sans MS" w:hAnsi="Comic Sans MS"/>
              </w:rPr>
            </w:pPr>
            <w:r>
              <w:rPr>
                <w:rFonts w:ascii="Comic Sans MS" w:hAnsi="Comic Sans MS"/>
              </w:rPr>
              <w:t>b.</w:t>
            </w: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r>
              <w:t xml:space="preserve">c. </w:t>
            </w: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r>
              <w:t xml:space="preserve">d. </w:t>
            </w:r>
          </w:p>
        </w:tc>
        <w:tc>
          <w:tcPr>
            <w:tcW w:w="2677" w:type="pct"/>
          </w:tcPr>
          <w:p w:rsidR="009F38C6" w:rsidRDefault="00AD4510" w:rsidP="00037CBC">
            <w:pPr>
              <w:spacing w:after="0" w:line="240" w:lineRule="auto"/>
              <w:ind w:left="720"/>
              <w:contextualSpacing/>
              <w:rPr>
                <w:rFonts w:ascii="Comic Sans MS" w:hAnsi="Comic Sans MS" w:cs="Times New Roman"/>
                <w:sz w:val="24"/>
                <w:szCs w:val="24"/>
              </w:rPr>
            </w:pPr>
            <w:r>
              <w:rPr>
                <w:rFonts w:ascii="Comic Sans MS" w:hAnsi="Comic Sans MS" w:cs="Times New Roman"/>
                <w:noProof/>
                <w:sz w:val="24"/>
                <w:szCs w:val="24"/>
              </w:rPr>
              <w:lastRenderedPageBreak/>
              <w:pict>
                <v:group id="Group 257" o:spid="_x0000_s1393" style="position:absolute;left:0;text-align:left;margin-left:49.35pt;margin-top:10.5pt;width:97.3pt;height:40.6pt;z-index:251668992;mso-position-horizontal-relative:text;mso-position-vertical-relative:text" coordsize="12354,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">
                  <v:rect id="Rectangle 12" o:spid="_x0000_s1396" style="position:absolute;top:3891;width:1848;height:12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" strokecolor="#243f60" strokeweight="2pt"/>
                  <v:rect id="Rectangle 72" o:spid="_x0000_s1395" style="position:absolute;left:10505;width:1849;height:12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" strokecolor="#243f60" strokeweight="2pt"/>
                  <v:rect id="Rectangle 96" o:spid="_x0000_s1394" style="position:absolute;left:97;width:1848;height:12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" strokecolor="#243f60" strokeweight="2pt"/>
                </v:group>
              </w:pict>
            </w:r>
            <w:r>
              <w:rPr>
                <w:rFonts w:ascii="Comic Sans MS" w:hAnsi="Comic Sans MS" w:cs="Times New Roman"/>
                <w:noProof/>
                <w:sz w:val="24"/>
                <w:szCs w:val="24"/>
              </w:rPr>
              <w:pict>
                <v:rect id="Rectangle 256" o:spid="_x0000_s1392" style="position:absolute;left:0;text-align:left;margin-left:132pt;margin-top:41.1pt;width:14.55pt;height:9.95pt;z-index:2516700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" strokecolor="#243f60" strokeweight="2pt">
                  <v:path arrowok="t"/>
                </v:rect>
              </w:pict>
            </w:r>
            <w:r w:rsidR="009F38C6">
              <w:rPr>
                <w:rFonts w:ascii="Comic Sans MS" w:hAnsi="Comic Sans MS" w:cs="Times New Roman"/>
                <w:noProof/>
                <w:sz w:val="24"/>
                <w:szCs w:val="24"/>
              </w:rPr>
              <w:drawing>
                <wp:inline distT="0" distB="0" distL="0" distR="0">
                  <wp:extent cx="1533525"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571663" cy="1152907"/>
                          </a:xfrm>
                          <a:prstGeom prst="rect">
                            <a:avLst/>
                          </a:prstGeom>
                          <a:noFill/>
                        </pic:spPr>
                      </pic:pic>
                    </a:graphicData>
                  </a:graphic>
                </wp:inline>
              </w:drawing>
            </w: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The garden is in rectangular form.</w:t>
            </w: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 xml:space="preserve">But the rectangle has two right angled triangles. Area of each triangle is equal to half area of the rectangle. </w:t>
            </w: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The area of a rectangle is obtained by A= L</w:t>
            </w:r>
            <m:oMath>
              <m:r>
                <w:rPr>
                  <w:rFonts w:ascii="Cambria Math" w:hAnsi="Cambria Math" w:cs="Times New Roman"/>
                  <w:sz w:val="24"/>
                  <w:szCs w:val="24"/>
                </w:rPr>
                <m:t>×</m:t>
              </m:r>
            </m:oMath>
            <w:r>
              <w:rPr>
                <w:rFonts w:ascii="Comic Sans MS" w:hAnsi="Comic Sans MS" w:cs="Times New Roman"/>
                <w:sz w:val="24"/>
                <w:szCs w:val="24"/>
              </w:rPr>
              <w:t>W</w:t>
            </w:r>
          </w:p>
          <w:p w:rsidR="009F38C6" w:rsidRDefault="009F38C6" w:rsidP="00037CBC">
            <w:pPr>
              <w:spacing w:after="0" w:line="240" w:lineRule="auto"/>
              <w:contextualSpacing/>
              <w:rPr>
                <w:rFonts w:ascii="Comic Sans MS" w:eastAsiaTheme="minorEastAsia" w:hAnsi="Comic Sans MS" w:cs="Times New Roman"/>
                <w:sz w:val="24"/>
                <w:szCs w:val="24"/>
              </w:rPr>
            </w:pPr>
            <m:oMath>
              <m:r>
                <m:rPr>
                  <m:sty m:val="p"/>
                </m:rPr>
                <w:rPr>
                  <w:rFonts w:ascii="Cambria Math" w:eastAsiaTheme="minorEastAsia" w:hAnsi="Cambria Math" w:cs="Times New Roman"/>
                  <w:sz w:val="24"/>
                  <w:szCs w:val="24"/>
                </w:rPr>
                <m:t>Area of rectangular garden  is ab m</m:t>
              </m:r>
            </m:oMath>
            <w:r>
              <w:rPr>
                <w:rFonts w:ascii="Comic Sans MS" w:eastAsiaTheme="minorEastAsia" w:hAnsi="Comic Sans MS" w:cs="Times New Roman"/>
                <w:sz w:val="24"/>
                <w:szCs w:val="24"/>
                <w:vertAlign w:val="superscript"/>
              </w:rPr>
              <w:t>2</w:t>
            </w:r>
          </w:p>
          <w:p w:rsidR="009F38C6" w:rsidRDefault="009F38C6" w:rsidP="00037CBC">
            <w:pPr>
              <w:spacing w:after="0" w:line="240" w:lineRule="auto"/>
              <w:contextualSpacing/>
              <w:rPr>
                <w:rFonts w:ascii="Comic Sans MS" w:eastAsiaTheme="minorEastAsia" w:hAnsi="Comic Sans MS" w:cs="Times New Roman"/>
                <w:sz w:val="36"/>
                <w:szCs w:val="36"/>
              </w:rPr>
            </w:pPr>
          </w:p>
          <w:p w:rsidR="009F38C6" w:rsidRDefault="009F38C6" w:rsidP="00037CBC">
            <w:pPr>
              <w:spacing w:after="0" w:line="240" w:lineRule="auto"/>
              <w:contextualSpacing/>
              <w:rPr>
                <w:rFonts w:ascii="Comic Sans MS" w:eastAsiaTheme="minorEastAsia" w:hAnsi="Comic Sans MS" w:cs="Times New Roman"/>
                <w:sz w:val="24"/>
                <w:szCs w:val="24"/>
              </w:rPr>
            </w:pPr>
            <w:r>
              <w:rPr>
                <w:rFonts w:ascii="Comic Sans MS" w:eastAsiaTheme="minorEastAsia" w:hAnsi="Comic Sans MS" w:cs="Times New Roman"/>
                <w:sz w:val="24"/>
                <w:szCs w:val="24"/>
              </w:rPr>
              <w:t>The rectangle has been divided into two right angled triangles hence;</w:t>
            </w:r>
          </w:p>
          <w:p w:rsidR="009F38C6" w:rsidRDefault="009F38C6" w:rsidP="00037CBC">
            <w:pPr>
              <w:spacing w:after="0" w:line="240" w:lineRule="auto"/>
              <w:ind w:left="720"/>
              <w:contextualSpacing/>
              <w:rPr>
                <w:rFonts w:ascii="Comic Sans MS" w:eastAsiaTheme="minorEastAsia" w:hAnsi="Comic Sans MS" w:cs="Times New Roman"/>
                <w:sz w:val="32"/>
                <w:szCs w:val="32"/>
              </w:rPr>
            </w:pPr>
            <w:r>
              <w:rPr>
                <w:rFonts w:ascii="Comic Sans MS" w:hAnsi="Comic Sans MS" w:cs="Times New Roman"/>
                <w:sz w:val="32"/>
                <w:szCs w:val="32"/>
              </w:rPr>
              <w:t xml:space="preserve"> Area=</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 xml:space="preserve">2 </m:t>
                  </m:r>
                </m:den>
              </m:f>
              <m:r>
                <m:rPr>
                  <m:sty m:val="p"/>
                </m:rPr>
                <w:rPr>
                  <w:rFonts w:ascii="Cambria Math" w:hAnsi="Cambria Math" w:cs="Times New Roman"/>
                  <w:sz w:val="32"/>
                  <w:szCs w:val="32"/>
                </w:rPr>
                <m:t>a</m:t>
              </m:r>
              <m:r>
                <w:rPr>
                  <w:rFonts w:ascii="Cambria Math" w:hAnsi="Cambria Math" w:cs="Times New Roman"/>
                  <w:sz w:val="32"/>
                  <w:szCs w:val="32"/>
                </w:rPr>
                <m:t>×b</m:t>
              </m:r>
            </m:oMath>
          </w:p>
          <w:p w:rsidR="009F38C6" w:rsidRDefault="009F38C6" w:rsidP="00037CBC">
            <w:pPr>
              <w:spacing w:after="0" w:line="240" w:lineRule="auto"/>
              <w:contextualSpacing/>
              <w:rPr>
                <w:rFonts w:ascii="Comic Sans MS" w:eastAsiaTheme="minorEastAsia" w:hAnsi="Comic Sans MS" w:cs="Times New Roman"/>
                <w:sz w:val="32"/>
                <w:szCs w:val="32"/>
                <w:vertAlign w:val="superscript"/>
              </w:rPr>
            </w:pPr>
            <m:oMath>
              <m:r>
                <w:rPr>
                  <w:rFonts w:ascii="Cambria Math" w:eastAsiaTheme="minorEastAsia" w:hAnsi="Cambria Math" w:cs="Times New Roman"/>
                  <w:sz w:val="32"/>
                  <w:szCs w:val="32"/>
                </w:rPr>
                <m:t xml:space="preserve">∴Area of triangular garden  is  </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 xml:space="preserve">2 </m:t>
                  </m:r>
                </m:den>
              </m:f>
              <m:r>
                <m:rPr>
                  <m:sty m:val="p"/>
                </m:rPr>
                <w:rPr>
                  <w:rFonts w:ascii="Cambria Math" w:hAnsi="Cambria Math" w:cs="Times New Roman"/>
                  <w:sz w:val="32"/>
                  <w:szCs w:val="32"/>
                </w:rPr>
                <m:t>a</m:t>
              </m:r>
              <m:r>
                <w:rPr>
                  <w:rFonts w:ascii="Cambria Math" w:hAnsi="Cambria Math" w:cs="Times New Roman"/>
                  <w:sz w:val="32"/>
                  <w:szCs w:val="32"/>
                </w:rPr>
                <m:t>b</m:t>
              </m:r>
              <m:r>
                <w:rPr>
                  <w:rFonts w:ascii="Cambria Math" w:eastAsiaTheme="minorEastAsia" w:hAnsi="Cambria Math" w:cs="Times New Roman"/>
                  <w:sz w:val="32"/>
                  <w:szCs w:val="32"/>
                </w:rPr>
                <m:t>m</m:t>
              </m:r>
            </m:oMath>
            <w:r>
              <w:rPr>
                <w:rFonts w:ascii="Comic Sans MS" w:eastAsiaTheme="minorEastAsia" w:hAnsi="Comic Sans MS" w:cs="Times New Roman"/>
                <w:sz w:val="32"/>
                <w:szCs w:val="32"/>
                <w:vertAlign w:val="superscript"/>
              </w:rPr>
              <w:t>2</w:t>
            </w:r>
          </w:p>
          <w:p w:rsidR="009F38C6" w:rsidRDefault="009F38C6" w:rsidP="00037CBC">
            <w:pPr>
              <w:spacing w:after="0" w:line="240" w:lineRule="auto"/>
              <w:contextualSpacing/>
              <w:rPr>
                <w:rFonts w:ascii="Comic Sans MS" w:eastAsiaTheme="minorEastAsia"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Drawing the rectangle correctly with angles shown.</w:t>
            </w: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drawing the diagonal.</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Shading the Area of a right-angled triangle as shown.</w:t>
            </w:r>
          </w:p>
          <w:p w:rsidR="009F38C6" w:rsidRDefault="00AD4510" w:rsidP="00037CBC">
            <w:pPr>
              <w:spacing w:after="0" w:line="240" w:lineRule="auto"/>
              <w:contextualSpacing/>
              <w:rPr>
                <w:rFonts w:ascii="Comic Sans MS" w:hAnsi="Comic Sans MS" w:cs="Times New Roman"/>
                <w:sz w:val="24"/>
                <w:szCs w:val="24"/>
              </w:rPr>
            </w:pPr>
            <w:r>
              <w:rPr>
                <w:rFonts w:ascii="Comic Sans MS" w:hAnsi="Comic Sans MS" w:cs="Times New Roman"/>
                <w:noProof/>
                <w:sz w:val="24"/>
                <w:szCs w:val="24"/>
              </w:rPr>
              <w:pict>
                <v:group id="Group 253" o:spid="_x0000_s1389" style="position:absolute;margin-left:-.05pt;margin-top:2.05pt;width:81.75pt;height:41.25pt;z-index:251671040" coordsize="1038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">
                  <v:shape id="Right Triangle 2" o:spid="_x0000_s1391" type="#_x0000_t6" style="position:absolute;width:10287;height:51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" fillcolor="#f8cbad" strokeweight="1pt"/>
                  <v:shape id="Right Triangle 3" o:spid="_x0000_s1390" type="#_x0000_t6" style="position:absolute;left:95;top:95;width:10287;height:5143;rotation:1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" strokeweight="1pt"/>
                </v:group>
              </w:pic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rPr>
                <w:rFonts w:ascii="Comic Sans MS" w:hAnsi="Comic Sans MS" w:cs="Times New Roman"/>
                <w:sz w:val="24"/>
                <w:szCs w:val="24"/>
              </w:rPr>
            </w:pPr>
          </w:p>
          <w:p w:rsidR="009F38C6" w:rsidRDefault="009F38C6" w:rsidP="00037CBC">
            <w:pPr>
              <w:spacing w:after="0" w:line="240" w:lineRule="auto"/>
              <w:rPr>
                <w:rFonts w:ascii="Comic Sans MS" w:hAnsi="Comic Sans MS" w:cs="Times New Roman"/>
                <w:sz w:val="24"/>
                <w:szCs w:val="24"/>
              </w:rPr>
            </w:pPr>
          </w:p>
          <w:p w:rsidR="009F38C6" w:rsidRDefault="009F38C6" w:rsidP="00037CBC">
            <w:pPr>
              <w:spacing w:after="0" w:line="240" w:lineRule="auto"/>
              <w:rPr>
                <w:rFonts w:ascii="Comic Sans MS" w:hAnsi="Comic Sans MS" w:cs="Times New Roman"/>
                <w:sz w:val="24"/>
                <w:szCs w:val="24"/>
              </w:rPr>
            </w:pPr>
          </w:p>
          <w:p w:rsidR="009F38C6" w:rsidRDefault="009F38C6" w:rsidP="00037CBC">
            <w:pPr>
              <w:spacing w:after="0" w:line="240" w:lineRule="auto"/>
              <w:rPr>
                <w:rFonts w:ascii="Comic Sans MS" w:eastAsiaTheme="minorEastAsia" w:hAnsi="Comic Sans MS" w:cs="Times New Roman"/>
                <w:sz w:val="36"/>
                <w:szCs w:val="36"/>
              </w:rPr>
            </w:pPr>
            <w:r>
              <w:rPr>
                <w:rFonts w:ascii="Comic Sans MS" w:hAnsi="Comic Sans MS" w:cs="Times New Roman"/>
                <w:sz w:val="24"/>
                <w:szCs w:val="24"/>
              </w:rPr>
              <w:t>464.52m</w:t>
            </w:r>
            <w:r>
              <w:rPr>
                <w:rFonts w:ascii="Comic Sans MS" w:hAnsi="Comic Sans MS" w:cs="Times New Roman"/>
                <w:sz w:val="24"/>
                <w:szCs w:val="24"/>
                <w:vertAlign w:val="superscript"/>
              </w:rPr>
              <w:t>2</w:t>
            </w:r>
            <w:r>
              <w:rPr>
                <w:rFonts w:ascii="Comic Sans MS" w:hAnsi="Comic Sans MS" w:cs="Times New Roman"/>
                <w:sz w:val="24"/>
                <w:szCs w:val="24"/>
              </w:rPr>
              <w:t>=</w:t>
            </w:r>
            <m:oMath>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m:t>
                  </m:r>
                </m:den>
              </m:f>
              <m:r>
                <w:rPr>
                  <w:rFonts w:ascii="Cambria Math" w:hAnsi="Cambria Math" w:cs="Times New Roman"/>
                  <w:sz w:val="36"/>
                  <w:szCs w:val="36"/>
                </w:rPr>
                <m:t>×15.2×a</m:t>
              </m:r>
            </m:oMath>
          </w:p>
          <w:p w:rsidR="009F38C6" w:rsidRDefault="009F38C6" w:rsidP="00037CBC">
            <w:pPr>
              <w:spacing w:after="0" w:line="240" w:lineRule="auto"/>
              <w:rPr>
                <w:rFonts w:ascii="Comic Sans MS" w:eastAsiaTheme="minorEastAsia" w:hAnsi="Comic Sans MS" w:cs="Times New Roman"/>
                <w:sz w:val="24"/>
                <w:szCs w:val="24"/>
              </w:rPr>
            </w:pPr>
          </w:p>
          <w:p w:rsidR="009F38C6" w:rsidRDefault="00AD4510" w:rsidP="00037CBC">
            <w:pPr>
              <w:spacing w:after="0" w:line="240" w:lineRule="auto"/>
              <w:rPr>
                <w:rFonts w:ascii="Comic Sans MS" w:eastAsiaTheme="minorEastAsia" w:hAnsi="Comic Sans MS" w:cs="Times New Roman"/>
                <w:sz w:val="24"/>
                <w:szCs w:val="24"/>
              </w:rPr>
            </w:pPr>
            <w:r>
              <w:rPr>
                <w:rFonts w:ascii="Comic Sans MS" w:eastAsiaTheme="minorEastAsia" w:hAnsi="Comic Sans MS" w:cs="Times New Roman"/>
                <w:noProof/>
                <w:sz w:val="24"/>
                <w:szCs w:val="24"/>
              </w:rPr>
              <w:pict>
                <v:group id="Group 246" o:spid="_x0000_s1382" style="position:absolute;margin-left:9.05pt;margin-top:2.45pt;width:80.25pt;height:60pt;z-index:251672064" coordsize="1019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">
                  <v:line id="Straight Connector 65" o:spid="_x0000_s1388" style="position:absolute;visibility:visible" from="7239,0" to="1019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" strokeweight="2.25pt"/>
                  <v:line id="Straight Connector 66" o:spid="_x0000_s1387" style="position:absolute;visibility:visible" from="8001,2476" to="990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" strokeweight="2.25pt"/>
                  <v:line id="Straight Connector 67" o:spid="_x0000_s1386" style="position:absolute;visibility:visible" from="285,3714" to="23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" strokeweight="2.25pt"/>
                  <v:line id="Straight Connector 68" o:spid="_x0000_s1385" style="position:absolute;visibility:visible" from="6096,3905" to="8382,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" strokeweight="2.25pt"/>
                  <v:line id="Straight Connector 69" o:spid="_x0000_s1384" style="position:absolute;visibility:visible" from="6096,6000" to="838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" strokeweight="2.25pt"/>
                  <v:line id="Straight Connector 70" o:spid="_x0000_s1383" style="position:absolute;visibility:visible" from="0,6000" to="228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" strokeweight="2.25pt"/>
                </v:group>
              </w:pict>
            </w:r>
            <w:r w:rsidR="009F38C6">
              <w:rPr>
                <w:rFonts w:ascii="Comic Sans MS" w:eastAsiaTheme="minorEastAsia" w:hAnsi="Comic Sans MS" w:cs="Times New Roman"/>
                <w:sz w:val="24"/>
                <w:szCs w:val="24"/>
              </w:rPr>
              <w:t>464.52m</w:t>
            </w:r>
            <w:r w:rsidR="009F38C6">
              <w:rPr>
                <w:rFonts w:ascii="Comic Sans MS" w:eastAsiaTheme="minorEastAsia" w:hAnsi="Comic Sans MS" w:cs="Times New Roman"/>
                <w:sz w:val="24"/>
                <w:szCs w:val="24"/>
                <w:vertAlign w:val="superscript"/>
              </w:rPr>
              <w:t>2</w:t>
            </w:r>
            <w:r w:rsidR="009F38C6">
              <w:rPr>
                <w:rFonts w:ascii="Comic Sans MS" w:eastAsiaTheme="minorEastAsia" w:hAnsi="Comic Sans MS" w:cs="Times New Roman"/>
                <w:sz w:val="24"/>
                <w:szCs w:val="24"/>
              </w:rPr>
              <w:t xml:space="preserve">= </w:t>
            </w:r>
            <m:oMath>
              <m:f>
                <m:fPr>
                  <m:ctrlPr>
                    <w:rPr>
                      <w:rFonts w:ascii="Cambria Math" w:hAnsi="Cambria Math" w:cs="Times New Roman"/>
                      <w:i/>
                      <w:sz w:val="36"/>
                      <w:szCs w:val="36"/>
                    </w:rPr>
                  </m:ctrlPr>
                </m:fPr>
                <m:num>
                  <m:r>
                    <w:rPr>
                      <w:rFonts w:ascii="Cambria Math" w:hAnsi="Cambria Math" w:cs="Times New Roman"/>
                      <w:sz w:val="36"/>
                      <w:szCs w:val="36"/>
                    </w:rPr>
                    <m:t>15.2a</m:t>
                  </m:r>
                </m:num>
                <m:den>
                  <m:r>
                    <w:rPr>
                      <w:rFonts w:ascii="Cambria Math" w:hAnsi="Cambria Math" w:cs="Times New Roman"/>
                      <w:sz w:val="36"/>
                      <w:szCs w:val="36"/>
                    </w:rPr>
                    <m:t>2</m:t>
                  </m:r>
                </m:den>
              </m:f>
            </m:oMath>
          </w:p>
          <w:p w:rsidR="009F38C6" w:rsidRDefault="00AD4510" w:rsidP="00037CBC">
            <w:pPr>
              <w:spacing w:after="0" w:line="240" w:lineRule="auto"/>
              <w:rPr>
                <w:rFonts w:ascii="Comic Sans MS" w:eastAsiaTheme="minorEastAsia" w:hAnsi="Comic Sans MS" w:cs="Times New Roman"/>
                <w:sz w:val="36"/>
                <w:szCs w:val="36"/>
              </w:rPr>
            </w:pPr>
            <m:oMath>
              <m:f>
                <m:fPr>
                  <m:ctrlPr>
                    <w:rPr>
                      <w:rFonts w:ascii="Cambria Math" w:hAnsi="Cambria Math" w:cs="Times New Roman"/>
                      <w:i/>
                      <w:sz w:val="36"/>
                      <w:szCs w:val="36"/>
                    </w:rPr>
                  </m:ctrlPr>
                </m:fPr>
                <m:num>
                  <m:r>
                    <w:rPr>
                      <w:rFonts w:ascii="Cambria Math" w:hAnsi="Cambria Math" w:cs="Times New Roman"/>
                      <w:sz w:val="36"/>
                      <w:szCs w:val="36"/>
                    </w:rPr>
                    <m:t>464.52</m:t>
                  </m:r>
                </m:num>
                <m:den>
                  <m:r>
                    <w:rPr>
                      <w:rFonts w:ascii="Cambria Math" w:hAnsi="Cambria Math" w:cs="Times New Roman"/>
                      <w:sz w:val="36"/>
                      <w:szCs w:val="36"/>
                    </w:rPr>
                    <m:t>7.2</m:t>
                  </m:r>
                </m:den>
              </m:f>
            </m:oMath>
            <w:r w:rsidR="009F38C6">
              <w:rPr>
                <w:rFonts w:ascii="Comic Sans MS" w:eastAsiaTheme="minorEastAsia" w:hAnsi="Comic Sans MS"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7.2a</m:t>
                  </m:r>
                </m:num>
                <m:den>
                  <m:r>
                    <w:rPr>
                      <w:rFonts w:ascii="Cambria Math" w:hAnsi="Cambria Math" w:cs="Times New Roman"/>
                      <w:sz w:val="36"/>
                      <w:szCs w:val="36"/>
                    </w:rPr>
                    <m:t>7.2</m:t>
                  </m:r>
                </m:den>
              </m:f>
            </m:oMath>
          </w:p>
          <w:p w:rsidR="009F38C6" w:rsidRDefault="009F38C6" w:rsidP="00037CBC">
            <w:pPr>
              <w:spacing w:after="0" w:line="240" w:lineRule="auto"/>
              <w:rPr>
                <w:rFonts w:ascii="Comic Sans MS" w:eastAsiaTheme="minorEastAsia" w:hAnsi="Comic Sans MS" w:cs="Times New Roman"/>
                <w:sz w:val="36"/>
                <w:szCs w:val="36"/>
              </w:rPr>
            </w:pPr>
          </w:p>
          <w:p w:rsidR="009F38C6" w:rsidRDefault="009F38C6" w:rsidP="00037CBC">
            <w:pPr>
              <w:spacing w:after="0" w:line="240" w:lineRule="auto"/>
              <w:rPr>
                <w:rFonts w:ascii="Comic Sans MS" w:eastAsiaTheme="minorEastAsia" w:hAnsi="Comic Sans MS" w:cs="Times New Roman"/>
                <w:sz w:val="36"/>
                <w:szCs w:val="36"/>
              </w:rPr>
            </w:pPr>
            <w:r>
              <w:rPr>
                <w:rFonts w:ascii="Comic Sans MS" w:eastAsiaTheme="minorEastAsia" w:hAnsi="Comic Sans MS" w:cs="Times New Roman"/>
                <w:sz w:val="36"/>
                <w:szCs w:val="36"/>
              </w:rPr>
              <w:t>a=64.5m</w:t>
            </w:r>
          </w:p>
          <w:p w:rsidR="009F38C6" w:rsidRDefault="009F38C6" w:rsidP="00037CBC">
            <w:pPr>
              <w:spacing w:after="0" w:line="240" w:lineRule="auto"/>
              <w:rPr>
                <w:rFonts w:ascii="Comic Sans MS" w:eastAsiaTheme="minorEastAsia" w:hAnsi="Comic Sans MS" w:cs="Times New Roman"/>
                <w:sz w:val="36"/>
                <w:szCs w:val="36"/>
              </w:rPr>
            </w:pPr>
          </w:p>
          <w:p w:rsidR="009F38C6" w:rsidRDefault="009F38C6" w:rsidP="00037CBC">
            <w:pPr>
              <w:spacing w:after="0" w:line="240" w:lineRule="auto"/>
              <w:rPr>
                <w:rFonts w:ascii="Comic Sans MS" w:eastAsiaTheme="minorEastAsia" w:hAnsi="Comic Sans MS" w:cs="Times New Roman"/>
                <w:sz w:val="36"/>
                <w:szCs w:val="36"/>
              </w:rPr>
            </w:pPr>
            <m:oMathPara>
              <m:oMath>
                <m:r>
                  <w:rPr>
                    <w:rFonts w:ascii="Cambria Math" w:hAnsi="Cambria Math" w:cs="Times New Roman"/>
                    <w:sz w:val="36"/>
                    <w:szCs w:val="36"/>
                  </w:rPr>
                  <m:t>∴the width is 64.5m</m:t>
                </m:r>
              </m:oMath>
            </m:oMathPara>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highlight w:val="yellow"/>
              </w:rPr>
            </w:pPr>
          </w:p>
          <w:p w:rsidR="009F38C6" w:rsidRDefault="009F38C6" w:rsidP="00037CBC">
            <w:pPr>
              <w:spacing w:after="0" w:line="240" w:lineRule="auto"/>
              <w:jc w:val="both"/>
              <w:rPr>
                <w:rFonts w:ascii="Comic Sans MS" w:hAnsi="Comic Sans MS" w:cs="Times New Roman"/>
                <w:sz w:val="24"/>
                <w:szCs w:val="24"/>
                <w:highlight w:val="yellow"/>
              </w:rPr>
            </w:pPr>
          </w:p>
          <w:p w:rsidR="009F38C6" w:rsidRDefault="009F38C6" w:rsidP="00037CBC">
            <w:pPr>
              <w:spacing w:after="0" w:line="240" w:lineRule="auto"/>
              <w:jc w:val="both"/>
              <w:rPr>
                <w:rFonts w:ascii="Comic Sans MS" w:hAnsi="Comic Sans MS" w:cs="Times New Roman"/>
                <w:sz w:val="24"/>
                <w:szCs w:val="24"/>
                <w:highlight w:val="yellow"/>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Recognise the area of the rectangle.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triangle.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1 right angled triangle.</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Explains that you obtain area of the two triangles after dividing the rectangle.</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For writing the correct expression in terms of A, a and b</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Shaded part can be any portion, but shows meaning of the space covered which is AREA.</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for correct substation in the formula for area of triangle.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solving and simplifying.</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value.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stating it as width.</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use of units.</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rsidR="009F38C6" w:rsidRDefault="009F38C6" w:rsidP="00037CBC">
            <w:pPr>
              <w:spacing w:after="0" w:line="240" w:lineRule="auto"/>
              <w:ind w:left="720"/>
              <w:contextualSpacing/>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12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pStyle w:val="ListParagraph"/>
              <w:numPr>
                <w:ilvl w:val="0"/>
                <w:numId w:val="23"/>
              </w:numPr>
              <w:spacing w:after="0" w:line="240" w:lineRule="auto"/>
              <w:jc w:val="both"/>
              <w:rPr>
                <w:rFonts w:ascii="Comic Sans MS" w:hAnsi="Comic Sans MS"/>
                <w:sz w:val="24"/>
                <w:szCs w:val="24"/>
              </w:rPr>
            </w:pPr>
          </w:p>
        </w:tc>
        <w:tc>
          <w:tcPr>
            <w:tcW w:w="2677" w:type="pct"/>
          </w:tcPr>
          <w:p w:rsidR="009F38C6" w:rsidRDefault="009F38C6" w:rsidP="00037CBC">
            <w:pPr>
              <w:spacing w:after="0" w:line="240" w:lineRule="auto"/>
              <w:ind w:left="720"/>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Jane’s explanation is not correct when reading and plotting coordinates, you begin with the x-coordinate followed by the y-coordinate.</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p>
          <w:p w:rsidR="009F38C6" w:rsidRDefault="00AD4510" w:rsidP="00037CBC">
            <w:pPr>
              <w:spacing w:after="0" w:line="240" w:lineRule="auto"/>
              <w:ind w:left="720"/>
              <w:contextualSpacing/>
              <w:rPr>
                <w:rFonts w:ascii="Comic Sans MS" w:hAnsi="Comic Sans MS" w:cs="Times New Roman"/>
                <w:sz w:val="24"/>
                <w:szCs w:val="24"/>
              </w:rPr>
            </w:pPr>
            <w:r w:rsidRPr="00AD4510">
              <w:rPr>
                <w:noProof/>
                <w:sz w:val="22"/>
                <w:szCs w:val="22"/>
              </w:rPr>
              <w:lastRenderedPageBreak/>
              <w:pict>
                <v:shape id="Text Box 245" o:spid="_x0000_s1104" type="#_x0000_t202" style="position:absolute;left:0;text-align:left;margin-left:24.8pt;margin-top:212.45pt;width:39pt;height:29.2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-4</w:t>
                        </w:r>
                      </w:p>
                    </w:txbxContent>
                  </v:textbox>
                </v:shape>
              </w:pict>
            </w:r>
            <w:r w:rsidRPr="00AD4510">
              <w:rPr>
                <w:noProof/>
                <w:sz w:val="22"/>
                <w:szCs w:val="22"/>
              </w:rPr>
              <w:pict>
                <v:shape id="Text Box 244" o:spid="_x0000_s1105" type="#_x0000_t202" style="position:absolute;left:0;text-align:left;margin-left:66.8pt;margin-top:212.45pt;width:39pt;height:29.25pt;z-index:251674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-3</w:t>
                        </w:r>
                      </w:p>
                    </w:txbxContent>
                  </v:textbox>
                </v:shape>
              </w:pict>
            </w:r>
            <w:r w:rsidRPr="00AD4510">
              <w:rPr>
                <w:noProof/>
                <w:sz w:val="22"/>
                <w:szCs w:val="22"/>
              </w:rPr>
              <w:pict>
                <v:shape id="Text Box 243" o:spid="_x0000_s1106" type="#_x0000_t202" style="position:absolute;left:0;text-align:left;margin-left:164.3pt;margin-top:212.5pt;width:39pt;height:29.25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-1</w:t>
                        </w:r>
                      </w:p>
                    </w:txbxContent>
                  </v:textbox>
                </v:shape>
              </w:pict>
            </w:r>
            <w:r w:rsidRPr="00AD4510">
              <w:rPr>
                <w:noProof/>
                <w:sz w:val="22"/>
                <w:szCs w:val="22"/>
              </w:rPr>
              <w:pict>
                <v:shape id="Text Box 242" o:spid="_x0000_s1107" type="#_x0000_t202" style="position:absolute;left:0;text-align:left;margin-left:201.8pt;margin-top:203.5pt;width:27pt;height:28.5pt;z-index:251676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" filled="f" stroked="f" strokeweight=".5pt">
                  <v:textbox>
                    <w:txbxContent>
                      <w:p w:rsidR="009F38C6" w:rsidRDefault="009F38C6" w:rsidP="009F38C6">
                        <w:pPr>
                          <w:rPr>
                            <w:rFonts w:ascii="Comic Sans MS" w:hAnsi="Comic Sans MS"/>
                            <w:b/>
                            <w:bCs/>
                            <w:sz w:val="24"/>
                            <w:szCs w:val="24"/>
                          </w:rPr>
                        </w:pPr>
                        <w:r>
                          <w:rPr>
                            <w:rFonts w:ascii="Comic Sans MS" w:hAnsi="Comic Sans MS"/>
                            <w:b/>
                            <w:bCs/>
                            <w:sz w:val="24"/>
                            <w:szCs w:val="24"/>
                          </w:rPr>
                          <w:t>0</w:t>
                        </w:r>
                      </w:p>
                    </w:txbxContent>
                  </v:textbox>
                </v:shape>
              </w:pict>
            </w:r>
            <w:r w:rsidRPr="00AD4510">
              <w:rPr>
                <w:noProof/>
                <w:sz w:val="22"/>
                <w:szCs w:val="22"/>
              </w:rPr>
              <w:pict>
                <v:line id="Straight Connector 241" o:spid="_x0000_s1381" style="position:absolute;left:0;text-align:left;z-index:251677184;visibility:visible;mso-width-relative:margin;mso-height-relative:margin" from="90.8pt,203.5pt" to="90.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" strokecolor="#bc4542" strokeweight="2.25pt"/>
              </w:pict>
            </w:r>
          </w:p>
        </w:tc>
        <w:tc>
          <w:tcPr>
            <w:tcW w:w="67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that you begin with x-coordinate.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that you then follow with y-coordinate.</w:t>
            </w:r>
          </w:p>
        </w:tc>
      </w:tr>
      <w:tr w:rsidR="009F38C6" w:rsidTr="00037CBC">
        <w:trPr>
          <w:trHeight w:val="5651"/>
        </w:trPr>
        <w:tc>
          <w:tcPr>
            <w:tcW w:w="525" w:type="pct"/>
          </w:tcPr>
          <w:p w:rsidR="009F38C6" w:rsidRDefault="009F38C6" w:rsidP="00037CBC">
            <w:pPr>
              <w:spacing w:after="0" w:line="240" w:lineRule="auto"/>
              <w:jc w:val="both"/>
              <w:rPr>
                <w:rFonts w:ascii="Comic Sans MS" w:hAnsi="Comic Sans MS" w:cs="Times New Roman"/>
                <w:sz w:val="24"/>
                <w:szCs w:val="24"/>
              </w:rPr>
            </w:pPr>
          </w:p>
        </w:tc>
        <w:tc>
          <w:tcPr>
            <w:tcW w:w="2677" w:type="pct"/>
          </w:tcPr>
          <w:p w:rsidR="009F38C6" w:rsidRDefault="00AD4510" w:rsidP="00037CBC">
            <w:pPr>
              <w:spacing w:after="0" w:line="240" w:lineRule="auto"/>
              <w:contextualSpacing/>
              <w:rPr>
                <w:rFonts w:ascii="Comic Sans MS" w:hAnsi="Comic Sans MS" w:cs="Times New Roman"/>
                <w:sz w:val="24"/>
                <w:szCs w:val="24"/>
              </w:rPr>
            </w:pPr>
            <w:r w:rsidRPr="00AD4510">
              <w:rPr>
                <w:noProof/>
                <w:sz w:val="22"/>
                <w:szCs w:val="22"/>
              </w:rPr>
              <w:pict>
                <v:shape id="Text Box 240" o:spid="_x0000_s1108" type="#_x0000_t202" style="position:absolute;margin-left:342.4pt;margin-top:283.15pt;width:184.2pt;height:63.6pt;z-index:25167820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" stroked="f" strokeweight=".5pt">
                  <v:path arrowok="t"/>
                  <v:textbox>
                    <w:txbxContent>
                      <w:p w:rsidR="009F38C6" w:rsidRDefault="009F38C6" w:rsidP="009F38C6">
                        <w:pPr>
                          <w:rPr>
                            <w:rFonts w:ascii="Comic Sans MS" w:hAnsi="Comic Sans MS"/>
                            <w:sz w:val="24"/>
                            <w:szCs w:val="24"/>
                          </w:rPr>
                        </w:pPr>
                        <w:r>
                          <w:rPr>
                            <w:rFonts w:ascii="Comic Sans MS" w:hAnsi="Comic Sans MS"/>
                            <w:sz w:val="24"/>
                            <w:szCs w:val="24"/>
                          </w:rPr>
                          <w:t>Equation of a line of symmetry is x=0 or the y-axis</w:t>
                        </w:r>
                      </w:p>
                    </w:txbxContent>
                  </v:textbox>
                </v:shape>
              </w:pict>
            </w:r>
            <w:r w:rsidR="009F38C6" w:rsidRPr="00AD4510">
              <w:rPr>
                <w:sz w:val="22"/>
                <w:szCs w:val="22"/>
              </w:rPr>
              <w:object w:dxaOrig="6930" w:dyaOrig="7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365pt" o:ole="">
                  <v:imagedata r:id="rId10" o:title=""/>
                </v:shape>
                <o:OLEObject Type="Embed" ProgID="PBrush" ShapeID="_x0000_i1025" DrawAspect="Content" ObjectID="_1763843841" r:id="rId11"/>
              </w:object>
            </w:r>
          </w:p>
        </w:tc>
        <w:tc>
          <w:tcPr>
            <w:tcW w:w="673"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Award 1 Mark each for each coordinate plotted correctly. There are 10 coordinates A to J.</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joining points correctly to form polygon.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identifying the line of symmetry.</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the correct equation of the line of symmetry</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rPr>
                <w:rFonts w:ascii="Comic Sans MS" w:hAnsi="Comic Sans MS" w:cs="Times New Roman"/>
                <w:sz w:val="24"/>
                <w:szCs w:val="24"/>
              </w:rPr>
            </w:pPr>
          </w:p>
          <w:p w:rsidR="009F38C6" w:rsidRDefault="009F38C6" w:rsidP="00037CBC">
            <w:pPr>
              <w:spacing w:after="0" w:line="240" w:lineRule="auto"/>
              <w:rPr>
                <w:rFonts w:ascii="Comic Sans MS" w:hAnsi="Comic Sans MS" w:cs="Times New Roman"/>
                <w:sz w:val="24"/>
                <w:szCs w:val="24"/>
              </w:rPr>
            </w:pP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rPr>
          <w:trHeight w:val="4810"/>
        </w:trPr>
        <w:tc>
          <w:tcPr>
            <w:tcW w:w="525"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13</w:t>
            </w:r>
          </w:p>
        </w:tc>
        <w:tc>
          <w:tcPr>
            <w:tcW w:w="2677" w:type="pct"/>
          </w:tcPr>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a) PointC will map triangle ABC onto DEC</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b) The geometrical name given to point C is the Centre of rotation.</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c) ABC undergoes through 180 degrees clockwise or 180 degrees anticlockwise.</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d)The transformation that would map ABC onto DEC is a Rotation about point C through +180</w:t>
            </w:r>
            <w:r>
              <w:rPr>
                <w:rFonts w:ascii="Comic Sans MS" w:hAnsi="Comic Sans MS" w:cs="Times New Roman"/>
                <w:sz w:val="24"/>
                <w:szCs w:val="24"/>
                <w:vertAlign w:val="superscript"/>
              </w:rPr>
              <w:t>0</w:t>
            </w:r>
            <w:r>
              <w:rPr>
                <w:rFonts w:ascii="Comic Sans MS" w:hAnsi="Comic Sans MS" w:cs="Times New Roman"/>
                <w:sz w:val="24"/>
                <w:szCs w:val="24"/>
              </w:rPr>
              <w:t xml:space="preserve"> or – 180</w:t>
            </w:r>
            <w:r>
              <w:rPr>
                <w:rFonts w:ascii="Comic Sans MS" w:hAnsi="Comic Sans MS" w:cs="Times New Roman"/>
                <w:sz w:val="24"/>
                <w:szCs w:val="24"/>
                <w:vertAlign w:val="superscript"/>
              </w:rPr>
              <w:t>0</w:t>
            </w:r>
            <w:r>
              <w:rPr>
                <w:rFonts w:ascii="Comic Sans MS" w:hAnsi="Comic Sans MS" w:cs="Times New Roman"/>
                <w:sz w:val="24"/>
                <w:szCs w:val="24"/>
              </w:rPr>
              <w:t>.</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color w:val="FF0000"/>
                <w:sz w:val="24"/>
                <w:szCs w:val="24"/>
              </w:rPr>
            </w:pPr>
            <w:r>
              <w:rPr>
                <w:rFonts w:ascii="Comic Sans MS" w:hAnsi="Comic Sans MS" w:cs="Times New Roman"/>
                <w:sz w:val="24"/>
                <w:szCs w:val="24"/>
              </w:rPr>
              <w:t>e) BC is a mirror line/mediator/perpendicular bisector (check</w:t>
            </w:r>
            <w:r>
              <w:rPr>
                <w:rFonts w:ascii="Comic Sans MS" w:hAnsi="Comic Sans MS" w:cs="Times New Roman"/>
                <w:color w:val="FF0000"/>
                <w:sz w:val="24"/>
                <w:szCs w:val="24"/>
              </w:rPr>
              <w:t xml:space="preserve"> for this answer am not sure)</w:t>
            </w: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f) The transformation which maps ABC onto A</w:t>
            </w:r>
            <w:r>
              <w:rPr>
                <w:rFonts w:ascii="Comic Sans MS" w:hAnsi="Comic Sans MS" w:cs="Times New Roman"/>
                <w:sz w:val="24"/>
                <w:szCs w:val="24"/>
                <w:vertAlign w:val="superscript"/>
              </w:rPr>
              <w:t>1</w:t>
            </w:r>
            <w:r>
              <w:rPr>
                <w:rFonts w:ascii="Comic Sans MS" w:hAnsi="Comic Sans MS" w:cs="Times New Roman"/>
                <w:sz w:val="24"/>
                <w:szCs w:val="24"/>
              </w:rPr>
              <w:t>BC is a reflection in the line BC.</w:t>
            </w:r>
          </w:p>
          <w:p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The points B and C are invariant.</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sz w:val="24"/>
                <w:szCs w:val="24"/>
              </w:rPr>
              <w:t>The distance from A to line BC is the same as the distance from A</w:t>
            </w:r>
            <w:r>
              <w:rPr>
                <w:rFonts w:ascii="Comic Sans MS" w:hAnsi="Comic Sans MS" w:cs="Times New Roman"/>
                <w:sz w:val="24"/>
                <w:szCs w:val="24"/>
                <w:vertAlign w:val="superscript"/>
              </w:rPr>
              <w:t>1</w:t>
            </w:r>
            <w:r>
              <w:rPr>
                <w:rFonts w:ascii="Comic Sans MS" w:hAnsi="Comic Sans MS" w:cs="Times New Roman"/>
                <w:sz w:val="24"/>
                <w:szCs w:val="24"/>
              </w:rPr>
              <w:t xml:space="preserve"> to the mirror line.</w:t>
            </w:r>
          </w:p>
          <w:p w:rsidR="009F38C6" w:rsidRDefault="009F38C6" w:rsidP="00037CBC">
            <w:pPr>
              <w:spacing w:after="0" w:line="240" w:lineRule="auto"/>
              <w:rPr>
                <w:rFonts w:ascii="Comic Sans MS" w:hAnsi="Comic Sans MS" w:cs="Times New Roman"/>
                <w:sz w:val="24"/>
                <w:szCs w:val="24"/>
              </w:rPr>
            </w:pPr>
          </w:p>
        </w:tc>
        <w:tc>
          <w:tcPr>
            <w:tcW w:w="67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4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3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tc>
        <w:tc>
          <w:tcPr>
            <w:tcW w:w="1125"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identifying point C.</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the centre of rotation.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each angle.</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stating rotation.</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the centre.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 for +180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-180</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stating a mirror line.</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sz w:val="24"/>
                <w:szCs w:val="24"/>
              </w:rPr>
              <w:t>For describing the transformation.</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rPr>
          <w:trHeight w:val="8212"/>
        </w:trPr>
        <w:tc>
          <w:tcPr>
            <w:tcW w:w="525"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14</w:t>
            </w:r>
          </w:p>
        </w:tc>
        <w:tc>
          <w:tcPr>
            <w:tcW w:w="2677" w:type="pct"/>
          </w:tcPr>
          <w:p w:rsidR="009F38C6" w:rsidRDefault="009F38C6" w:rsidP="00037CBC">
            <w:pPr>
              <w:pStyle w:val="ListParagraph"/>
              <w:numPr>
                <w:ilvl w:val="0"/>
                <w:numId w:val="24"/>
              </w:numPr>
              <w:spacing w:after="0" w:line="240" w:lineRule="auto"/>
              <w:jc w:val="both"/>
              <w:rPr>
                <w:rFonts w:ascii="Comic Sans MS" w:hAnsi="Comic Sans MS"/>
                <w:bCs/>
                <w:sz w:val="24"/>
                <w:szCs w:val="24"/>
              </w:rPr>
            </w:pPr>
            <w:r>
              <w:rPr>
                <w:rFonts w:ascii="Comic Sans MS" w:hAnsi="Comic Sans MS"/>
                <w:bCs/>
                <w:sz w:val="24"/>
                <w:szCs w:val="24"/>
              </w:rPr>
              <w:t>Let the number of students  be x  (</w:t>
            </w:r>
            <w:r>
              <w:rPr>
                <w:rFonts w:ascii="Comic Sans MS" w:hAnsi="Comic Sans MS"/>
                <w:bCs/>
                <w:color w:val="FF0000"/>
                <w:sz w:val="24"/>
                <w:szCs w:val="24"/>
              </w:rPr>
              <w:t>check the question I worked with the old one)</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40% of x  are boys </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Total number of boys  =  40%x </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30% of the boys are in a boarding section .</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30% of 40%x  =</w:t>
            </w:r>
            <w:r w:rsidRPr="00AD4510">
              <w:rPr>
                <w:rFonts w:ascii="Comic Sans MS" w:hAnsi="Comic Sans MS"/>
                <w:bCs/>
                <w:position w:val="-24"/>
                <w:sz w:val="24"/>
                <w:szCs w:val="24"/>
              </w:rPr>
              <w:object w:dxaOrig="1155" w:dyaOrig="615">
                <v:shape id="_x0000_i1026" type="#_x0000_t75" style="width:57.75pt;height:31pt" o:ole="">
                  <v:imagedata r:id="rId12" o:title=""/>
                </v:shape>
                <o:OLEObject Type="Embed" ProgID="Equation.3" ShapeID="_x0000_i1026" DrawAspect="Content" ObjectID="_1763843842" r:id="rId13"/>
              </w:object>
            </w:r>
            <w:r>
              <w:rPr>
                <w:rFonts w:ascii="Comic Sans MS" w:hAnsi="Comic Sans MS"/>
                <w:bCs/>
                <w:sz w:val="24"/>
                <w:szCs w:val="24"/>
              </w:rPr>
              <w:t xml:space="preserve"> =72</w:t>
            </w:r>
          </w:p>
          <w:p w:rsidR="009F38C6" w:rsidRDefault="009F38C6" w:rsidP="00037CBC">
            <w:pPr>
              <w:pStyle w:val="ListParagraph"/>
              <w:jc w:val="both"/>
              <w:rPr>
                <w:rFonts w:ascii="Comic Sans MS" w:hAnsi="Comic Sans MS"/>
                <w:bCs/>
                <w:sz w:val="24"/>
                <w:szCs w:val="24"/>
              </w:rPr>
            </w:pPr>
            <w:r w:rsidRPr="00AD4510">
              <w:rPr>
                <w:rFonts w:ascii="Comic Sans MS" w:hAnsi="Comic Sans MS"/>
                <w:bCs/>
                <w:position w:val="-24"/>
                <w:sz w:val="24"/>
                <w:szCs w:val="24"/>
              </w:rPr>
              <w:object w:dxaOrig="615" w:dyaOrig="615">
                <v:shape id="_x0000_i1027" type="#_x0000_t75" style="width:31pt;height:31pt" o:ole="">
                  <v:imagedata r:id="rId14" o:title=""/>
                </v:shape>
                <o:OLEObject Type="Embed" ProgID="Equation.3" ShapeID="_x0000_i1027" DrawAspect="Content" ObjectID="_1763843843" r:id="rId15"/>
              </w:object>
            </w:r>
            <w:r>
              <w:rPr>
                <w:rFonts w:ascii="Comic Sans MS" w:hAnsi="Comic Sans MS"/>
                <w:bCs/>
                <w:sz w:val="24"/>
                <w:szCs w:val="24"/>
              </w:rPr>
              <w:t xml:space="preserve">=72  </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         12x = 7200</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        X     =600</w:t>
            </w:r>
          </w:p>
          <w:p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There are 600 students </w:t>
            </w: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b)The number learners in a boarding section.</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Number of girls in the school   60% of 600 =360 girls </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Girls in the boarding section=50% of 360  =180 girls</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Total number of learners in boarding section</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180  +  72  = 252 .</w:t>
            </w: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c)Learners not in a boarding section  600 -  252 = 348</w:t>
            </w:r>
          </w:p>
          <w:p w:rsidR="009F38C6" w:rsidRDefault="009F38C6" w:rsidP="00037CBC">
            <w:pPr>
              <w:spacing w:after="0" w:line="240" w:lineRule="auto"/>
              <w:jc w:val="both"/>
              <w:rPr>
                <w:rFonts w:ascii="Comic Sans MS" w:hAnsi="Comic Sans MS" w:cs="Times New Roman"/>
                <w:bCs/>
                <w:sz w:val="24"/>
                <w:szCs w:val="24"/>
              </w:rPr>
            </w:pPr>
            <w:r w:rsidRPr="00AD4510">
              <w:rPr>
                <w:rFonts w:ascii="Comic Sans MS" w:hAnsi="Comic Sans MS" w:cs="Times New Roman"/>
                <w:bCs/>
                <w:position w:val="-24"/>
                <w:sz w:val="24"/>
                <w:szCs w:val="24"/>
              </w:rPr>
              <w:object w:dxaOrig="1035" w:dyaOrig="615">
                <v:shape id="_x0000_i1028" type="#_x0000_t75" style="width:51.9pt;height:31pt" o:ole="">
                  <v:imagedata r:id="rId16" o:title=""/>
                </v:shape>
                <o:OLEObject Type="Embed" ProgID="Equation.3" ShapeID="_x0000_i1028" DrawAspect="Content" ObjectID="_1763843844" r:id="rId17"/>
              </w:object>
            </w:r>
            <w:r>
              <w:rPr>
                <w:rFonts w:ascii="Comic Sans MS" w:hAnsi="Comic Sans MS" w:cs="Times New Roman"/>
                <w:bCs/>
                <w:sz w:val="24"/>
                <w:szCs w:val="24"/>
              </w:rPr>
              <w:t xml:space="preserve"> = 58%</w:t>
            </w:r>
          </w:p>
          <w:p w:rsidR="009F38C6" w:rsidRDefault="009F38C6" w:rsidP="00037CBC">
            <w:pPr>
              <w:spacing w:after="0" w:line="240" w:lineRule="auto"/>
              <w:jc w:val="both"/>
              <w:rPr>
                <w:rFonts w:ascii="Comic Sans MS" w:hAnsi="Comic Sans MS" w:cs="Times New Roman"/>
                <w:color w:val="000000" w:themeColor="text1"/>
                <w:sz w:val="24"/>
                <w:szCs w:val="24"/>
              </w:rPr>
            </w:pPr>
          </w:p>
        </w:tc>
        <w:tc>
          <w:tcPr>
            <w:tcW w:w="673" w:type="pct"/>
          </w:tcPr>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4marks</w:t>
            </w: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5 marks </w:t>
            </w: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6 marks </w:t>
            </w:r>
          </w:p>
          <w:p w:rsidR="009F38C6" w:rsidRDefault="009F38C6" w:rsidP="00037CBC">
            <w:pPr>
              <w:spacing w:after="0" w:line="240" w:lineRule="auto"/>
              <w:jc w:val="both"/>
              <w:rPr>
                <w:rFonts w:ascii="Comic Sans MS" w:hAnsi="Comic Sans MS" w:cs="Times New Roman"/>
                <w:color w:val="000000" w:themeColor="text1"/>
                <w:sz w:val="24"/>
                <w:szCs w:val="24"/>
              </w:rPr>
            </w:pPr>
          </w:p>
        </w:tc>
        <w:tc>
          <w:tcPr>
            <w:tcW w:w="1125" w:type="pct"/>
          </w:tcPr>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1mark for the total number of boys expression.</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1mark for equating the explanation to 72.</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cross multiplication.</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total number of students.</w:t>
            </w: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2marks for the number of girls in the school.</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the number of girls in the boarding section.</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addition.</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the answer.</w:t>
            </w:r>
          </w:p>
          <w:p w:rsidR="009F38C6" w:rsidRDefault="009F38C6" w:rsidP="00037CBC">
            <w:pPr>
              <w:spacing w:after="0" w:line="240" w:lineRule="auto"/>
              <w:jc w:val="both"/>
              <w:rPr>
                <w:rFonts w:ascii="Comic Sans MS" w:hAnsi="Comic Sans MS" w:cs="Times New Roman"/>
                <w:bCs/>
                <w:sz w:val="24"/>
                <w:szCs w:val="24"/>
              </w:rPr>
            </w:pP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4 marks for getting learners who are not in boarding.</w:t>
            </w:r>
          </w:p>
          <w:p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the multiplication.</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bCs/>
                <w:sz w:val="24"/>
                <w:szCs w:val="24"/>
              </w:rPr>
              <w:t>1 mark the percentage.</w:t>
            </w:r>
          </w:p>
        </w:tc>
      </w:tr>
      <w:tr w:rsidR="009F38C6" w:rsidTr="00037CBC">
        <w:tc>
          <w:tcPr>
            <w:tcW w:w="525"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rsidR="009F38C6" w:rsidRDefault="009F38C6" w:rsidP="00037CBC">
            <w:pPr>
              <w:spacing w:after="0" w:line="240" w:lineRule="auto"/>
              <w:jc w:val="both"/>
              <w:rPr>
                <w:rFonts w:ascii="Comic Sans MS" w:hAnsi="Comic Sans MS" w:cs="Times New Roman"/>
                <w:b/>
                <w:bCs/>
                <w:color w:val="FF0000"/>
                <w:sz w:val="24"/>
                <w:szCs w:val="24"/>
              </w:rPr>
            </w:pPr>
          </w:p>
        </w:tc>
      </w:tr>
      <w:bookmarkEnd w:id="3"/>
    </w:tbl>
    <w:p w:rsidR="009F38C6" w:rsidRDefault="009F38C6" w:rsidP="009F38C6">
      <w:pPr>
        <w:rPr>
          <w:rFonts w:ascii="Comic Sans MS" w:hAnsi="Comic Sans MS"/>
          <w:b/>
          <w:bCs/>
          <w:sz w:val="32"/>
          <w:szCs w:val="32"/>
        </w:rPr>
      </w:pPr>
    </w:p>
    <w:p w:rsidR="009F38C6" w:rsidRDefault="009F38C6" w:rsidP="009F38C6">
      <w:pPr>
        <w:jc w:val="center"/>
        <w:rPr>
          <w:rFonts w:ascii="Comic Sans MS" w:hAnsi="Comic Sans MS"/>
          <w:b/>
          <w:bCs/>
          <w:sz w:val="32"/>
          <w:szCs w:val="32"/>
        </w:rPr>
      </w:pPr>
    </w:p>
    <w:p w:rsidR="009F38C6" w:rsidRDefault="009F38C6" w:rsidP="009F38C6">
      <w:pPr>
        <w:jc w:val="center"/>
        <w:rPr>
          <w:rFonts w:ascii="Comic Sans MS" w:hAnsi="Comic Sans MS"/>
          <w:b/>
          <w:bCs/>
          <w:sz w:val="32"/>
          <w:szCs w:val="32"/>
        </w:rPr>
      </w:pPr>
      <w:r>
        <w:rPr>
          <w:rFonts w:ascii="Comic Sans MS" w:hAnsi="Comic Sans MS"/>
          <w:b/>
          <w:bCs/>
          <w:sz w:val="32"/>
          <w:szCs w:val="32"/>
        </w:rPr>
        <w:t>END</w:t>
      </w:r>
    </w:p>
    <w:p w:rsidR="009F38C6" w:rsidRDefault="009F38C6" w:rsidP="009F38C6">
      <w:pPr>
        <w:rPr>
          <w:rFonts w:ascii="Comic Sans MS" w:hAnsi="Comic Sans MS"/>
          <w:b/>
          <w:bCs/>
          <w:sz w:val="24"/>
          <w:szCs w:val="24"/>
        </w:rPr>
      </w:pPr>
      <w:r>
        <w:rPr>
          <w:rFonts w:ascii="Comic Sans MS" w:hAnsi="Comic Sans MS"/>
          <w:b/>
          <w:bCs/>
          <w:sz w:val="24"/>
          <w:szCs w:val="24"/>
        </w:rPr>
        <w:lastRenderedPageBreak/>
        <w:t>UGANDA LOWER SECONDARY EDUCATION EXAMINATION</w:t>
      </w: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Mathematics</w:t>
      </w:r>
    </w:p>
    <w:p w:rsidR="009F38C6" w:rsidRDefault="009F38C6" w:rsidP="009F38C6">
      <w:pPr>
        <w:spacing w:after="0" w:line="43" w:lineRule="exact"/>
        <w:rPr>
          <w:rFonts w:ascii="Microsoft Sans Serif" w:eastAsia="Times New Roman" w:hAnsi="Microsoft Sans Serif" w:cs="Microsoft Sans Serif"/>
          <w:sz w:val="24"/>
        </w:rPr>
      </w:pP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2 (Functional Mathematics)</w:t>
      </w:r>
    </w:p>
    <w:p w:rsidR="009F38C6" w:rsidRDefault="009F38C6" w:rsidP="009F38C6">
      <w:pPr>
        <w:spacing w:after="0" w:line="41" w:lineRule="exact"/>
        <w:rPr>
          <w:rFonts w:ascii="Microsoft Sans Serif" w:eastAsia="Times New Roman" w:hAnsi="Microsoft Sans Serif" w:cs="Microsoft Sans Serif"/>
          <w:sz w:val="24"/>
        </w:rPr>
      </w:pP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rsidR="009F38C6" w:rsidRDefault="009F38C6" w:rsidP="009F38C6">
      <w:pPr>
        <w:spacing w:after="0" w:line="41" w:lineRule="exact"/>
        <w:rPr>
          <w:rFonts w:ascii="Microsoft Sans Serif" w:eastAsia="Times New Roman" w:hAnsi="Microsoft Sans Serif" w:cs="Microsoft Sans Serif"/>
          <w:sz w:val="24"/>
        </w:rPr>
      </w:pPr>
    </w:p>
    <w:p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rsidR="009F38C6" w:rsidRDefault="00AD4510" w:rsidP="009F38C6">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eastAsia="zh-TW"/>
        </w:rPr>
        <w:pict>
          <v:shape id="Text Box 239" o:spid="_x0000_s1109" type="#_x0000_t202" style="position:absolute;margin-left:0;margin-top:0;width:154.3pt;height:88.5pt;z-index:25167923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7fGgIAADQ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">
            <v:textbox>
              <w:txbxContent>
                <w:p w:rsidR="009F38C6" w:rsidRDefault="009F38C6" w:rsidP="009F38C6">
                  <w:pPr>
                    <w:rPr>
                      <w:sz w:val="28"/>
                      <w:szCs w:val="28"/>
                    </w:rPr>
                  </w:pPr>
                  <w:r>
                    <w:rPr>
                      <w:sz w:val="28"/>
                      <w:szCs w:val="28"/>
                    </w:rPr>
                    <w:t>LOGO</w:t>
                  </w:r>
                </w:p>
              </w:txbxContent>
            </v:textbox>
          </v:shape>
        </w:pict>
      </w: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276" w:lineRule="exact"/>
        <w:rPr>
          <w:rFonts w:ascii="Microsoft Sans Serif" w:eastAsia="Times New Roman" w:hAnsi="Microsoft Sans Serif" w:cs="Microsoft Sans Serif"/>
          <w:sz w:val="24"/>
        </w:rPr>
      </w:pPr>
    </w:p>
    <w:p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rsidR="009F38C6" w:rsidRDefault="009F38C6" w:rsidP="009F38C6">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Mathematics</w:t>
      </w:r>
    </w:p>
    <w:p w:rsidR="009F38C6" w:rsidRDefault="009F38C6" w:rsidP="009F38C6">
      <w:pPr>
        <w:spacing w:after="0" w:line="44" w:lineRule="exact"/>
        <w:rPr>
          <w:rFonts w:ascii="Microsoft Sans Serif" w:eastAsia="Times New Roman" w:hAnsi="Microsoft Sans Serif" w:cs="Microsoft Sans Serif"/>
          <w:sz w:val="24"/>
        </w:rPr>
      </w:pPr>
    </w:p>
    <w:p w:rsidR="009F38C6" w:rsidRDefault="009F38C6" w:rsidP="009F38C6">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2</w:t>
      </w:r>
    </w:p>
    <w:p w:rsidR="009F38C6" w:rsidRDefault="009F38C6" w:rsidP="009F38C6">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        2 hours </w:t>
      </w:r>
    </w:p>
    <w:p w:rsidR="009F38C6" w:rsidRDefault="009F38C6" w:rsidP="009F38C6">
      <w:pPr>
        <w:spacing w:line="200" w:lineRule="exact"/>
        <w:rPr>
          <w:rFonts w:ascii="Microsoft Sans Serif" w:eastAsia="Times New Roman" w:hAnsi="Microsoft Sans Serif" w:cs="Microsoft Sans Serif"/>
          <w:sz w:val="24"/>
        </w:rPr>
      </w:pPr>
    </w:p>
    <w:p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rsidR="009F38C6" w:rsidRDefault="009F38C6" w:rsidP="009F38C6">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rsidR="009F38C6" w:rsidRDefault="009F38C6" w:rsidP="009F38C6">
      <w:pPr>
        <w:spacing w:line="20" w:lineRule="exact"/>
        <w:rPr>
          <w:rFonts w:ascii="Microsoft Sans Serif" w:eastAsia="Times New Roman" w:hAnsi="Microsoft Sans Serif" w:cs="Microsoft Sans Serif"/>
          <w:sz w:val="24"/>
        </w:rPr>
      </w:pPr>
    </w:p>
    <w:p w:rsidR="009F38C6" w:rsidRDefault="009F38C6" w:rsidP="009F38C6">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r>
        <w:rPr>
          <w:rFonts w:ascii="Microsoft Sans Serif" w:eastAsia="Arial" w:hAnsi="Microsoft Sans Serif" w:cs="Microsoft Sans Serif"/>
          <w:b/>
          <w:sz w:val="24"/>
        </w:rPr>
        <w:t>THIS PAGE IS FOR EXAMINER USE ONLY</w:t>
      </w:r>
    </w:p>
    <w:p w:rsidR="009F38C6" w:rsidRDefault="009F38C6" w:rsidP="009F38C6">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9765" w:type="dxa"/>
        <w:tblInd w:w="10" w:type="dxa"/>
        <w:tblLayout w:type="fixed"/>
        <w:tblCellMar>
          <w:left w:w="0" w:type="dxa"/>
          <w:right w:w="0" w:type="dxa"/>
        </w:tblCellMar>
        <w:tblLook w:val="04A0"/>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620"/>
        <w:gridCol w:w="140"/>
        <w:gridCol w:w="740"/>
        <w:gridCol w:w="740"/>
      </w:tblGrid>
      <w:tr w:rsidR="009F38C6" w:rsidTr="00037CBC">
        <w:trPr>
          <w:trHeight w:val="306"/>
        </w:trPr>
        <w:tc>
          <w:tcPr>
            <w:tcW w:w="1502" w:type="dxa"/>
            <w:tcBorders>
              <w:top w:val="nil"/>
              <w:left w:val="single" w:sz="8" w:space="0" w:color="EBF1DE"/>
              <w:bottom w:val="nil"/>
              <w:right w:val="single" w:sz="8" w:space="0" w:color="EBF1DE"/>
            </w:tcBorders>
            <w:shd w:val="clear" w:color="auto" w:fill="008000"/>
            <w:vAlign w:val="bottom"/>
          </w:tcPr>
          <w:p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4</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5</w:t>
            </w: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6</w:t>
            </w: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sz w:val="24"/>
              </w:rPr>
            </w:pPr>
          </w:p>
        </w:tc>
        <w:tc>
          <w:tcPr>
            <w:tcW w:w="12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89"/>
                <w:sz w:val="24"/>
              </w:rPr>
            </w:pPr>
          </w:p>
        </w:tc>
        <w:tc>
          <w:tcPr>
            <w:tcW w:w="140" w:type="dxa"/>
            <w:tcBorders>
              <w:top w:val="nil"/>
              <w:left w:val="nil"/>
              <w:bottom w:val="nil"/>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rsidR="009F38C6" w:rsidRDefault="009F38C6" w:rsidP="00037CBC">
            <w:pPr>
              <w:spacing w:line="0" w:lineRule="atLeast"/>
              <w:jc w:val="center"/>
              <w:rPr>
                <w:rFonts w:ascii="Microsoft Sans Serif" w:eastAsia="Arial" w:hAnsi="Microsoft Sans Serif" w:cs="Microsoft Sans Serif"/>
                <w:b/>
                <w:w w:val="97"/>
                <w:sz w:val="24"/>
              </w:rPr>
            </w:pPr>
          </w:p>
        </w:tc>
        <w:tc>
          <w:tcPr>
            <w:tcW w:w="740" w:type="dxa"/>
            <w:tcBorders>
              <w:top w:val="nil"/>
              <w:left w:val="nil"/>
              <w:bottom w:val="nil"/>
              <w:right w:val="single" w:sz="8" w:space="0" w:color="008000"/>
            </w:tcBorders>
            <w:shd w:val="clear" w:color="auto" w:fill="EBF1DE"/>
          </w:tcPr>
          <w:p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9F38C6" w:rsidTr="00037CBC">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rsidR="009F38C6" w:rsidRDefault="009F38C6" w:rsidP="00037CBC">
            <w:pPr>
              <w:spacing w:line="0" w:lineRule="atLeast"/>
              <w:rPr>
                <w:rFonts w:ascii="Microsoft Sans Serif" w:eastAsia="Times New Roman" w:hAnsi="Microsoft Sans Serif" w:cs="Microsoft Sans Serif"/>
                <w:sz w:val="7"/>
              </w:rPr>
            </w:pPr>
          </w:p>
        </w:tc>
      </w:tr>
      <w:tr w:rsidR="009F38C6" w:rsidTr="00037CBC">
        <w:trPr>
          <w:trHeight w:val="304"/>
        </w:trPr>
        <w:tc>
          <w:tcPr>
            <w:tcW w:w="1502" w:type="dxa"/>
            <w:tcBorders>
              <w:top w:val="nil"/>
              <w:left w:val="single" w:sz="8" w:space="0" w:color="EBF1DE"/>
              <w:bottom w:val="nil"/>
              <w:right w:val="single" w:sz="8" w:space="0" w:color="EBF1DE"/>
            </w:tcBorders>
            <w:shd w:val="clear" w:color="auto" w:fill="008000"/>
            <w:vAlign w:val="bottom"/>
          </w:tcPr>
          <w:p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Marks scored</w:t>
            </w:r>
          </w:p>
        </w:tc>
        <w:tc>
          <w:tcPr>
            <w:tcW w:w="641"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581"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6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0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rsidR="009F38C6" w:rsidRDefault="009F38C6" w:rsidP="00037CBC">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rsidR="009F38C6" w:rsidRDefault="009F38C6" w:rsidP="00037CBC">
            <w:pPr>
              <w:spacing w:line="0" w:lineRule="atLeast"/>
              <w:jc w:val="center"/>
              <w:rPr>
                <w:rFonts w:ascii="Microsoft Sans Serif" w:eastAsia="Times New Roman" w:hAnsi="Microsoft Sans Serif" w:cs="Microsoft Sans Serif"/>
                <w:sz w:val="24"/>
              </w:rPr>
            </w:pPr>
          </w:p>
        </w:tc>
      </w:tr>
      <w:tr w:rsidR="009F38C6" w:rsidTr="00037CBC">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rsidR="009F38C6" w:rsidRDefault="009F38C6" w:rsidP="00037CBC">
            <w:pPr>
              <w:spacing w:line="0" w:lineRule="atLeast"/>
              <w:rPr>
                <w:rFonts w:ascii="Microsoft Sans Serif" w:eastAsia="Times New Roman" w:hAnsi="Microsoft Sans Serif" w:cs="Microsoft Sans Serif"/>
                <w:sz w:val="7"/>
              </w:rPr>
            </w:pPr>
          </w:p>
        </w:tc>
      </w:tr>
      <w:tr w:rsidR="009F38C6" w:rsidTr="00037CBC">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rsidR="009F38C6" w:rsidRDefault="009F38C6" w:rsidP="00037CBC">
            <w:pPr>
              <w:spacing w:line="0" w:lineRule="atLeast"/>
              <w:rPr>
                <w:rFonts w:ascii="Microsoft Sans Serif" w:eastAsia="Times New Roman" w:hAnsi="Microsoft Sans Serif" w:cs="Microsoft Sans Serif"/>
                <w:sz w:val="7"/>
              </w:rPr>
            </w:pPr>
          </w:p>
        </w:tc>
      </w:tr>
    </w:tbl>
    <w:p w:rsidR="009F38C6" w:rsidRDefault="009F38C6" w:rsidP="009F38C6">
      <w:pPr>
        <w:pStyle w:val="Heading2"/>
        <w:jc w:val="center"/>
      </w:pPr>
    </w:p>
    <w:p w:rsidR="009F38C6" w:rsidRDefault="009F38C6" w:rsidP="009F38C6">
      <w:pPr>
        <w:pStyle w:val="Heading2"/>
        <w:jc w:val="cente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r>
        <w:rPr>
          <w:rFonts w:ascii="Comic Sans MS" w:hAnsi="Comic Sans MS"/>
          <w:b/>
          <w:bCs/>
          <w:sz w:val="24"/>
          <w:szCs w:val="24"/>
        </w:rPr>
        <w:lastRenderedPageBreak/>
        <w:t>INSTRUCTIONS</w:t>
      </w:r>
    </w:p>
    <w:p w:rsidR="009F38C6" w:rsidRDefault="009F38C6" w:rsidP="009F38C6">
      <w:pPr>
        <w:spacing w:after="0" w:line="240" w:lineRule="auto"/>
        <w:ind w:left="360"/>
        <w:rPr>
          <w:sz w:val="20"/>
          <w:szCs w:val="20"/>
        </w:rPr>
      </w:pPr>
      <w:r>
        <w:rPr>
          <w:rFonts w:ascii="Comic Sans MS" w:hAnsi="Comic Sans MS"/>
          <w:sz w:val="24"/>
          <w:szCs w:val="24"/>
        </w:rPr>
        <w:t xml:space="preserve">1. Answer </w:t>
      </w:r>
      <w:r>
        <w:rPr>
          <w:rFonts w:ascii="Comic Sans MS" w:hAnsi="Comic Sans MS"/>
          <w:b/>
          <w:bCs/>
          <w:sz w:val="24"/>
          <w:szCs w:val="24"/>
        </w:rPr>
        <w:t>only</w:t>
      </w:r>
      <w:r>
        <w:rPr>
          <w:rFonts w:ascii="Comic Sans MS" w:hAnsi="Comic Sans MS"/>
          <w:sz w:val="24"/>
          <w:szCs w:val="24"/>
        </w:rPr>
        <w:t xml:space="preserve"> four questions.</w:t>
      </w:r>
    </w:p>
    <w:p w:rsidR="009F38C6" w:rsidRDefault="009F38C6" w:rsidP="009F38C6">
      <w:pPr>
        <w:spacing w:after="0" w:line="240" w:lineRule="auto"/>
        <w:ind w:left="360"/>
        <w:rPr>
          <w:sz w:val="20"/>
          <w:szCs w:val="20"/>
        </w:rPr>
      </w:pPr>
      <w:r>
        <w:rPr>
          <w:rFonts w:ascii="Comic Sans MS" w:hAnsi="Comic Sans MS"/>
          <w:sz w:val="24"/>
          <w:szCs w:val="24"/>
        </w:rPr>
        <w:t>2. Each number carries 25 marks</w:t>
      </w:r>
    </w:p>
    <w:p w:rsidR="009F38C6" w:rsidRDefault="009F38C6" w:rsidP="009F38C6">
      <w:pPr>
        <w:pStyle w:val="ListParagraph"/>
        <w:numPr>
          <w:ilvl w:val="0"/>
          <w:numId w:val="25"/>
        </w:numPr>
        <w:spacing w:after="0" w:line="240" w:lineRule="auto"/>
        <w:rPr>
          <w:sz w:val="20"/>
          <w:szCs w:val="20"/>
        </w:rPr>
      </w:pPr>
      <w:r>
        <w:rPr>
          <w:rFonts w:ascii="Comic Sans MS" w:hAnsi="Comic Sans MS"/>
          <w:sz w:val="24"/>
          <w:szCs w:val="24"/>
        </w:rPr>
        <w:t>Pay attention to the number of marks available for each question.</w:t>
      </w:r>
    </w:p>
    <w:p w:rsidR="009F38C6" w:rsidRDefault="009F38C6" w:rsidP="009F38C6">
      <w:pPr>
        <w:pStyle w:val="ListParagraph"/>
        <w:numPr>
          <w:ilvl w:val="0"/>
          <w:numId w:val="25"/>
        </w:numPr>
        <w:spacing w:after="0" w:line="240" w:lineRule="auto"/>
        <w:rPr>
          <w:rFonts w:ascii="Comic Sans MS" w:hAnsi="Comic Sans MS"/>
          <w:sz w:val="24"/>
          <w:szCs w:val="24"/>
        </w:rPr>
      </w:pPr>
      <w:r>
        <w:rPr>
          <w:rFonts w:ascii="Comic Sans MS" w:hAnsi="Comic Sans MS"/>
          <w:sz w:val="24"/>
          <w:szCs w:val="24"/>
        </w:rPr>
        <w:t>Show all the working and explanation on the answer sheets provided.</w:t>
      </w: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rPr>
          <w:rFonts w:ascii="Comic Sans MS" w:hAnsi="Comic Sans MS"/>
          <w:b/>
          <w:bCs/>
          <w:sz w:val="24"/>
          <w:szCs w:val="24"/>
        </w:rPr>
      </w:pPr>
    </w:p>
    <w:p w:rsidR="009F38C6" w:rsidRDefault="009F38C6" w:rsidP="009F38C6">
      <w:pPr>
        <w:pStyle w:val="ListParagraph"/>
        <w:ind w:left="0"/>
        <w:jc w:val="both"/>
        <w:rPr>
          <w:rFonts w:ascii="Comic Sans MS" w:hAnsi="Comic Sans MS"/>
          <w:b/>
          <w:bCs/>
          <w:sz w:val="24"/>
          <w:szCs w:val="24"/>
        </w:rPr>
      </w:pPr>
      <w:r>
        <w:rPr>
          <w:rFonts w:ascii="Comic Sans MS" w:hAnsi="Comic Sans MS"/>
          <w:b/>
          <w:bCs/>
          <w:sz w:val="24"/>
          <w:szCs w:val="24"/>
        </w:rPr>
        <w:lastRenderedPageBreak/>
        <w:t>Question One</w:t>
      </w:r>
    </w:p>
    <w:p w:rsidR="009F38C6" w:rsidRDefault="009F38C6" w:rsidP="009F38C6">
      <w:pPr>
        <w:pStyle w:val="ListParagraph"/>
        <w:ind w:left="0"/>
        <w:jc w:val="both"/>
        <w:rPr>
          <w:rFonts w:ascii="Comic Sans MS" w:hAnsi="Comic Sans MS"/>
          <w:sz w:val="24"/>
          <w:szCs w:val="24"/>
        </w:rPr>
      </w:pPr>
      <w:r>
        <w:rPr>
          <w:rFonts w:ascii="Comic Sans MS" w:hAnsi="Comic Sans MS"/>
          <w:sz w:val="24"/>
          <w:szCs w:val="24"/>
        </w:rPr>
        <w:t xml:space="preserve">In order to improve on the livelihood among the community, the government has embarked on distribution of improved seeds to boost the yield of agricultural product in </w:t>
      </w:r>
      <w:r>
        <w:rPr>
          <w:rFonts w:ascii="Comic Sans MS" w:hAnsi="Comic Sans MS"/>
          <w:b/>
          <w:sz w:val="24"/>
          <w:szCs w:val="24"/>
        </w:rPr>
        <w:t>Nwoya</w:t>
      </w:r>
      <w:r>
        <w:rPr>
          <w:rFonts w:ascii="Comic Sans MS" w:hAnsi="Comic Sans MS"/>
          <w:sz w:val="24"/>
          <w:szCs w:val="24"/>
        </w:rPr>
        <w:t xml:space="preserve">district, </w:t>
      </w:r>
      <w:r>
        <w:rPr>
          <w:rFonts w:ascii="Comic Sans MS" w:hAnsi="Comic Sans MS"/>
          <w:b/>
          <w:sz w:val="24"/>
          <w:szCs w:val="24"/>
        </w:rPr>
        <w:t xml:space="preserve">Koch Goma </w:t>
      </w:r>
      <w:r>
        <w:rPr>
          <w:rFonts w:ascii="Comic Sans MS" w:hAnsi="Comic Sans MS"/>
          <w:sz w:val="24"/>
          <w:szCs w:val="24"/>
        </w:rPr>
        <w:t xml:space="preserve">sub-county which has 4 wards. The wards are A, B, C and D. Basing on the size of land in each ward for every 100 packets of seed, ward </w:t>
      </w:r>
      <w:r>
        <w:rPr>
          <w:rFonts w:ascii="Comic Sans MS" w:hAnsi="Comic Sans MS"/>
          <w:b/>
          <w:sz w:val="24"/>
          <w:szCs w:val="24"/>
        </w:rPr>
        <w:t>A</w:t>
      </w:r>
      <w:r>
        <w:rPr>
          <w:rFonts w:ascii="Comic Sans MS" w:hAnsi="Comic Sans MS"/>
          <w:sz w:val="24"/>
          <w:szCs w:val="24"/>
        </w:rPr>
        <w:t xml:space="preserve"> gets 30 packets, ward</w:t>
      </w:r>
      <w:r>
        <w:rPr>
          <w:rFonts w:ascii="Comic Sans MS" w:hAnsi="Comic Sans MS"/>
          <w:b/>
          <w:sz w:val="24"/>
          <w:szCs w:val="24"/>
        </w:rPr>
        <w:t xml:space="preserve"> B</w:t>
      </w:r>
      <w:r>
        <w:rPr>
          <w:rFonts w:ascii="Comic Sans MS" w:hAnsi="Comic Sans MS"/>
          <w:sz w:val="24"/>
          <w:szCs w:val="24"/>
        </w:rPr>
        <w:t xml:space="preserve"> gets 20 packets, ward </w:t>
      </w:r>
      <w:r>
        <w:rPr>
          <w:rFonts w:ascii="Comic Sans MS" w:hAnsi="Comic Sans MS"/>
          <w:b/>
          <w:sz w:val="24"/>
          <w:szCs w:val="24"/>
        </w:rPr>
        <w:t>C</w:t>
      </w:r>
      <w:r>
        <w:rPr>
          <w:rFonts w:ascii="Comic Sans MS" w:hAnsi="Comic Sans MS"/>
          <w:sz w:val="24"/>
          <w:szCs w:val="24"/>
        </w:rPr>
        <w:t xml:space="preserve"> gets 40 packets and ward </w:t>
      </w:r>
      <w:r>
        <w:rPr>
          <w:rFonts w:ascii="Comic Sans MS" w:hAnsi="Comic Sans MS"/>
          <w:b/>
          <w:sz w:val="24"/>
          <w:szCs w:val="24"/>
        </w:rPr>
        <w:t>D</w:t>
      </w:r>
      <w:r>
        <w:rPr>
          <w:rFonts w:ascii="Comic Sans MS" w:hAnsi="Comic Sans MS"/>
          <w:sz w:val="24"/>
          <w:szCs w:val="24"/>
        </w:rPr>
        <w:t xml:space="preserve"> gets 10 packets. The government has procured 45,000 packets which are </w:t>
      </w:r>
      <w:r>
        <w:rPr>
          <w:rFonts w:ascii="Comic Sans MS" w:hAnsi="Comic Sans MS"/>
          <w:b/>
          <w:bCs/>
          <w:sz w:val="24"/>
          <w:szCs w:val="24"/>
        </w:rPr>
        <w:t>all</w:t>
      </w:r>
      <w:r>
        <w:rPr>
          <w:rFonts w:ascii="Comic Sans MS" w:hAnsi="Comic Sans MS"/>
          <w:sz w:val="24"/>
          <w:szCs w:val="24"/>
        </w:rPr>
        <w:t xml:space="preserve">to be shared equitably according to the community. </w:t>
      </w:r>
    </w:p>
    <w:p w:rsidR="009F38C6" w:rsidRDefault="009F38C6" w:rsidP="009F38C6">
      <w:pPr>
        <w:pStyle w:val="ListParagraph"/>
        <w:jc w:val="both"/>
        <w:rPr>
          <w:rFonts w:ascii="Comic Sans MS" w:hAnsi="Comic Sans MS"/>
          <w:sz w:val="24"/>
          <w:szCs w:val="24"/>
        </w:rPr>
      </w:pPr>
      <w:r>
        <w:rPr>
          <w:rFonts w:ascii="Comic Sans MS" w:hAnsi="Comic Sans MS"/>
          <w:iCs/>
          <w:sz w:val="24"/>
          <w:szCs w:val="24"/>
        </w:rPr>
        <w:t>By using a statistical graph, help</w:t>
      </w:r>
      <w:r>
        <w:rPr>
          <w:rFonts w:ascii="Comic Sans MS" w:hAnsi="Comic Sans MS"/>
          <w:sz w:val="24"/>
          <w:szCs w:val="24"/>
        </w:rPr>
        <w:t xml:space="preserve"> the local leaders to distribute these seeds to the community in wards.</w:t>
      </w: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rsidR="009F38C6" w:rsidRDefault="009F38C6" w:rsidP="009F38C6">
      <w:pPr>
        <w:pStyle w:val="ListParagraph"/>
        <w:tabs>
          <w:tab w:val="left" w:pos="990"/>
        </w:tabs>
        <w:spacing w:after="0"/>
        <w:ind w:left="0"/>
        <w:rPr>
          <w:rFonts w:ascii="Comic Sans MS" w:hAnsi="Comic Sans MS"/>
          <w:b/>
          <w:bCs/>
          <w:sz w:val="24"/>
          <w:szCs w:val="24"/>
        </w:rPr>
      </w:pPr>
      <w:r>
        <w:rPr>
          <w:rFonts w:ascii="Comic Sans MS" w:hAnsi="Comic Sans MS"/>
          <w:b/>
          <w:bCs/>
          <w:sz w:val="24"/>
          <w:szCs w:val="24"/>
        </w:rPr>
        <w:t>Question Two</w:t>
      </w:r>
    </w:p>
    <w:p w:rsidR="009F38C6" w:rsidRDefault="009F38C6" w:rsidP="009F38C6">
      <w:pPr>
        <w:pStyle w:val="ListParagraph"/>
        <w:spacing w:after="0" w:line="240" w:lineRule="auto"/>
        <w:ind w:left="0"/>
        <w:jc w:val="both"/>
        <w:rPr>
          <w:rFonts w:ascii="Comic Sans MS" w:hAnsi="Comic Sans MS"/>
          <w:sz w:val="24"/>
          <w:szCs w:val="24"/>
        </w:rPr>
      </w:pPr>
      <w:r>
        <w:rPr>
          <w:rFonts w:ascii="Comic Sans MS" w:hAnsi="Comic Sans MS"/>
          <w:sz w:val="24"/>
          <w:szCs w:val="24"/>
        </w:rPr>
        <w:t xml:space="preserve">The caterer of a school located in Makindye division -Kampala city is required to buy food stuffs for a school party. The foodstuffs to be bought include: 100 </w:t>
      </w:r>
      <w:r>
        <w:rPr>
          <w:rFonts w:ascii="Comic Sans MS" w:hAnsi="Comic Sans MS"/>
          <w:iCs/>
          <w:sz w:val="24"/>
          <w:szCs w:val="24"/>
        </w:rPr>
        <w:t>kg</w:t>
      </w:r>
      <w:r>
        <w:rPr>
          <w:rFonts w:ascii="Comic Sans MS" w:hAnsi="Comic Sans MS"/>
          <w:sz w:val="24"/>
          <w:szCs w:val="24"/>
        </w:rPr>
        <w:t xml:space="preserve"> of rice, 150</w:t>
      </w:r>
      <w:r>
        <w:rPr>
          <w:rFonts w:ascii="Comic Sans MS" w:hAnsi="Comic Sans MS"/>
          <w:iCs/>
          <w:sz w:val="24"/>
          <w:szCs w:val="24"/>
        </w:rPr>
        <w:t>kg</w:t>
      </w:r>
      <w:r>
        <w:rPr>
          <w:rFonts w:ascii="Comic Sans MS" w:hAnsi="Comic Sans MS"/>
          <w:sz w:val="24"/>
          <w:szCs w:val="24"/>
        </w:rPr>
        <w:t>of meat and 200</w:t>
      </w:r>
      <w:r>
        <w:rPr>
          <w:rFonts w:ascii="Comic Sans MS" w:hAnsi="Comic Sans MS"/>
          <w:iCs/>
          <w:sz w:val="24"/>
          <w:szCs w:val="24"/>
        </w:rPr>
        <w:t>kg</w:t>
      </w:r>
      <w:r>
        <w:rPr>
          <w:rFonts w:ascii="Comic Sans MS" w:hAnsi="Comic Sans MS"/>
          <w:sz w:val="24"/>
          <w:szCs w:val="24"/>
        </w:rPr>
        <w:t xml:space="preserve"> of Irish potatoes. The cost is </w:t>
      </w:r>
      <w:r>
        <w:rPr>
          <w:rFonts w:ascii="Comic Sans MS" w:hAnsi="Comic Sans MS"/>
          <w:iCs/>
          <w:sz w:val="24"/>
          <w:szCs w:val="24"/>
        </w:rPr>
        <w:t>UGX</w:t>
      </w:r>
      <w:r>
        <w:rPr>
          <w:rFonts w:ascii="Comic Sans MS" w:hAnsi="Comic Sans MS"/>
          <w:sz w:val="24"/>
          <w:szCs w:val="24"/>
        </w:rPr>
        <w:t xml:space="preserve"> 3500, </w:t>
      </w:r>
      <w:r>
        <w:rPr>
          <w:rFonts w:ascii="Comic Sans MS" w:hAnsi="Comic Sans MS"/>
          <w:iCs/>
          <w:sz w:val="24"/>
          <w:szCs w:val="24"/>
        </w:rPr>
        <w:t>UGX</w:t>
      </w:r>
      <w:r>
        <w:rPr>
          <w:rFonts w:ascii="Comic Sans MS" w:hAnsi="Comic Sans MS"/>
          <w:sz w:val="24"/>
          <w:szCs w:val="24"/>
        </w:rPr>
        <w:t xml:space="preserve">15,000, and </w:t>
      </w:r>
      <w:r>
        <w:rPr>
          <w:rFonts w:ascii="Comic Sans MS" w:hAnsi="Comic Sans MS"/>
          <w:iCs/>
          <w:sz w:val="24"/>
          <w:szCs w:val="24"/>
        </w:rPr>
        <w:t>UGX</w:t>
      </w:r>
      <w:r>
        <w:rPr>
          <w:rFonts w:ascii="Comic Sans MS" w:hAnsi="Comic Sans MS"/>
          <w:sz w:val="24"/>
          <w:szCs w:val="24"/>
        </w:rPr>
        <w:t xml:space="preserve">1500 per kg of rice, meat and Irish potatoes respectively in Nakasero farmers’ market. The same items cost </w:t>
      </w:r>
      <w:r>
        <w:rPr>
          <w:rFonts w:ascii="Comic Sans MS" w:hAnsi="Comic Sans MS"/>
          <w:iCs/>
          <w:sz w:val="24"/>
          <w:szCs w:val="24"/>
        </w:rPr>
        <w:t>UGX</w:t>
      </w:r>
      <w:r>
        <w:rPr>
          <w:rFonts w:ascii="Comic Sans MS" w:hAnsi="Comic Sans MS"/>
          <w:sz w:val="24"/>
          <w:szCs w:val="24"/>
        </w:rPr>
        <w:t xml:space="preserve">. 3000, </w:t>
      </w:r>
      <w:r>
        <w:rPr>
          <w:rFonts w:ascii="Comic Sans MS" w:hAnsi="Comic Sans MS"/>
          <w:iCs/>
          <w:sz w:val="24"/>
          <w:szCs w:val="24"/>
        </w:rPr>
        <w:t>UGX</w:t>
      </w:r>
      <w:r>
        <w:rPr>
          <w:rFonts w:ascii="Comic Sans MS" w:hAnsi="Comic Sans MS"/>
          <w:sz w:val="24"/>
          <w:szCs w:val="24"/>
        </w:rPr>
        <w:t xml:space="preserve">. 12,000 and </w:t>
      </w:r>
      <w:r>
        <w:rPr>
          <w:rFonts w:ascii="Comic Sans MS" w:hAnsi="Comic Sans MS"/>
          <w:iCs/>
          <w:sz w:val="24"/>
          <w:szCs w:val="24"/>
        </w:rPr>
        <w:t>UGX</w:t>
      </w:r>
      <w:r>
        <w:rPr>
          <w:rFonts w:ascii="Comic Sans MS" w:hAnsi="Comic Sans MS"/>
          <w:sz w:val="24"/>
          <w:szCs w:val="24"/>
        </w:rPr>
        <w:t xml:space="preserve">. 1,100 per </w:t>
      </w:r>
      <w:r>
        <w:rPr>
          <w:rFonts w:ascii="Comic Sans MS" w:hAnsi="Comic Sans MS"/>
          <w:iCs/>
          <w:sz w:val="24"/>
          <w:szCs w:val="24"/>
        </w:rPr>
        <w:t xml:space="preserve">kg </w:t>
      </w:r>
      <w:r>
        <w:rPr>
          <w:rFonts w:ascii="Comic Sans MS" w:hAnsi="Comic Sans MS"/>
          <w:sz w:val="24"/>
          <w:szCs w:val="24"/>
        </w:rPr>
        <w:t xml:space="preserve">of rice, meat and Irish potatoes respectively, in Kalerwe farmers’ market. To hire a pick-up from Nakasero farmers’ market to school costs </w:t>
      </w:r>
      <w:r>
        <w:rPr>
          <w:rFonts w:ascii="Comic Sans MS" w:hAnsi="Comic Sans MS"/>
          <w:iCs/>
          <w:sz w:val="24"/>
          <w:szCs w:val="24"/>
        </w:rPr>
        <w:t>UGX</w:t>
      </w:r>
      <w:r>
        <w:rPr>
          <w:rFonts w:ascii="Comic Sans MS" w:hAnsi="Comic Sans MS"/>
          <w:sz w:val="24"/>
          <w:szCs w:val="24"/>
        </w:rPr>
        <w:t xml:space="preserve"> 60,000 while a pick-up hire from Kalerwe farmers’ market is </w:t>
      </w:r>
      <w:r>
        <w:rPr>
          <w:rFonts w:ascii="Comic Sans MS" w:hAnsi="Comic Sans MS"/>
          <w:iCs/>
          <w:sz w:val="24"/>
          <w:szCs w:val="24"/>
        </w:rPr>
        <w:t>UGX</w:t>
      </w:r>
      <w:r>
        <w:rPr>
          <w:rFonts w:ascii="Comic Sans MS" w:hAnsi="Comic Sans MS"/>
          <w:sz w:val="24"/>
          <w:szCs w:val="24"/>
        </w:rPr>
        <w:t>95,000.</w:t>
      </w:r>
    </w:p>
    <w:p w:rsidR="009F38C6" w:rsidRDefault="009F38C6" w:rsidP="009F38C6">
      <w:pPr>
        <w:numPr>
          <w:ilvl w:val="0"/>
          <w:numId w:val="26"/>
        </w:numPr>
        <w:spacing w:after="0" w:line="240" w:lineRule="auto"/>
        <w:rPr>
          <w:rFonts w:ascii="Comic Sans MS" w:hAnsi="Comic Sans MS"/>
          <w:sz w:val="24"/>
          <w:szCs w:val="24"/>
        </w:rPr>
      </w:pPr>
      <w:r>
        <w:rPr>
          <w:rFonts w:ascii="Comic Sans MS" w:hAnsi="Comic Sans MS"/>
          <w:sz w:val="24"/>
          <w:szCs w:val="24"/>
        </w:rPr>
        <w:t>What would be the easiest way to display the information provided above?</w:t>
      </w:r>
    </w:p>
    <w:p w:rsidR="009F38C6" w:rsidRDefault="009F38C6" w:rsidP="009F38C6">
      <w:pPr>
        <w:numPr>
          <w:ilvl w:val="0"/>
          <w:numId w:val="26"/>
        </w:numPr>
        <w:tabs>
          <w:tab w:val="left" w:pos="720"/>
        </w:tabs>
        <w:jc w:val="both"/>
        <w:rPr>
          <w:sz w:val="20"/>
          <w:szCs w:val="20"/>
        </w:rPr>
      </w:pPr>
      <w:r>
        <w:rPr>
          <w:rFonts w:ascii="Comic Sans MS" w:hAnsi="Comic Sans MS"/>
          <w:sz w:val="24"/>
          <w:szCs w:val="24"/>
        </w:rPr>
        <w:t>Using the information provided above, how would the caterer decide on where to do the shopping from? Justify your answer.</w:t>
      </w:r>
    </w:p>
    <w:p w:rsidR="009F38C6" w:rsidRDefault="009F38C6" w:rsidP="009F38C6">
      <w:pPr>
        <w:spacing w:after="0" w:line="240" w:lineRule="auto"/>
        <w:ind w:left="1125"/>
        <w:jc w:val="both"/>
        <w:rPr>
          <w:rFonts w:ascii="Comic Sans MS" w:hAnsi="Comic Sans MS"/>
          <w:b/>
          <w:bCs/>
          <w:sz w:val="24"/>
          <w:szCs w:val="24"/>
        </w:rPr>
      </w:pPr>
      <w:r>
        <w:rPr>
          <w:rFonts w:ascii="Comic Sans MS" w:hAnsi="Comic Sans MS"/>
          <w:b/>
          <w:bCs/>
          <w:sz w:val="24"/>
          <w:szCs w:val="24"/>
        </w:rPr>
        <w:t xml:space="preserve">                                        (25 Marks)</w:t>
      </w: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Question Three</w:t>
      </w:r>
    </w:p>
    <w:p w:rsidR="009F38C6" w:rsidRDefault="00AD4510" w:rsidP="009F38C6">
      <w:pPr>
        <w:spacing w:after="0" w:line="240" w:lineRule="auto"/>
        <w:jc w:val="both"/>
        <w:rPr>
          <w:rFonts w:ascii="Comic Sans MS" w:hAnsi="Comic Sans MS"/>
          <w:sz w:val="24"/>
          <w:szCs w:val="24"/>
        </w:rPr>
      </w:pPr>
      <w:r w:rsidRPr="00AD4510">
        <w:rPr>
          <w:b/>
          <w:bCs/>
          <w:noProof/>
          <w:sz w:val="20"/>
          <w:szCs w:val="20"/>
        </w:rPr>
        <w:pict>
          <v:group id="Group 217" o:spid="_x0000_s1110" style="position:absolute;left:0;text-align:left;margin-left:105.8pt;margin-top:23.3pt;width:283.35pt;height:197.05pt;z-index:251680256" coordorigin="3454,1046" coordsize="6278,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">
            <v:group id="_x0000_s1111" style="position:absolute;left:3454;top:1046;width:6278;height:4293" coordorigin="3929,1527" coordsize="67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47" o:spid="_x0000_s1112" type="#_x0000_t22" style="position:absolute;left:7025;top:2343;width:152;height:895;rotation:11737136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" adj="1398" fillcolor="silver"/>
              <v:shape id="AutoShape 248" o:spid="_x0000_s1113" type="#_x0000_t22" style="position:absolute;left:10198;top:3214;width:153;height:999;rotation:11737136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" adj="1398" fillcolor="silver"/>
              <v:shape id="AutoShape 249" o:spid="_x0000_s1114" type="#_x0000_t22" style="position:absolute;left:7942;top:1064;width:138;height:1985;rotation:6958499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" adj="1398" fillcolor="silver"/>
              <v:shape id="AutoShape 250" o:spid="_x0000_s1115" type="#_x0000_t22" style="position:absolute;left:9604;top:1527;width:141;height:2049;rotation:261437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" adj="1398" fillcolor="silver"/>
              <v:shape id="AutoShape 251" o:spid="_x0000_s1116" type="#_x0000_t22" style="position:absolute;left:7457;top:4946;width:164;height:1168;rotation:11737136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" adj="1398" fillcolor="silver"/>
              <v:shape id="AutoShape 252" o:spid="_x0000_s1117" type="#_x0000_t22" style="position:absolute;left:4124;top:3978;width:152;height:895;rotation:11737136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" adj="1398" fillcolor="silver"/>
              <v:shape id="AutoShape 253" o:spid="_x0000_s1118" type="#_x0000_t22" style="position:absolute;left:5561;top:1467;width:138;height:3402;rotation:-7817110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" adj="657" fillcolor="silver"/>
              <v:shape id="AutoShape 254" o:spid="_x0000_s1119" type="#_x0000_t22" style="position:absolute;left:8867;top:2388;width:138;height:3402;rotation:-8002902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" adj="657" fillcolor="silver"/>
              <v:shape id="AutoShape 255" o:spid="_x0000_s1120" type="#_x0000_t22" style="position:absolute;left:5094;top:2598;width:156;height:2126;rotation:6958499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" adj="1398" fillcolor="silver"/>
              <v:shape id="AutoShape 256" o:spid="_x0000_s1121" type="#_x0000_t22" style="position:absolute;left:6774;top:3095;width:156;height:2126;rotation:267196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" adj="1398" fillcolor="silver"/>
              <v:shape id="AutoShape 257" o:spid="_x0000_s1122" type="#_x0000_t22" style="position:absolute;left:7512;top:871;width:133;height:3349;rotation:-7817110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" adj="657" fillcolor="silver"/>
            </v:group>
            <v:shape id="Arc 258" o:spid="_x0000_s1123" style="position:absolute;left:4951;top:2799;width:919;height:577;visibility:visib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" adj="0,,0" path="m34399,16059nfc30433,19626,25288,21599,19954,21599,11218,21599,3343,16338,-1,8269em34399,16059nsc30433,19626,25288,21599,19954,21599,11218,21599,3343,16338,-1,8269l19954,,34399,16059xe" filled="f">
              <v:stroke joinstyle="round"/>
              <v:formulas/>
              <v:path arrowok="t" o:connecttype="custom" o:connectlocs="39,11;0,6;23,0" o:connectangles="0,0,0"/>
            </v:shape>
            <v:shape id="Text Box 259" o:spid="_x0000_s1124" type="#_x0000_t202" style="position:absolute;left:4981;top:2935;width:819;height: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9F38C6" w:rsidRDefault="009F38C6" w:rsidP="009F38C6">
                    <w:pPr>
                      <w:jc w:val="center"/>
                    </w:pPr>
                    <w:r>
                      <w:t>120</w:t>
                    </w:r>
                    <w:r>
                      <w:rPr>
                        <w:rFonts w:cs="Arial"/>
                      </w:rPr>
                      <w:t>°</w:t>
                    </w:r>
                  </w:p>
                </w:txbxContent>
              </v:textbox>
            </v:shape>
            <v:shape id="Text Box 260" o:spid="_x0000_s1125" type="#_x0000_t202" style="position:absolute;left:3632;top:3543;width:744;height: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9F38C6" w:rsidRDefault="009F38C6" w:rsidP="009F38C6">
                    <w:pPr>
                      <w:jc w:val="center"/>
                    </w:pPr>
                    <w:r>
                      <w:t>4m</w:t>
                    </w:r>
                  </w:p>
                </w:txbxContent>
              </v:textbox>
            </v:shape>
            <v:shape id="Text Box 261" o:spid="_x0000_s1126" type="#_x0000_t202" style="position:absolute;left:6129;top:4569;width:744;height: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rsidR="009F38C6" w:rsidRDefault="009F38C6" w:rsidP="009F38C6">
                    <w:pPr>
                      <w:jc w:val="center"/>
                    </w:pPr>
                    <w:r>
                      <w:t>4m</w:t>
                    </w:r>
                  </w:p>
                </w:txbxContent>
              </v:textbox>
            </v:shape>
            <v:line id="Line 262" o:spid="_x0000_s1127" style="position:absolute;rotation:-149866fd;visibility:visible" from="3609,4182" to="6712,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">
              <v:stroke startarrow="block" endarrow="block"/>
            </v:line>
            <v:shape id="Text Box 263" o:spid="_x0000_s1128" type="#_x0000_t202" style="position:absolute;left:4522;top:4365;width:849;height: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9F38C6" w:rsidRDefault="009F38C6" w:rsidP="009F38C6">
                    <w:pPr>
                      <w:jc w:val="center"/>
                    </w:pPr>
                    <w:r>
                      <w:t>10m</w:t>
                    </w:r>
                  </w:p>
                </w:txbxContent>
              </v:textbox>
            </v:shape>
            <v:shape id="_x0000_s1129" type="#_x0000_t202" style="position:absolute;left:4404;top:3617;width:1719;height:3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rsidR="009F38C6" w:rsidRDefault="009F38C6" w:rsidP="009F38C6">
                    <w:pPr>
                      <w:jc w:val="center"/>
                      <w:rPr>
                        <w:sz w:val="20"/>
                        <w:szCs w:val="20"/>
                      </w:rPr>
                    </w:pPr>
                    <w:r>
                      <w:rPr>
                        <w:sz w:val="20"/>
                        <w:szCs w:val="20"/>
                      </w:rPr>
                      <w:t>Roof rafters</w:t>
                    </w:r>
                  </w:p>
                  <w:p w:rsidR="009F38C6" w:rsidRDefault="009F38C6" w:rsidP="009F38C6">
                    <w:pPr>
                      <w:spacing w:after="0" w:line="240" w:lineRule="auto"/>
                    </w:pPr>
                  </w:p>
                  <w:p w:rsidR="009F38C6" w:rsidRDefault="009F38C6" w:rsidP="009F38C6">
                    <w:pPr>
                      <w:spacing w:after="0" w:line="240" w:lineRule="auto"/>
                    </w:pPr>
                  </w:p>
                </w:txbxContent>
              </v:textbox>
            </v:shape>
            <v:line id="Line 265" o:spid="_x0000_s1130" style="position:absolute;flip:y;visibility:visible" from="5771,3450" to="6052,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">
              <v:stroke endarrow="block"/>
            </v:line>
            <v:line id="Line 266" o:spid="_x0000_s1131" style="position:absolute;flip:x y;visibility:visible" from="4452,3113" to="4662,3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group>
        </w:pict>
      </w:r>
      <w:r w:rsidR="009F38C6">
        <w:rPr>
          <w:rFonts w:ascii="Comic Sans MS" w:hAnsi="Comic Sans MS"/>
          <w:sz w:val="24"/>
          <w:szCs w:val="24"/>
        </w:rPr>
        <w:t>Hadija a small-scale farmer stays in a very hot environment and wants to build a shed for her cattle. She has sketched the framework of the milking shed as shown below.</w:t>
      </w:r>
    </w:p>
    <w:p w:rsidR="009F38C6" w:rsidRDefault="009F38C6" w:rsidP="009F38C6">
      <w:pPr>
        <w:spacing w:after="0" w:line="240" w:lineRule="auto"/>
        <w:rPr>
          <w:sz w:val="20"/>
          <w:szCs w:val="20"/>
        </w:rPr>
      </w:pPr>
    </w:p>
    <w:p w:rsidR="009F38C6" w:rsidRDefault="009F38C6" w:rsidP="009F38C6">
      <w:pPr>
        <w:spacing w:after="0" w:line="240" w:lineRule="auto"/>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spacing w:after="0" w:line="240" w:lineRule="auto"/>
        <w:rPr>
          <w:sz w:val="20"/>
          <w:szCs w:val="20"/>
        </w:rPr>
      </w:pPr>
    </w:p>
    <w:p w:rsidR="009F38C6" w:rsidRDefault="009F38C6" w:rsidP="009F38C6">
      <w:pPr>
        <w:tabs>
          <w:tab w:val="left" w:pos="720"/>
        </w:tabs>
        <w:jc w:val="both"/>
        <w:rPr>
          <w:rFonts w:ascii="Comic Sans MS" w:hAnsi="Comic Sans MS"/>
          <w:sz w:val="24"/>
          <w:szCs w:val="24"/>
        </w:rPr>
      </w:pPr>
      <w:r>
        <w:rPr>
          <w:rFonts w:ascii="Comic Sans MS" w:hAnsi="Comic Sans MS"/>
          <w:sz w:val="24"/>
          <w:szCs w:val="24"/>
        </w:rPr>
        <w:t>The walls are 10 metres apart.  The top of the roof is halfway between the walls. The sloping roof rafters meet at an angle of 120°.</w:t>
      </w:r>
    </w:p>
    <w:p w:rsidR="009F38C6" w:rsidRDefault="009F38C6" w:rsidP="009F38C6">
      <w:pPr>
        <w:numPr>
          <w:ilvl w:val="1"/>
          <w:numId w:val="18"/>
        </w:numPr>
        <w:tabs>
          <w:tab w:val="left" w:pos="720"/>
        </w:tabs>
        <w:ind w:left="1440"/>
        <w:jc w:val="both"/>
        <w:rPr>
          <w:rFonts w:ascii="Comic Sans MS" w:hAnsi="Comic Sans MS"/>
          <w:sz w:val="24"/>
          <w:szCs w:val="24"/>
        </w:rPr>
      </w:pPr>
      <w:r>
        <w:rPr>
          <w:rFonts w:ascii="Comic Sans MS" w:hAnsi="Comic Sans MS"/>
          <w:sz w:val="24"/>
          <w:szCs w:val="24"/>
        </w:rPr>
        <w:t>construct a scale drawing of the cross-section of the milking shed.</w:t>
      </w:r>
    </w:p>
    <w:p w:rsidR="009F38C6" w:rsidRDefault="009F38C6" w:rsidP="009F38C6">
      <w:pPr>
        <w:numPr>
          <w:ilvl w:val="1"/>
          <w:numId w:val="18"/>
        </w:numPr>
        <w:tabs>
          <w:tab w:val="left" w:pos="720"/>
        </w:tabs>
        <w:ind w:left="1440"/>
        <w:jc w:val="both"/>
        <w:rPr>
          <w:rFonts w:ascii="Comic Sans MS" w:hAnsi="Comic Sans MS"/>
          <w:sz w:val="24"/>
          <w:szCs w:val="24"/>
        </w:rPr>
      </w:pPr>
      <w:r>
        <w:rPr>
          <w:rFonts w:ascii="Comic Sans MS" w:hAnsi="Comic Sans MS"/>
          <w:sz w:val="24"/>
          <w:szCs w:val="24"/>
        </w:rPr>
        <w:t>What scale have you used?</w:t>
      </w:r>
    </w:p>
    <w:p w:rsidR="009F38C6" w:rsidRDefault="009F38C6" w:rsidP="009F38C6">
      <w:pPr>
        <w:numPr>
          <w:ilvl w:val="1"/>
          <w:numId w:val="18"/>
        </w:numPr>
        <w:tabs>
          <w:tab w:val="left" w:pos="720"/>
        </w:tabs>
        <w:ind w:left="1440"/>
        <w:jc w:val="both"/>
        <w:rPr>
          <w:rFonts w:ascii="Comic Sans MS" w:hAnsi="Comic Sans MS"/>
          <w:sz w:val="24"/>
          <w:szCs w:val="24"/>
        </w:rPr>
      </w:pPr>
      <w:r>
        <w:rPr>
          <w:rFonts w:ascii="Comic Sans MS" w:hAnsi="Comic Sans MS"/>
          <w:sz w:val="24"/>
          <w:szCs w:val="24"/>
        </w:rPr>
        <w:t>What is the length of the roof rafter?</w:t>
      </w:r>
    </w:p>
    <w:p w:rsidR="009F38C6" w:rsidRDefault="009F38C6" w:rsidP="009F38C6">
      <w:pPr>
        <w:numPr>
          <w:ilvl w:val="1"/>
          <w:numId w:val="18"/>
        </w:numPr>
        <w:spacing w:after="0" w:line="240" w:lineRule="auto"/>
        <w:ind w:left="1440"/>
        <w:jc w:val="both"/>
        <w:rPr>
          <w:rFonts w:ascii="Comic Sans MS" w:hAnsi="Comic Sans MS"/>
          <w:sz w:val="24"/>
          <w:szCs w:val="24"/>
        </w:rPr>
      </w:pPr>
      <w:r>
        <w:rPr>
          <w:rFonts w:ascii="Comic Sans MS" w:hAnsi="Comic Sans MS"/>
          <w:sz w:val="24"/>
          <w:szCs w:val="24"/>
        </w:rPr>
        <w:t>What is the angle of inclination of the roof?</w:t>
      </w:r>
    </w:p>
    <w:p w:rsidR="009F38C6" w:rsidRDefault="009F38C6" w:rsidP="009F38C6">
      <w:pPr>
        <w:numPr>
          <w:ilvl w:val="1"/>
          <w:numId w:val="18"/>
        </w:numPr>
        <w:spacing w:after="0" w:line="240" w:lineRule="auto"/>
        <w:ind w:left="1440"/>
        <w:jc w:val="both"/>
        <w:rPr>
          <w:rFonts w:ascii="Comic Sans MS" w:hAnsi="Comic Sans MS"/>
          <w:sz w:val="24"/>
          <w:szCs w:val="24"/>
        </w:rPr>
      </w:pPr>
      <w:r>
        <w:rPr>
          <w:rFonts w:ascii="Comic Sans MS" w:hAnsi="Comic Sans MS"/>
          <w:sz w:val="24"/>
          <w:szCs w:val="24"/>
        </w:rPr>
        <w:t>Sketch the same roof if the angle of inclination is more than what you obtained in (d) without changing the dimensions of the milking shed.</w:t>
      </w: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rsidR="009F38C6" w:rsidRDefault="009F38C6" w:rsidP="009F38C6">
      <w:pPr>
        <w:tabs>
          <w:tab w:val="left" w:pos="934"/>
        </w:tabs>
        <w:spacing w:after="0" w:line="240" w:lineRule="auto"/>
      </w:pPr>
    </w:p>
    <w:p w:rsidR="009F38C6" w:rsidRDefault="009F38C6" w:rsidP="009F38C6">
      <w:pPr>
        <w:tabs>
          <w:tab w:val="left" w:pos="720"/>
        </w:tabs>
        <w:jc w:val="both"/>
        <w:rPr>
          <w:rFonts w:ascii="Comic Sans MS" w:hAnsi="Comic Sans MS"/>
          <w:b/>
          <w:bCs/>
          <w:sz w:val="24"/>
          <w:szCs w:val="24"/>
        </w:rPr>
      </w:pPr>
      <w:r>
        <w:rPr>
          <w:rFonts w:ascii="Comic Sans MS" w:hAnsi="Comic Sans MS"/>
          <w:b/>
          <w:bCs/>
          <w:sz w:val="24"/>
          <w:szCs w:val="24"/>
        </w:rPr>
        <w:t>Question Four</w:t>
      </w:r>
    </w:p>
    <w:p w:rsidR="009F38C6" w:rsidRDefault="009F38C6" w:rsidP="009F38C6">
      <w:pPr>
        <w:tabs>
          <w:tab w:val="left" w:pos="720"/>
        </w:tabs>
        <w:jc w:val="both"/>
        <w:rPr>
          <w:rFonts w:ascii="Comic Sans MS" w:hAnsi="Comic Sans MS"/>
          <w:sz w:val="24"/>
          <w:szCs w:val="24"/>
        </w:rPr>
      </w:pPr>
      <w:r>
        <w:rPr>
          <w:rFonts w:ascii="Comic Sans MS" w:hAnsi="Comic Sans MS"/>
          <w:sz w:val="24"/>
          <w:szCs w:val="24"/>
        </w:rPr>
        <w:t>Janat is a carpenter. She specialises in making bookshelves with different numbers of compartments. She uses 12 nails for the base of a bookshelf, and 9 more nails for each compartment in the bookshelf.</w:t>
      </w:r>
    </w:p>
    <w:p w:rsidR="009F38C6" w:rsidRDefault="00AD4510" w:rsidP="009F38C6">
      <w:pPr>
        <w:tabs>
          <w:tab w:val="left" w:pos="720"/>
        </w:tabs>
        <w:ind w:left="720"/>
        <w:jc w:val="both"/>
        <w:rPr>
          <w:rFonts w:ascii="Comic Sans MS" w:hAnsi="Comic Sans MS"/>
          <w:sz w:val="24"/>
          <w:szCs w:val="24"/>
          <w:highlight w:val="magenta"/>
        </w:rPr>
      </w:pPr>
      <w:r w:rsidRPr="00AD4510">
        <w:rPr>
          <w:rFonts w:ascii="Comic Sans MS" w:hAnsi="Comic Sans MS"/>
          <w:b/>
          <w:bCs/>
          <w:noProof/>
          <w:sz w:val="24"/>
          <w:szCs w:val="24"/>
        </w:rPr>
        <w:pict>
          <v:group id="Group 11" o:spid="_x0000_s1132" style="position:absolute;left:0;text-align:left;margin-left:27.85pt;margin-top:3.85pt;width:426.8pt;height:306.5pt;z-index:251681280" coordorigin="2045,7335" coordsize="8488,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">
            <v:group id="Group 268" o:spid="_x0000_s1133" style="position:absolute;left:2045;top:7335;width:8430;height:2140" coordorigin="1745,3541" coordsize="8430,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269" o:spid="_x0000_s1134" style="position:absolute;left:5104;top:4234;width:2342;height:837" coordorigin="6015,5493" coordsize="3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270" o:spid="_x0000_s1135" style="position:absolute;left:6015;top:5505;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271" o:spid="_x0000_s1136"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" path="m825,r30,1053l30,1533,,420,825,xe" fillcolor="silver">
                    <v:path arrowok="t" o:connecttype="custom" o:connectlocs="825,0;855,1053;30,1533;0,420;825,0" o:connectangles="0,0,0,0,0"/>
                  </v:shape>
                  <v:shape id="Freeform 272" o:spid="_x0000_s1137"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" path="m825,r30,1053l30,1533,,420,825,xe" fillcolor="silver">
                    <v:path arrowok="t" o:connecttype="custom" o:connectlocs="825,0;855,1053;30,1533;0,420;825,0" o:connectangles="0,0,0,0,0"/>
                  </v:shape>
                </v:group>
                <v:shape id="Freeform 273" o:spid="_x0000_s1138" style="position:absolute;left:6870;top:5520;width:2505;height:1098;visibility:visible;mso-wrap-style:square;v-text-anchor:top" coordsize="250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" path="m,60l2505,r-15,1098l15,1083,,60xe" fillcolor="silver">
                  <v:path arrowok="t" o:connecttype="custom" o:connectlocs="0,60;2505,0;2490,1098;15,1083;0,60" o:connectangles="0,0,0,0,0"/>
                </v:shape>
                <v:group id="Group 274" o:spid="_x0000_s1139" style="position:absolute;left:6045;top:5493;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75" o:spid="_x0000_s1140"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" fillcolor="silver"/>
                  <v:shape id="AutoShape 276" o:spid="_x0000_s1141"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" fillcolor="silver"/>
                </v:group>
                <v:group id="Group 277" o:spid="_x0000_s1142" style="position:absolute;left:6045;top:6378;width:3466;height:525"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78" o:spid="_x0000_s1143"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279" o:spid="_x0000_s1144"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" fillcolor="silver"/>
                    <v:shape id="AutoShape 280" o:spid="_x0000_s1145"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" fillcolor="silver"/>
                  </v:group>
                  <v:shape id="AutoShape 281" o:spid="_x0000_s1146" type="#_x0000_t7" style="position:absolute;left:5760;top:669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" fillcolor="silver"/>
                </v:group>
                <v:group id="Group 282" o:spid="_x0000_s1147" style="position:absolute;left:8655;top:5520;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83" o:spid="_x0000_s1148"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" path="m825,r30,1053l30,1533,,420,825,xe" fillcolor="silver">
                    <v:path arrowok="t" o:connecttype="custom" o:connectlocs="825,0;855,1053;30,1533;0,420;825,0" o:connectangles="0,0,0,0,0"/>
                  </v:shape>
                  <v:shape id="Freeform 284" o:spid="_x0000_s1149"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" path="m825,r30,1053l30,1533,,420,825,xe" fillcolor="silver">
                    <v:path arrowok="t" o:connecttype="custom" o:connectlocs="825,0;855,1053;30,1533;0,420;825,0" o:connectangles="0,0,0,0,0"/>
                  </v:shape>
                </v:group>
                <v:group id="Group 285" o:spid="_x0000_s1150" style="position:absolute;left:8790;top:6435;width:668;height:443"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286" o:spid="_x0000_s1151" style="position:absolute;left:8895;top:68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" fillcolor="#969696"/>
                  <v:oval id="Oval 287" o:spid="_x0000_s1152" style="position:absolute;left:9105;top:67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" fillcolor="#969696"/>
                  <v:oval id="Oval 288" o:spid="_x0000_s1153" style="position:absolute;left:9480;top:65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" fillcolor="#969696"/>
                  <v:oval id="Oval 289" o:spid="_x0000_s1154" style="position:absolute;left:9300;top:663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" fillcolor="#969696"/>
                </v:group>
                <v:group id="Group 290" o:spid="_x0000_s1155" style="position:absolute;left:8850;top:5625;width:518;height:398"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91" o:spid="_x0000_s1156" style="position:absolute;left:8955;top:591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" fillcolor="#969696"/>
                  <v:oval id="Oval 292" o:spid="_x0000_s1157" style="position:absolute;left:9390;top:565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" fillcolor="#969696"/>
                  <v:oval id="_x0000_s1158" style="position:absolute;left:9180;top:579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" fillcolor="#969696"/>
                </v:group>
              </v:group>
              <v:group id="Group 294" o:spid="_x0000_s1159" style="position:absolute;left:2334;top:4234;width:2342;height:837;flip:x" coordorigin="6015,5493" coordsize="3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">
                <v:group id="Group 295" o:spid="_x0000_s1160" style="position:absolute;left:6015;top:5505;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296" o:spid="_x0000_s1161"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" path="m825,r30,1053l30,1533,,420,825,xe" fillcolor="silver">
                    <v:path arrowok="t" o:connecttype="custom" o:connectlocs="825,0;855,1053;30,1533;0,420;825,0" o:connectangles="0,0,0,0,0"/>
                  </v:shape>
                  <v:shape id="Freeform 297" o:spid="_x0000_s1162"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" path="m825,r30,1053l30,1533,,420,825,xe" fillcolor="silver">
                    <v:path arrowok="t" o:connecttype="custom" o:connectlocs="825,0;855,1053;30,1533;0,420;825,0" o:connectangles="0,0,0,0,0"/>
                  </v:shape>
                </v:group>
                <v:shape id="Freeform 298" o:spid="_x0000_s1163" style="position:absolute;left:6870;top:5520;width:2505;height:1098;visibility:visible;mso-wrap-style:square;v-text-anchor:top" coordsize="250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" path="m,60l2505,r-15,1098l15,1083,,60xe" fillcolor="silver">
                  <v:path arrowok="t" o:connecttype="custom" o:connectlocs="0,60;2505,0;2490,1098;15,1083;0,60" o:connectangles="0,0,0,0,0"/>
                </v:shape>
                <v:group id="Group 299" o:spid="_x0000_s1164" style="position:absolute;left:6045;top:5493;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300" o:spid="_x0000_s1165"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" fillcolor="silver"/>
                  <v:shape id="AutoShape 301" o:spid="_x0000_s1166"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" fillcolor="silver"/>
                </v:group>
                <v:group id="Group 302" o:spid="_x0000_s1167" style="position:absolute;left:6045;top:6378;width:3466;height:525"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03" o:spid="_x0000_s1168"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304" o:spid="_x0000_s1169"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" fillcolor="silver"/>
                    <v:shape id="AutoShape 305" o:spid="_x0000_s1170"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" fillcolor="silver"/>
                  </v:group>
                  <v:shape id="AutoShape 306" o:spid="_x0000_s1171" type="#_x0000_t7" style="position:absolute;left:5760;top:669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" fillcolor="silver"/>
                </v:group>
                <v:group id="Group 307" o:spid="_x0000_s1172" style="position:absolute;left:8655;top:5520;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308" o:spid="_x0000_s1173"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" path="m825,r30,1053l30,1533,,420,825,xe" fillcolor="silver">
                    <v:path arrowok="t" o:connecttype="custom" o:connectlocs="825,0;855,1053;30,1533;0,420;825,0" o:connectangles="0,0,0,0,0"/>
                  </v:shape>
                  <v:shape id="Freeform 309" o:spid="_x0000_s1174"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" path="m825,r30,1053l30,1533,,420,825,xe" fillcolor="silver">
                    <v:path arrowok="t" o:connecttype="custom" o:connectlocs="825,0;855,1053;30,1533;0,420;825,0" o:connectangles="0,0,0,0,0"/>
                  </v:shape>
                </v:group>
                <v:group id="Group 310" o:spid="_x0000_s1175" style="position:absolute;left:8790;top:6435;width:668;height:443"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311" o:spid="_x0000_s1176" style="position:absolute;left:8895;top:68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" fillcolor="#969696"/>
                  <v:oval id="Oval 312" o:spid="_x0000_s1177" style="position:absolute;left:9105;top:67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" fillcolor="#969696"/>
                  <v:oval id="Oval 313" o:spid="_x0000_s1178" style="position:absolute;left:9480;top:65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" fillcolor="#969696"/>
                  <v:oval id="Oval 314" o:spid="_x0000_s1179" style="position:absolute;left:9300;top:663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" fillcolor="#969696"/>
                </v:group>
                <v:group id="Group 315" o:spid="_x0000_s1180" style="position:absolute;left:8850;top:5625;width:518;height:398"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316" o:spid="_x0000_s1181" style="position:absolute;left:8955;top:591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" fillcolor="#969696"/>
                  <v:oval id="Oval 317" o:spid="_x0000_s1182" style="position:absolute;left:9390;top:565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" fillcolor="#969696"/>
                  <v:oval id="Oval 318" o:spid="_x0000_s1183" style="position:absolute;left:9180;top:579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" fillcolor="#969696"/>
                </v:group>
              </v:group>
              <v:group id="Group 319" o:spid="_x0000_s1184" style="position:absolute;left:7931;top:4327;width:1807;height:744" coordorigin="8235,2445" coordsize="180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320" o:spid="_x0000_s1185" style="position:absolute;left:8242;top:2445;width:1800;height:180;visibility:visible;mso-wrap-style:square;v-text-anchor:top" coordsize="17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" path="m,152l30,,1733,15r37,165l,152xe" fillcolor="silver">
                  <v:path arrowok="t" o:connecttype="custom" o:connectlocs="0,152;31,0;1762,15;1800,180;0,152" o:connectangles="0,0,0,0,0"/>
                </v:shape>
                <v:shape id="Freeform 321" o:spid="_x0000_s1186" style="position:absolute;left:8235;top:2544;width:1785;height:615;visibility:visible;mso-wrap-style:square;v-text-anchor:top" coordsize="178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" path="m15,l1785,r-15,585l,600,15,xe" fillcolor="silver">
                  <v:path arrowok="t" o:connecttype="custom" o:connectlocs="15,0;1785,0;1770,600;0,615;15,0" o:connectangles="0,0,0,0,0"/>
                </v:shape>
                <v:shape id="Freeform 322" o:spid="_x0000_s1187" style="position:absolute;left:8235;top:2574;width:1785;height:615;visibility:visible;mso-wrap-style:square;v-text-anchor:top" coordsize="178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" path="m15,l1785,r-15,585l,600,15,xe" fillcolor="silver">
                  <v:path arrowok="t" o:connecttype="custom" o:connectlocs="15,0;1785,0;1770,600;0,615;15,0" o:connectangles="0,0,0,0,0"/>
                </v:shape>
                <v:group id="Group 323" o:spid="_x0000_s1188" style="position:absolute;left:8537;top:2601;width:1181;height:500" coordorigin="8512,2586" coordsize="11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324" o:spid="_x0000_s1189" style="position:absolute;left:8641;top:2586;width:869;height:76" coordorigin="8641,2586"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325" o:spid="_x0000_s1190" style="position:absolute;left:9455;top:2586;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" fillcolor="#969696"/>
                    <v:oval id="Oval 326" o:spid="_x0000_s1191" style="position:absolute;left:8641;top:2586;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" fillcolor="#969696"/>
                    <v:oval id="Oval 327" o:spid="_x0000_s1192" style="position:absolute;left:9050;top:2586;width:56;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" fillcolor="#969696"/>
                  </v:group>
                  <v:group id="Group 328" o:spid="_x0000_s1193" style="position:absolute;left:8512;top:3010;width:1181;height:76" coordorigin="8512,3010" coordsize="11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329" o:spid="_x0000_s1194" style="position:absolute;left:8512;top:3010;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" fillcolor="#969696"/>
                    <v:oval id="Oval 330" o:spid="_x0000_s1195" style="position:absolute;left:8882;top:3010;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" fillcolor="#969696"/>
                    <v:oval id="Oval 331" o:spid="_x0000_s1196" style="position:absolute;left:9638;top:3010;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" fillcolor="#969696"/>
                    <v:oval id="Oval 332" o:spid="_x0000_s1197" style="position:absolute;left:9248;top:3010;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" fillcolor="#969696"/>
                  </v:group>
                </v:group>
              </v:group>
              <v:shape id="Text Box 333" o:spid="_x0000_s1198" type="#_x0000_t202" style="position:absolute;left:4125;top:3646;width:367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9F38C6" w:rsidRDefault="009F38C6" w:rsidP="009F38C6">
                      <w:pPr>
                        <w:jc w:val="center"/>
                      </w:pPr>
                      <w:r>
                        <w:t>Bookshelf with 1 compartment</w:t>
                      </w:r>
                    </w:p>
                  </w:txbxContent>
                </v:textbox>
              </v:shape>
              <v:rect id="Rectangle 334" o:spid="_x0000_s1199" style="position:absolute;left:1745;top:3541;width:8430;height:2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" filled="f"/>
              <v:shape id="Text Box 335" o:spid="_x0000_s1200" type="#_x0000_t202" style="position:absolute;left:1834;top:5166;width:139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9F38C6" w:rsidRDefault="009F38C6" w:rsidP="009F38C6">
                      <w:pPr>
                        <w:jc w:val="center"/>
                      </w:pPr>
                      <w:r>
                        <w:t>Side view</w:t>
                      </w:r>
                    </w:p>
                  </w:txbxContent>
                </v:textbox>
              </v:shape>
              <v:shape id="Text Box 336" o:spid="_x0000_s1201" type="#_x0000_t202" style="position:absolute;left:6514;top:5166;width:139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9F38C6" w:rsidRDefault="009F38C6" w:rsidP="009F38C6">
                      <w:pPr>
                        <w:jc w:val="center"/>
                      </w:pPr>
                      <w:r>
                        <w:t>Side view</w:t>
                      </w:r>
                    </w:p>
                  </w:txbxContent>
                </v:textbox>
              </v:shape>
              <v:shape id="Text Box 337" o:spid="_x0000_s1202" type="#_x0000_t202" style="position:absolute;left:8134;top:5166;width:139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9F38C6" w:rsidRDefault="009F38C6" w:rsidP="009F38C6">
                      <w:pPr>
                        <w:jc w:val="center"/>
                      </w:pPr>
                      <w:r>
                        <w:t>Rear view</w:t>
                      </w:r>
                    </w:p>
                  </w:txbxContent>
                </v:textbox>
              </v:shape>
              <v:line id="Line 338" o:spid="_x0000_s1203" style="position:absolute;flip:y;visibility:visible" from="2180,4900" to="240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v:line id="Line 339" o:spid="_x0000_s1204" style="position:absolute;flip:x y;visibility:visible" from="7320,4900" to="754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">
                <v:stroke endarrow="block"/>
              </v:line>
              <v:line id="Line 340" o:spid="_x0000_s1205" style="position:absolute;flip:y;visibility:visible" from="8800,4800" to="880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">
                <v:stroke endarrow="block"/>
              </v:line>
            </v:group>
            <v:group id="Group 341" o:spid="_x0000_s1206" style="position:absolute;left:2103;top:9625;width:8430;height:3840" coordorigin="1745,10621" coordsize="843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342" o:spid="_x0000_s1207" type="#_x0000_t202" style="position:absolute;left:4125;top:10766;width:367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9F38C6" w:rsidRDefault="009F38C6" w:rsidP="009F38C6">
                      <w:pPr>
                        <w:jc w:val="center"/>
                      </w:pPr>
                      <w:r>
                        <w:t>Bookshelf with 4 compartments</w:t>
                      </w:r>
                    </w:p>
                  </w:txbxContent>
                </v:textbox>
              </v:shape>
              <v:rect id="Rectangle 343" o:spid="_x0000_s1208" style="position:absolute;left:1745;top:10621;width:8430;height:3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group id="Group 344" o:spid="_x0000_s1209" style="position:absolute;left:2117;top:11444;width:7597;height:2937" coordorigin="2117,11444" coordsize="7597,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345" o:spid="_x0000_s1210" style="position:absolute;left:2117;top:11444;width:2371;height:2332"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346" o:spid="_x0000_s1211" style="position:absolute;left:3930;top:8490;width:2385;height:2935"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347" o:spid="_x0000_s1212" style="position:absolute;left:3930;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" path="m570,l556,2529,4,2850,,255,570,xe" fillcolor="silver">
                      <v:path arrowok="t" o:connecttype="custom" o:connectlocs="570,0;556,2529;4,2850;0,255;570,0" o:connectangles="0,0,0,0,0"/>
                    </v:shape>
                    <v:shape id="Freeform 348" o:spid="_x0000_s1213" style="position:absolute;left:3975;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" path="m570,l556,2529,4,2850,,255,570,xe" fillcolor="silver">
                      <v:path arrowok="t" o:connecttype="custom" o:connectlocs="570,0;556,2529;4,2850;0,255;570,0" o:connectangles="0,0,0,0,0"/>
                    </v:shape>
                    <v:shape id="Freeform 349" o:spid="_x0000_s1214" style="position:absolute;left:4515;top:8610;width:1670;height:2504;visibility:visible;mso-wrap-style:square;v-text-anchor:top" coordsize="1670,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" path="m,105l1485,r185,2504l15,2494,,105xe" fillcolor="silver">
                      <v:path arrowok="t" o:connecttype="custom" o:connectlocs="0,105;1485,0;1670,2504;15,2494;0,105" o:connectangles="0,0,0,0,0"/>
                    </v:shape>
                    <v:group id="Group 350" o:spid="_x0000_s1215" style="position:absolute;left:3969;top:10362;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AutoShape 351" o:spid="_x0000_s1216"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" fillcolor="silver"/>
                      <v:shape id="AutoShape 352" o:spid="_x0000_s1217"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" fillcolor="silver"/>
                    </v:group>
                    <v:group id="Group 353" o:spid="_x0000_s1218" style="position:absolute;left:3969;top:9731;width:2316;height:32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AutoShape 354" o:spid="_x0000_s1219"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" fillcolor="silver"/>
                      <v:shape id="AutoShape 355" o:spid="_x0000_s1220"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" fillcolor="silver"/>
                    </v:group>
                    <v:group id="Group 356" o:spid="_x0000_s1221" style="position:absolute;left:3969;top:9129;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AutoShape 357" o:spid="_x0000_s1222"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" fillcolor="silver"/>
                      <v:shape id="AutoShape 358" o:spid="_x0000_s1223"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" fillcolor="silver"/>
                    </v:group>
                    <v:group id="Group 359" o:spid="_x0000_s1224" style="position:absolute;left:3969;top:10954;width:2317;height:351"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360" o:spid="_x0000_s1225"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AutoShape 361" o:spid="_x0000_s1226"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" fillcolor="silver"/>
                        <v:shape id="AutoShape 362" o:spid="_x0000_s1227"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" fillcolor="silver"/>
                      </v:group>
                      <v:shape id="AutoShape 363" o:spid="_x0000_s1228" type="#_x0000_t7" style="position:absolute;left:5760;top:669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" fillcolor="silver"/>
                    </v:group>
                    <v:shape id="Freeform 364" o:spid="_x0000_s1229" style="position:absolute;left:5730;top:8490;width:575;height:2935;visibility:visible;mso-wrap-style:square;v-text-anchor:top" coordsize="57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" path="m540,r35,2614l24,2935,,330,540,xe" fillcolor="silver">
                      <v:path arrowok="t" o:connecttype="custom" o:connectlocs="540,0;575,2614;24,2935;0,330;540,0" o:connectangles="0,0,0,0,0"/>
                    </v:shape>
                    <v:group id="Group 365" o:spid="_x0000_s1230" style="position:absolute;left:3969;top:8514;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AutoShape 366" o:spid="_x0000_s1231"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" fillcolor="silver"/>
                      <v:shape id="AutoShape 367" o:spid="_x0000_s1232"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" fillcolor="silver"/>
                    </v:group>
                    <v:shape id="Freeform 368" o:spid="_x0000_s1233" style="position:absolute;left:5775;top:8550;width:540;height:2835;visibility:visible;mso-wrap-style:square;v-text-anchor:top" coordsize="540,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" path="m525,r15,2580l15,2835,,270,525,xe" fillcolor="silver">
                      <v:path arrowok="t" o:connecttype="custom" o:connectlocs="525,0;540,2580;15,2835;0,270;525,0" o:connectangles="0,0,0,0,0"/>
                    </v:shape>
                  </v:group>
                  <v:group id="Group 369" o:spid="_x0000_s1234" style="position:absolute;left:5829;top:10997;width:446;height:296"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370" o:spid="_x0000_s1235" style="position:absolute;left:8895;top:68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" fillcolor="#969696"/>
                    <v:oval id="Oval 371" o:spid="_x0000_s1236" style="position:absolute;left:9105;top:67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" fillcolor="#969696"/>
                    <v:oval id="Oval 372" o:spid="_x0000_s1237" style="position:absolute;left:9480;top:65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" fillcolor="#969696"/>
                    <v:oval id="Oval 373" o:spid="_x0000_s1238" style="position:absolute;left:9300;top:663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" fillcolor="#969696"/>
                  </v:group>
                  <v:group id="Group 374" o:spid="_x0000_s1239" style="position:absolute;left:5869;top:10415;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375" o:spid="_x0000_s1240" style="position:absolute;left:8955;top:591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" fillcolor="#969696"/>
                    <v:oval id="Oval 376" o:spid="_x0000_s1241" style="position:absolute;left:9390;top:565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" fillcolor="#969696"/>
                    <v:oval id="Oval 377" o:spid="_x0000_s1242" style="position:absolute;left:9180;top:579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" fillcolor="#969696"/>
                  </v:group>
                  <v:group id="Group 378" o:spid="_x0000_s1243" style="position:absolute;left:5869;top:9774;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379" o:spid="_x0000_s1244" style="position:absolute;left:8955;top:591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" fillcolor="#969696"/>
                    <v:oval id="Oval 380" o:spid="_x0000_s1245" style="position:absolute;left:9390;top:565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" fillcolor="#969696"/>
                    <v:oval id="Oval 381" o:spid="_x0000_s1246" style="position:absolute;left:9180;top:579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" fillcolor="#969696"/>
                  </v:group>
                  <v:group id="Group 382" o:spid="_x0000_s1247" style="position:absolute;left:5849;top:92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oval id="Oval 383" o:spid="_x0000_s1248" style="position:absolute;left:8925;top:414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" fillcolor="#969696"/>
                    <v:oval id="Oval 384" o:spid="_x0000_s1249" style="position:absolute;left:9360;top:390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" fillcolor="#969696"/>
                    <v:oval id="Oval 385" o:spid="_x0000_s1250" style="position:absolute;left:9150;top:40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" fillcolor="#969696"/>
                  </v:group>
                  <v:group id="Group 386" o:spid="_x0000_s1251" style="position:absolute;left:5849;top:86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Oval 387" o:spid="_x0000_s1252" style="position:absolute;left:8925;top:414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" fillcolor="#969696"/>
                    <v:oval id="Oval 388" o:spid="_x0000_s1253" style="position:absolute;left:9360;top:390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" fillcolor="#969696"/>
                    <v:oval id="Oval 389" o:spid="_x0000_s1254" style="position:absolute;left:9150;top:40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" fillcolor="#969696"/>
                  </v:group>
                </v:group>
                <v:group id="Group 390" o:spid="_x0000_s1255" style="position:absolute;left:5147;top:11464;width:2371;height:2332;flip:x"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">
                  <v:group id="Group 391" o:spid="_x0000_s1256" style="position:absolute;left:3930;top:8490;width:2385;height:2935"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392" o:spid="_x0000_s1257" style="position:absolute;left:3930;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" path="m570,l556,2529,4,2850,,255,570,xe" fillcolor="silver">
                      <v:path arrowok="t" o:connecttype="custom" o:connectlocs="570,0;556,2529;4,2850;0,255;570,0" o:connectangles="0,0,0,0,0"/>
                    </v:shape>
                    <v:shape id="Freeform 393" o:spid="_x0000_s1258" style="position:absolute;left:3975;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" path="m570,l556,2529,4,2850,,255,570,xe" fillcolor="silver">
                      <v:path arrowok="t" o:connecttype="custom" o:connectlocs="570,0;556,2529;4,2850;0,255;570,0" o:connectangles="0,0,0,0,0"/>
                    </v:shape>
                    <v:shape id="Freeform 394" o:spid="_x0000_s1259" style="position:absolute;left:4515;top:8610;width:1670;height:2504;visibility:visible;mso-wrap-style:square;v-text-anchor:top" coordsize="1670,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" path="m,105l1485,r185,2504l15,2494,,105xe" fillcolor="silver">
                      <v:path arrowok="t" o:connecttype="custom" o:connectlocs="0,105;1485,0;1670,2504;15,2494;0,105" o:connectangles="0,0,0,0,0"/>
                    </v:shape>
                    <v:group id="Group 395" o:spid="_x0000_s1260" style="position:absolute;left:3969;top:10362;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396" o:spid="_x0000_s1261"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" fillcolor="silver"/>
                      <v:shape id="AutoShape 397" o:spid="_x0000_s1262"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" fillcolor="silver"/>
                    </v:group>
                    <v:group id="Group 398" o:spid="_x0000_s1263" style="position:absolute;left:3969;top:9731;width:2316;height:32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AutoShape 399" o:spid="_x0000_s1264"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" fillcolor="silver"/>
                      <v:shape id="AutoShape 400" o:spid="_x0000_s1265"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" fillcolor="silver"/>
                    </v:group>
                    <v:group id="Group 401" o:spid="_x0000_s1266" style="position:absolute;left:3969;top:9129;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AutoShape 402" o:spid="_x0000_s1267"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" fillcolor="silver"/>
                      <v:shape id="AutoShape 403" o:spid="_x0000_s1268"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" fillcolor="silver"/>
                    </v:group>
                    <v:group id="Group 404" o:spid="_x0000_s1269" style="position:absolute;left:3969;top:10954;width:2317;height:351"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405" o:spid="_x0000_s1270"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AutoShape 406" o:spid="_x0000_s1271"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" fillcolor="silver"/>
                        <v:shape id="AutoShape 407" o:spid="_x0000_s1272"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" fillcolor="silver"/>
                      </v:group>
                      <v:shape id="AutoShape 408" o:spid="_x0000_s1273" type="#_x0000_t7" style="position:absolute;left:5760;top:669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" fillcolor="silver"/>
                    </v:group>
                    <v:shape id="Freeform 409" o:spid="_x0000_s1274" style="position:absolute;left:5730;top:8490;width:575;height:2935;visibility:visible;mso-wrap-style:square;v-text-anchor:top" coordsize="57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" path="m540,r35,2614l24,2935,,330,540,xe" fillcolor="silver">
                      <v:path arrowok="t" o:connecttype="custom" o:connectlocs="540,0;575,2614;24,2935;0,330;540,0" o:connectangles="0,0,0,0,0"/>
                    </v:shape>
                    <v:group id="Group 410" o:spid="_x0000_s1275" style="position:absolute;left:3969;top:8514;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AutoShape 411" o:spid="_x0000_s1276" type="#_x0000_t7" style="position:absolute;left:6120;top:4455;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" fillcolor="silver"/>
                      <v:shape id="AutoShape 412" o:spid="_x0000_s1277" type="#_x0000_t7" style="position:absolute;left:6120;top:4410;width:3465;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" fillcolor="silver"/>
                    </v:group>
                    <v:shape id="Freeform 413" o:spid="_x0000_s1278" style="position:absolute;left:5775;top:8550;width:540;height:2835;visibility:visible;mso-wrap-style:square;v-text-anchor:top" coordsize="540,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" path="m525,r15,2580l15,2835,,270,525,xe" fillcolor="silver">
                      <v:path arrowok="t" o:connecttype="custom" o:connectlocs="525,0;540,2580;15,2835;0,270;525,0" o:connectangles="0,0,0,0,0"/>
                    </v:shape>
                  </v:group>
                  <v:group id="Group 414" o:spid="_x0000_s1279" style="position:absolute;left:5829;top:10997;width:446;height:296"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415" o:spid="_x0000_s1280" style="position:absolute;left:8895;top:68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" fillcolor="#969696"/>
                    <v:oval id="Oval 416" o:spid="_x0000_s1281" style="position:absolute;left:9105;top:67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" fillcolor="#969696"/>
                    <v:oval id="Oval 417" o:spid="_x0000_s1282" style="position:absolute;left:9480;top:652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" fillcolor="#969696"/>
                    <v:oval id="Oval 418" o:spid="_x0000_s1283" style="position:absolute;left:9300;top:663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" fillcolor="#969696"/>
                  </v:group>
                  <v:group id="Group 419" o:spid="_x0000_s1284" style="position:absolute;left:5869;top:10415;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oval id="Oval 420" o:spid="_x0000_s1285" style="position:absolute;left:8955;top:591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" fillcolor="#969696"/>
                    <v:oval id="Oval 421" o:spid="_x0000_s1286" style="position:absolute;left:9390;top:565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" fillcolor="#969696"/>
                    <v:oval id="Oval 422" o:spid="_x0000_s1287" style="position:absolute;left:9180;top:579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" fillcolor="#969696"/>
                  </v:group>
                  <v:group id="Group 423" o:spid="_x0000_s1288" style="position:absolute;left:5869;top:9774;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424" o:spid="_x0000_s1289" style="position:absolute;left:8955;top:591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" fillcolor="#969696"/>
                    <v:oval id="Oval 425" o:spid="_x0000_s1290" style="position:absolute;left:9390;top:5655;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" fillcolor="#969696"/>
                    <v:oval id="Oval 426" o:spid="_x0000_s1291" style="position:absolute;left:9180;top:579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" fillcolor="#969696"/>
                  </v:group>
                  <v:group id="Group 427" o:spid="_x0000_s1292" style="position:absolute;left:5849;top:92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oval id="Oval 428" o:spid="_x0000_s1293" style="position:absolute;left:8925;top:414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" fillcolor="#969696"/>
                    <v:oval id="Oval 429" o:spid="_x0000_s1294" style="position:absolute;left:9360;top:390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" fillcolor="#969696"/>
                    <v:oval id="Oval 430" o:spid="_x0000_s1295" style="position:absolute;left:9150;top:40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" fillcolor="#969696"/>
                  </v:group>
                  <v:group id="Group 431" o:spid="_x0000_s1296" style="position:absolute;left:5849;top:86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432" o:spid="_x0000_s1297" style="position:absolute;left:8925;top:414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" fillcolor="#969696"/>
                    <v:oval id="Oval 433" o:spid="_x0000_s1298" style="position:absolute;left:9360;top:390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" fillcolor="#969696"/>
                    <v:oval id="Oval 434" o:spid="_x0000_s1299" style="position:absolute;left:9150;top:4020;width:83;height: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" fillcolor="#969696"/>
                  </v:group>
                </v:group>
                <v:group id="Group 435" o:spid="_x0000_s1300" style="position:absolute;left:7914;top:11538;width:1800;height:2258" coordorigin="9926,420" coordsize="1800,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436" o:spid="_x0000_s1301" style="position:absolute;left:9926;top:420;width:1800;height:180;visibility:visible;mso-wrap-style:square;v-text-anchor:top" coordsize="17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" path="m,152l30,,1733,15r37,165l,152xe" fillcolor="silver">
                    <v:path arrowok="t" o:connecttype="custom" o:connectlocs="0,152;31,0;1762,15;1800,180;0,152" o:connectangles="0,0,0,0,0"/>
                  </v:shape>
                  <v:shape id="Freeform 437" o:spid="_x0000_s1302" style="position:absolute;left:9926;top:563;width:1800;height:2085;visibility:visible;mso-wrap-style:square;v-text-anchor:top" coordsize="1830,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" path="m,l1830,r,2055l,2070,15,45,,xe" fillcolor="silver">
                    <v:path arrowok="t" o:connecttype="custom" o:connectlocs="0,0;1800,0;1800,2070;0,2085;15,45;0,0" o:connectangles="0,0,0,0,0,0"/>
                  </v:shape>
                  <v:shape id="Freeform 438" o:spid="_x0000_s1303" style="position:absolute;left:9926;top:593;width:1800;height:2085;visibility:visible;mso-wrap-style:square;v-text-anchor:top" coordsize="1830,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" path="m,l1830,r,2055l,2070,15,45,,xe" fillcolor="silver">
                    <v:path arrowok="t" o:connecttype="custom" o:connectlocs="0,0;1800,0;1800,2070;0,2085;15,45;0,0" o:connectangles="0,0,0,0,0,0"/>
                  </v:shape>
                  <v:group id="Group 439" o:spid="_x0000_s1304" style="position:absolute;left:10235;top:590;width:1181;height:1985" coordorigin="8872,3005" coordsize="1181,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Group 440" o:spid="_x0000_s1305" style="position:absolute;left:8872;top:4914;width:1181;height:76" coordorigin="8962,9736" coordsize="11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441" o:spid="_x0000_s1306" style="position:absolute;left:8962;top:9736;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" fillcolor="#969696"/>
                      <v:oval id="Oval 442" o:spid="_x0000_s1307" style="position:absolute;left:9332;top:9736;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" fillcolor="#969696"/>
                      <v:oval id="Oval 443" o:spid="_x0000_s1308" style="position:absolute;left:10088;top:9736;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" fillcolor="#969696"/>
                      <v:oval id="Oval 444" o:spid="_x0000_s1309" style="position:absolute;left:9698;top:9736;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" fillcolor="#969696"/>
                    </v:group>
                    <v:group id="Group 445" o:spid="_x0000_s1310" style="position:absolute;left:9030;top:4430;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446" o:spid="_x0000_s1311" style="position:absolute;left:9807;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" fillcolor="#969696"/>
                      <v:oval id="Oval 447" o:spid="_x0000_s1312" style="position:absolute;left:8993;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" fillcolor="#969696"/>
                      <v:oval id="Oval 448" o:spid="_x0000_s1313" style="position:absolute;left:9402;top:9252;width:56;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" fillcolor="#969696"/>
                    </v:group>
                    <v:group id="Group 449" o:spid="_x0000_s1314" style="position:absolute;left:9031;top:3920;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450" o:spid="_x0000_s1315" style="position:absolute;left:9807;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" fillcolor="#969696"/>
                      <v:oval id="Oval 451" o:spid="_x0000_s1316" style="position:absolute;left:8993;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" fillcolor="#969696"/>
                      <v:oval id="Oval 452" o:spid="_x0000_s1317" style="position:absolute;left:9402;top:9252;width:56;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" fillcolor="#969696"/>
                    </v:group>
                    <v:group id="Group 453" o:spid="_x0000_s1318" style="position:absolute;left:9031;top:3455;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454" o:spid="_x0000_s1319" style="position:absolute;left:9807;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" fillcolor="#969696"/>
                      <v:oval id="Oval 455" o:spid="_x0000_s1320" style="position:absolute;left:8993;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" fillcolor="#969696"/>
                      <v:oval id="Oval 456" o:spid="_x0000_s1321" style="position:absolute;left:9402;top:9252;width:56;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" fillcolor="#969696"/>
                    </v:group>
                    <v:group id="Group 457" o:spid="_x0000_s1322" style="position:absolute;left:9031;top:3005;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458" o:spid="_x0000_s1323" style="position:absolute;left:9807;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" fillcolor="#969696"/>
                      <v:oval id="Oval 459" o:spid="_x0000_s1324" style="position:absolute;left:8993;top:9252;width:55;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" fillcolor="#969696"/>
                      <v:oval id="Oval 460" o:spid="_x0000_s1325" style="position:absolute;left:9402;top:9252;width:56;height:7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" fillcolor="#969696"/>
                    </v:group>
                  </v:group>
                </v:group>
                <v:shape id="Text Box 461" o:spid="_x0000_s1326" type="#_x0000_t202" style="position:absolute;left:3974;top:13946;width:139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9F38C6" w:rsidRDefault="009F38C6" w:rsidP="009F38C6">
                        <w:pPr>
                          <w:jc w:val="center"/>
                        </w:pPr>
                        <w:r>
                          <w:t>Side view</w:t>
                        </w:r>
                      </w:p>
                    </w:txbxContent>
                  </v:textbox>
                </v:shape>
                <v:shape id="Text Box 462" o:spid="_x0000_s1327" type="#_x0000_t202" style="position:absolute;left:6514;top:13946;width:139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9F38C6" w:rsidRDefault="009F38C6" w:rsidP="009F38C6">
                        <w:pPr>
                          <w:jc w:val="center"/>
                        </w:pPr>
                        <w:r>
                          <w:t>Side view</w:t>
                        </w:r>
                      </w:p>
                    </w:txbxContent>
                  </v:textbox>
                </v:shape>
                <v:line id="Line 463" o:spid="_x0000_s1328" style="position:absolute;flip:y;visibility:visible" from="5020,13680" to="5240,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">
                  <v:stroke endarrow="block"/>
                </v:line>
                <v:line id="Line 464" o:spid="_x0000_s1329" style="position:absolute;flip:x y;visibility:visible" from="4200,13680" to="4420,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">
                  <v:stroke endarrow="block"/>
                </v:line>
                <v:shape id="Text Box 465" o:spid="_x0000_s1330" type="#_x0000_t202" style="position:absolute;left:8134;top:13946;width:1390;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rsidR="009F38C6" w:rsidRDefault="009F38C6" w:rsidP="009F38C6">
                        <w:pPr>
                          <w:jc w:val="center"/>
                        </w:pPr>
                        <w:r>
                          <w:t>Rear view</w:t>
                        </w:r>
                      </w:p>
                    </w:txbxContent>
                  </v:textbox>
                </v:shape>
                <v:line id="Line 466" o:spid="_x0000_s1331" style="position:absolute;flip:y;visibility:visible" from="8800,13580" to="8800,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">
                  <v:stroke endarrow="block"/>
                </v:line>
              </v:group>
            </v:group>
          </v:group>
        </w:pict>
      </w: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jc w:val="both"/>
        <w:rPr>
          <w:rFonts w:ascii="Comic Sans MS" w:hAnsi="Comic Sans MS"/>
          <w:sz w:val="24"/>
          <w:szCs w:val="24"/>
        </w:rPr>
      </w:pPr>
    </w:p>
    <w:p w:rsidR="009F38C6" w:rsidRDefault="009F38C6" w:rsidP="009F38C6">
      <w:pPr>
        <w:tabs>
          <w:tab w:val="left" w:pos="720"/>
        </w:tabs>
        <w:ind w:left="720"/>
        <w:jc w:val="both"/>
        <w:rPr>
          <w:rFonts w:ascii="Comic Sans MS" w:hAnsi="Comic Sans MS"/>
          <w:sz w:val="24"/>
          <w:szCs w:val="24"/>
        </w:rPr>
      </w:pPr>
      <w:r>
        <w:rPr>
          <w:rFonts w:ascii="Comic Sans MS" w:hAnsi="Comic Sans MS"/>
          <w:sz w:val="24"/>
          <w:szCs w:val="24"/>
        </w:rPr>
        <w:lastRenderedPageBreak/>
        <w:t>Obong ordered a bookshelf with 1 compartment.</w:t>
      </w:r>
    </w:p>
    <w:p w:rsidR="009F38C6" w:rsidRDefault="009F38C6" w:rsidP="009F38C6">
      <w:pPr>
        <w:tabs>
          <w:tab w:val="left" w:pos="720"/>
        </w:tabs>
        <w:ind w:left="720"/>
        <w:jc w:val="both"/>
        <w:rPr>
          <w:rFonts w:ascii="Comic Sans MS" w:hAnsi="Comic Sans MS"/>
          <w:sz w:val="24"/>
          <w:szCs w:val="24"/>
        </w:rPr>
      </w:pPr>
      <w:r>
        <w:rPr>
          <w:rFonts w:ascii="Comic Sans MS" w:hAnsi="Comic Sans MS"/>
          <w:sz w:val="24"/>
          <w:szCs w:val="24"/>
        </w:rPr>
        <w:t>Achen ordered a bookshelf with 2 compartments.</w:t>
      </w:r>
    </w:p>
    <w:p w:rsidR="009F38C6" w:rsidRDefault="009F38C6" w:rsidP="009F38C6">
      <w:pPr>
        <w:tabs>
          <w:tab w:val="left" w:pos="720"/>
        </w:tabs>
        <w:ind w:left="720"/>
        <w:jc w:val="both"/>
        <w:rPr>
          <w:rFonts w:ascii="Comic Sans MS" w:hAnsi="Comic Sans MS"/>
          <w:sz w:val="24"/>
          <w:szCs w:val="24"/>
        </w:rPr>
      </w:pPr>
      <w:r>
        <w:rPr>
          <w:rFonts w:ascii="Comic Sans MS" w:hAnsi="Comic Sans MS"/>
          <w:sz w:val="24"/>
          <w:szCs w:val="24"/>
        </w:rPr>
        <w:t>Nambi ordered a bookshelf with 3 compartments.</w:t>
      </w:r>
    </w:p>
    <w:p w:rsidR="009F38C6" w:rsidRDefault="009F38C6" w:rsidP="009F38C6">
      <w:pPr>
        <w:tabs>
          <w:tab w:val="left" w:pos="720"/>
        </w:tabs>
        <w:ind w:left="720"/>
        <w:jc w:val="both"/>
        <w:rPr>
          <w:rFonts w:ascii="Comic Sans MS" w:hAnsi="Comic Sans MS"/>
          <w:sz w:val="24"/>
          <w:szCs w:val="24"/>
        </w:rPr>
      </w:pPr>
      <w:r>
        <w:rPr>
          <w:rFonts w:ascii="Comic Sans MS" w:hAnsi="Comic Sans MS"/>
          <w:sz w:val="24"/>
          <w:szCs w:val="24"/>
        </w:rPr>
        <w:t>Mugisha ordered a bookshelf with 4 compartments.</w:t>
      </w:r>
    </w:p>
    <w:p w:rsidR="009F38C6" w:rsidRDefault="009F38C6" w:rsidP="009F38C6">
      <w:pPr>
        <w:tabs>
          <w:tab w:val="left" w:pos="720"/>
        </w:tabs>
        <w:rPr>
          <w:rFonts w:ascii="Comic Sans MS" w:hAnsi="Comic Sans MS"/>
          <w:sz w:val="24"/>
          <w:szCs w:val="24"/>
        </w:rPr>
      </w:pPr>
      <w:r>
        <w:rPr>
          <w:rFonts w:ascii="Comic Sans MS" w:hAnsi="Comic Sans MS"/>
          <w:sz w:val="24"/>
          <w:szCs w:val="24"/>
        </w:rPr>
        <w:t>a) Complete the table to show the number of nails that Janat used to make each of the four bookshelves.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0"/>
        <w:gridCol w:w="1771"/>
        <w:gridCol w:w="1771"/>
        <w:gridCol w:w="1771"/>
        <w:gridCol w:w="1772"/>
      </w:tblGrid>
      <w:tr w:rsidR="009F38C6" w:rsidTr="00037CBC">
        <w:tc>
          <w:tcPr>
            <w:tcW w:w="1771" w:type="dxa"/>
          </w:tcPr>
          <w:p w:rsidR="009F38C6" w:rsidRDefault="009F38C6" w:rsidP="00037CBC">
            <w:pPr>
              <w:tabs>
                <w:tab w:val="left" w:pos="284"/>
                <w:tab w:val="left" w:pos="7655"/>
              </w:tabs>
              <w:spacing w:before="120" w:after="120" w:line="240" w:lineRule="auto"/>
              <w:rPr>
                <w:rFonts w:ascii="Arial" w:eastAsia="Times New Roman" w:hAnsi="Arial" w:cs="Arial"/>
                <w:b/>
                <w:sz w:val="24"/>
                <w:szCs w:val="24"/>
                <w:lang w:val="en-GB"/>
              </w:rPr>
            </w:pPr>
            <w:r>
              <w:rPr>
                <w:rFonts w:ascii="Arial" w:eastAsia="Times New Roman" w:hAnsi="Arial" w:cs="Arial"/>
                <w:b/>
                <w:sz w:val="24"/>
                <w:szCs w:val="24"/>
                <w:lang w:val="en-GB"/>
              </w:rPr>
              <w:t xml:space="preserve">Number of compartments </w:t>
            </w:r>
          </w:p>
        </w:tc>
        <w:tc>
          <w:tcPr>
            <w:tcW w:w="1771" w:type="dxa"/>
          </w:tcPr>
          <w:p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1</w:t>
            </w:r>
          </w:p>
        </w:tc>
        <w:tc>
          <w:tcPr>
            <w:tcW w:w="1771" w:type="dxa"/>
          </w:tcPr>
          <w:p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2</w:t>
            </w:r>
          </w:p>
        </w:tc>
        <w:tc>
          <w:tcPr>
            <w:tcW w:w="1771" w:type="dxa"/>
          </w:tcPr>
          <w:p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3</w:t>
            </w:r>
          </w:p>
        </w:tc>
        <w:tc>
          <w:tcPr>
            <w:tcW w:w="1772" w:type="dxa"/>
          </w:tcPr>
          <w:p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4</w:t>
            </w:r>
          </w:p>
        </w:tc>
      </w:tr>
      <w:tr w:rsidR="009F38C6" w:rsidTr="00037CBC">
        <w:tc>
          <w:tcPr>
            <w:tcW w:w="1771" w:type="dxa"/>
          </w:tcPr>
          <w:p w:rsidR="009F38C6" w:rsidRDefault="009F38C6" w:rsidP="00037CBC">
            <w:pPr>
              <w:tabs>
                <w:tab w:val="left" w:pos="284"/>
                <w:tab w:val="left" w:pos="7655"/>
              </w:tabs>
              <w:spacing w:before="120" w:after="120" w:line="240" w:lineRule="auto"/>
              <w:rPr>
                <w:rFonts w:ascii="Arial" w:eastAsia="Times New Roman" w:hAnsi="Arial" w:cs="Arial"/>
                <w:b/>
                <w:sz w:val="24"/>
                <w:szCs w:val="24"/>
                <w:lang w:val="en-GB"/>
              </w:rPr>
            </w:pPr>
            <w:r>
              <w:rPr>
                <w:rFonts w:ascii="Arial" w:eastAsia="Times New Roman" w:hAnsi="Arial" w:cs="Arial"/>
                <w:b/>
                <w:sz w:val="24"/>
                <w:szCs w:val="24"/>
                <w:lang w:val="en-GB"/>
              </w:rPr>
              <w:t xml:space="preserve">Number of nails </w:t>
            </w:r>
          </w:p>
        </w:tc>
        <w:tc>
          <w:tcPr>
            <w:tcW w:w="1771" w:type="dxa"/>
          </w:tcPr>
          <w:p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p w:rsidR="009F38C6" w:rsidRDefault="009F38C6" w:rsidP="00037CBC">
            <w:pPr>
              <w:spacing w:after="0" w:line="240" w:lineRule="auto"/>
              <w:rPr>
                <w:sz w:val="20"/>
                <w:szCs w:val="20"/>
                <w:lang w:val="en-GB"/>
              </w:rPr>
            </w:pPr>
          </w:p>
          <w:p w:rsidR="009F38C6" w:rsidRDefault="009F38C6" w:rsidP="00037CBC">
            <w:pPr>
              <w:spacing w:after="0" w:line="240" w:lineRule="auto"/>
              <w:rPr>
                <w:lang w:val="en-GB"/>
              </w:rPr>
            </w:pPr>
          </w:p>
        </w:tc>
        <w:tc>
          <w:tcPr>
            <w:tcW w:w="1771" w:type="dxa"/>
          </w:tcPr>
          <w:p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tc>
        <w:tc>
          <w:tcPr>
            <w:tcW w:w="1771" w:type="dxa"/>
          </w:tcPr>
          <w:p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tc>
        <w:tc>
          <w:tcPr>
            <w:tcW w:w="1772" w:type="dxa"/>
          </w:tcPr>
          <w:p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tc>
      </w:tr>
    </w:tbl>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spacing w:after="0" w:line="240" w:lineRule="auto"/>
        <w:rPr>
          <w:rFonts w:ascii="Comic Sans MS" w:hAnsi="Comic Sans MS"/>
          <w:sz w:val="24"/>
          <w:szCs w:val="24"/>
        </w:rPr>
      </w:pPr>
      <w:r>
        <w:rPr>
          <w:rFonts w:ascii="Comic Sans MS" w:hAnsi="Comic Sans MS"/>
          <w:sz w:val="24"/>
          <w:szCs w:val="24"/>
        </w:rPr>
        <w:t xml:space="preserve">b) Janatrecognised a pattern in the number of nails he used to make the bookshelves with 1, 2, 3 and 4 compartments. </w:t>
      </w:r>
    </w:p>
    <w:p w:rsidR="009F38C6" w:rsidRDefault="009F38C6" w:rsidP="009F38C6">
      <w:pPr>
        <w:spacing w:after="0" w:line="240" w:lineRule="auto"/>
        <w:rPr>
          <w:rFonts w:ascii="Comic Sans MS" w:hAnsi="Comic Sans MS"/>
          <w:sz w:val="24"/>
          <w:szCs w:val="24"/>
        </w:rPr>
      </w:pPr>
      <w:r>
        <w:rPr>
          <w:rFonts w:ascii="Comic Sans MS" w:hAnsi="Comic Sans MS"/>
          <w:sz w:val="24"/>
          <w:szCs w:val="24"/>
        </w:rPr>
        <w:t xml:space="preserve">(i) Write two numbers to complete this algebraic expression to show the number of nails (n) that Janat needs to make a bookshelf with b compartments. </w:t>
      </w:r>
    </w:p>
    <w:p w:rsidR="009F38C6" w:rsidRDefault="009F38C6" w:rsidP="009F38C6">
      <w:pPr>
        <w:spacing w:after="0" w:line="240" w:lineRule="auto"/>
        <w:rPr>
          <w:rFonts w:ascii="Comic Sans MS" w:hAnsi="Comic Sans MS"/>
          <w:sz w:val="24"/>
          <w:szCs w:val="24"/>
        </w:rPr>
      </w:pPr>
    </w:p>
    <w:p w:rsidR="009F38C6" w:rsidRDefault="00AD4510" w:rsidP="009F38C6">
      <w:pPr>
        <w:spacing w:after="0" w:line="240" w:lineRule="auto"/>
        <w:rPr>
          <w:rFonts w:ascii="Comic Sans MS" w:hAnsi="Comic Sans MS"/>
          <w:sz w:val="24"/>
          <w:szCs w:val="24"/>
          <w:highlight w:val="magenta"/>
        </w:rPr>
      </w:pPr>
      <w:r>
        <w:rPr>
          <w:rFonts w:ascii="Comic Sans MS" w:hAnsi="Comic Sans MS"/>
          <w:noProof/>
          <w:sz w:val="24"/>
          <w:szCs w:val="24"/>
        </w:rPr>
        <w:pict>
          <v:group id="Group 6" o:spid="_x0000_s1332" style="position:absolute;margin-left:65.3pt;margin-top:4.15pt;width:42.1pt;height:12.55pt;z-index:251682304" coordorigin="2746,7667" coordsize="84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">
            <v:shape id="Text Box 469" o:spid="_x0000_s1333" type="#_x0000_t202" style="position:absolute;left:3363;top:7667;width:2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9F38C6" w:rsidRDefault="009F38C6" w:rsidP="009F38C6"/>
                </w:txbxContent>
              </v:textbox>
            </v:shape>
            <v:shape id="Text Box 470" o:spid="_x0000_s1334" type="#_x0000_t202" style="position:absolute;left:2746;top:7668;width:2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9F38C6" w:rsidRDefault="009F38C6" w:rsidP="009F38C6"/>
                </w:txbxContent>
              </v:textbox>
            </v:shape>
          </v:group>
        </w:pict>
      </w:r>
      <w:r w:rsidR="009F38C6">
        <w:rPr>
          <w:rFonts w:ascii="Comic Sans MS" w:hAnsi="Comic Sans MS"/>
          <w:sz w:val="24"/>
          <w:szCs w:val="24"/>
        </w:rPr>
        <w:tab/>
      </w:r>
      <w:r w:rsidR="009F38C6">
        <w:rPr>
          <w:rFonts w:ascii="Comic Sans MS" w:hAnsi="Comic Sans MS"/>
          <w:sz w:val="24"/>
          <w:szCs w:val="24"/>
        </w:rPr>
        <w:tab/>
        <w:t xml:space="preserve">   +  ×b=n</w:t>
      </w:r>
    </w:p>
    <w:p w:rsidR="009F38C6" w:rsidRDefault="009F38C6" w:rsidP="009F38C6">
      <w:pPr>
        <w:tabs>
          <w:tab w:val="left" w:pos="720"/>
        </w:tabs>
        <w:jc w:val="both"/>
        <w:rPr>
          <w:rFonts w:ascii="Comic Sans MS" w:hAnsi="Comic Sans MS"/>
          <w:sz w:val="24"/>
          <w:szCs w:val="24"/>
        </w:rPr>
      </w:pPr>
      <w:r>
        <w:rPr>
          <w:rFonts w:ascii="Comic Sans MS" w:hAnsi="Comic Sans MS"/>
          <w:sz w:val="24"/>
          <w:szCs w:val="24"/>
        </w:rPr>
        <w:t>(ii) What does the first number in the algebraic expression represent?</w:t>
      </w:r>
    </w:p>
    <w:p w:rsidR="009F38C6" w:rsidRDefault="00AD4510" w:rsidP="009F38C6">
      <w:pPr>
        <w:tabs>
          <w:tab w:val="left" w:pos="720"/>
        </w:tabs>
        <w:jc w:val="both"/>
        <w:rPr>
          <w:rFonts w:ascii="Comic Sans MS" w:hAnsi="Comic Sans MS"/>
          <w:sz w:val="24"/>
          <w:szCs w:val="24"/>
        </w:rPr>
      </w:pPr>
      <w:r>
        <w:rPr>
          <w:rFonts w:ascii="Comic Sans MS" w:hAnsi="Comic Sans MS"/>
          <w:noProof/>
          <w:sz w:val="24"/>
          <w:szCs w:val="24"/>
        </w:rPr>
        <w:pict>
          <v:shape id="Text Box 3" o:spid="_x0000_s1335" type="#_x0000_t202" style="position:absolute;left:0;text-align:left;margin-left:3.9pt;margin-top:26.95pt;width:414.8pt;height:108.6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" stroked="f">
            <v:textbox>
              <w:txbxContent>
                <w:p w:rsidR="009F38C6" w:rsidRDefault="009F38C6" w:rsidP="009F38C6">
                  <w:pPr>
                    <w:jc w:val="both"/>
                    <w:rPr>
                      <w:rFonts w:ascii="Comic Sans MS" w:hAnsi="Comic Sans MS"/>
                      <w:sz w:val="24"/>
                      <w:szCs w:val="24"/>
                    </w:rPr>
                  </w:pPr>
                  <w:r>
                    <w:rPr>
                      <w:rFonts w:ascii="Comic Sans MS" w:hAnsi="Comic Sans MS"/>
                      <w:sz w:val="24"/>
                      <w:szCs w:val="24"/>
                    </w:rPr>
                    <w:t>c) Janat received a new order, for 4 bookshelves with 6 compartments.  She has to buy nails.Nails are sold in kilograms. In a kilogram there are 32 nails. Each kilogram costs UGX 5,000.</w:t>
                  </w:r>
                </w:p>
                <w:p w:rsidR="009F38C6" w:rsidRDefault="009F38C6" w:rsidP="009F38C6">
                  <w:pPr>
                    <w:jc w:val="both"/>
                    <w:rPr>
                      <w:rFonts w:ascii="Comic Sans MS" w:hAnsi="Comic Sans MS"/>
                      <w:sz w:val="24"/>
                      <w:szCs w:val="24"/>
                    </w:rPr>
                  </w:pPr>
                  <w:r>
                    <w:rPr>
                      <w:rFonts w:ascii="Comic Sans MS" w:hAnsi="Comic Sans MS"/>
                      <w:sz w:val="24"/>
                      <w:szCs w:val="24"/>
                    </w:rPr>
                    <w:t>How much did Janat pay for the nails for the new order?</w:t>
                  </w:r>
                </w:p>
              </w:txbxContent>
            </v:textbox>
          </v:shape>
        </w:pict>
      </w:r>
      <w:r w:rsidR="009F38C6">
        <w:rPr>
          <w:rFonts w:ascii="Comic Sans MS" w:hAnsi="Comic Sans MS"/>
          <w:sz w:val="24"/>
          <w:szCs w:val="24"/>
        </w:rPr>
        <w:t>(iii) What does the second number in the algebraic expression represent?</w:t>
      </w: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tabs>
          <w:tab w:val="left" w:pos="720"/>
        </w:tabs>
        <w:ind w:left="720"/>
        <w:jc w:val="both"/>
        <w:rPr>
          <w:rFonts w:ascii="Comic Sans MS" w:hAnsi="Comic Sans MS"/>
          <w:sz w:val="24"/>
          <w:szCs w:val="24"/>
          <w:highlight w:val="magenta"/>
        </w:rPr>
      </w:pPr>
    </w:p>
    <w:p w:rsidR="009F38C6" w:rsidRDefault="009F38C6" w:rsidP="009F38C6">
      <w:pPr>
        <w:spacing w:after="0" w:line="240" w:lineRule="auto"/>
        <w:rPr>
          <w:sz w:val="20"/>
          <w:szCs w:val="20"/>
          <w:highlight w:val="magenta"/>
        </w:rPr>
      </w:pPr>
    </w:p>
    <w:p w:rsidR="009F38C6" w:rsidRDefault="009F38C6" w:rsidP="009F38C6">
      <w:pPr>
        <w:spacing w:after="0" w:line="240" w:lineRule="auto"/>
        <w:rPr>
          <w:sz w:val="20"/>
          <w:szCs w:val="20"/>
          <w:highlight w:val="magenta"/>
        </w:rPr>
      </w:pPr>
    </w:p>
    <w:p w:rsidR="009F38C6" w:rsidRDefault="009F38C6" w:rsidP="009F38C6">
      <w:pPr>
        <w:spacing w:after="0" w:line="240" w:lineRule="auto"/>
        <w:jc w:val="both"/>
        <w:rPr>
          <w:rFonts w:ascii="Comic Sans MS" w:hAnsi="Comic Sans MS"/>
          <w:b/>
          <w:bCs/>
          <w:sz w:val="24"/>
          <w:szCs w:val="24"/>
        </w:rPr>
      </w:pP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rsidR="009F38C6" w:rsidRDefault="009F38C6" w:rsidP="009F38C6">
      <w:pPr>
        <w:spacing w:after="0" w:line="240" w:lineRule="auto"/>
        <w:jc w:val="both"/>
        <w:rPr>
          <w:rFonts w:ascii="Comic Sans MS" w:hAnsi="Comic Sans MS"/>
          <w:b/>
          <w:bCs/>
          <w:sz w:val="24"/>
          <w:szCs w:val="24"/>
        </w:rPr>
      </w:pPr>
    </w:p>
    <w:p w:rsidR="009F38C6" w:rsidRDefault="009F38C6" w:rsidP="009F38C6">
      <w:pPr>
        <w:spacing w:after="0" w:line="240" w:lineRule="auto"/>
        <w:jc w:val="both"/>
        <w:rPr>
          <w:rFonts w:ascii="Comic Sans MS" w:hAnsi="Comic Sans MS"/>
          <w:b/>
          <w:bCs/>
          <w:sz w:val="24"/>
          <w:szCs w:val="24"/>
        </w:rPr>
      </w:pPr>
    </w:p>
    <w:p w:rsidR="009F38C6" w:rsidRDefault="009F38C6" w:rsidP="009F38C6">
      <w:pPr>
        <w:spacing w:after="0" w:line="240" w:lineRule="auto"/>
        <w:jc w:val="both"/>
        <w:rPr>
          <w:rFonts w:ascii="Comic Sans MS" w:hAnsi="Comic Sans MS"/>
          <w:b/>
          <w:bCs/>
          <w:sz w:val="24"/>
          <w:szCs w:val="24"/>
        </w:rPr>
      </w:pP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lastRenderedPageBreak/>
        <w:t>Question Five</w:t>
      </w:r>
    </w:p>
    <w:p w:rsidR="009F38C6" w:rsidRDefault="009F38C6" w:rsidP="009F38C6">
      <w:pPr>
        <w:spacing w:after="0" w:line="240" w:lineRule="auto"/>
        <w:jc w:val="both"/>
        <w:rPr>
          <w:rFonts w:ascii="Comic Sans MS" w:hAnsi="Comic Sans MS"/>
          <w:sz w:val="24"/>
          <w:szCs w:val="24"/>
        </w:rPr>
      </w:pPr>
      <w:r>
        <w:rPr>
          <w:rFonts w:ascii="Comic Sans MS" w:hAnsi="Comic Sans MS"/>
          <w:sz w:val="24"/>
          <w:szCs w:val="24"/>
        </w:rPr>
        <w:t>Okot wants to paint his room. The floor of the room is 5</w:t>
      </w:r>
      <w:r>
        <w:rPr>
          <w:rFonts w:ascii="Comic Sans MS" w:hAnsi="Comic Sans MS"/>
          <w:i/>
          <w:iCs/>
          <w:sz w:val="24"/>
          <w:szCs w:val="24"/>
        </w:rPr>
        <w:t>m</w:t>
      </w:r>
      <w:r>
        <w:rPr>
          <w:rFonts w:ascii="Comic Sans MS" w:hAnsi="Comic Sans MS"/>
          <w:sz w:val="24"/>
          <w:szCs w:val="24"/>
        </w:rPr>
        <w:t xml:space="preserve"> long and 4</w:t>
      </w:r>
      <w:r>
        <w:rPr>
          <w:rFonts w:ascii="Comic Sans MS" w:hAnsi="Comic Sans MS"/>
          <w:i/>
          <w:iCs/>
          <w:sz w:val="24"/>
          <w:szCs w:val="24"/>
        </w:rPr>
        <w:t>m</w:t>
      </w:r>
      <w:r>
        <w:rPr>
          <w:rFonts w:ascii="Comic Sans MS" w:hAnsi="Comic Sans MS"/>
          <w:sz w:val="24"/>
          <w:szCs w:val="24"/>
        </w:rPr>
        <w:t xml:space="preserve"> wide.  The room is 3</w:t>
      </w:r>
      <w:r>
        <w:rPr>
          <w:rFonts w:ascii="Comic Sans MS" w:hAnsi="Comic Sans MS"/>
          <w:i/>
          <w:iCs/>
          <w:sz w:val="24"/>
          <w:szCs w:val="24"/>
        </w:rPr>
        <w:t>m</w:t>
      </w:r>
      <w:r>
        <w:rPr>
          <w:rFonts w:ascii="Comic Sans MS" w:hAnsi="Comic Sans MS"/>
          <w:sz w:val="24"/>
          <w:szCs w:val="24"/>
        </w:rPr>
        <w:t xml:space="preserve"> high. The room has two doors each fixed in the walls that are opposite to each other, both 2</w:t>
      </w:r>
      <w:r>
        <w:rPr>
          <w:rFonts w:ascii="Comic Sans MS" w:hAnsi="Comic Sans MS"/>
          <w:i/>
          <w:iCs/>
          <w:sz w:val="24"/>
          <w:szCs w:val="24"/>
        </w:rPr>
        <w:t>m</w:t>
      </w:r>
      <w:r>
        <w:rPr>
          <w:rFonts w:ascii="Comic Sans MS" w:hAnsi="Comic Sans MS"/>
          <w:sz w:val="24"/>
          <w:szCs w:val="24"/>
        </w:rPr>
        <w:t xml:space="preserve"> high and 75</w:t>
      </w:r>
      <w:r>
        <w:rPr>
          <w:rFonts w:ascii="Comic Sans MS" w:hAnsi="Comic Sans MS"/>
          <w:i/>
          <w:iCs/>
          <w:sz w:val="24"/>
          <w:szCs w:val="24"/>
        </w:rPr>
        <w:t>cm</w:t>
      </w:r>
      <w:r>
        <w:rPr>
          <w:rFonts w:ascii="Comic Sans MS" w:hAnsi="Comic Sans MS"/>
          <w:sz w:val="24"/>
          <w:szCs w:val="24"/>
        </w:rPr>
        <w:t xml:space="preserve"> wide. It has one window in one of the longer walls. It is 1m square.</w:t>
      </w:r>
    </w:p>
    <w:p w:rsidR="009F38C6" w:rsidRDefault="009F38C6" w:rsidP="009F38C6">
      <w:pPr>
        <w:numPr>
          <w:ilvl w:val="0"/>
          <w:numId w:val="27"/>
        </w:numPr>
        <w:spacing w:after="0" w:line="240" w:lineRule="auto"/>
        <w:jc w:val="both"/>
        <w:rPr>
          <w:rFonts w:ascii="Comic Sans MS" w:hAnsi="Comic Sans MS"/>
          <w:sz w:val="24"/>
          <w:szCs w:val="24"/>
        </w:rPr>
      </w:pPr>
      <w:r>
        <w:rPr>
          <w:rFonts w:ascii="Comic Sans MS" w:hAnsi="Comic Sans MS"/>
          <w:sz w:val="24"/>
          <w:szCs w:val="24"/>
        </w:rPr>
        <w:t>Draw a sketch of Okot’s room.  Indicate the measurements of the floor, height, doors and window.</w:t>
      </w:r>
    </w:p>
    <w:p w:rsidR="009F38C6" w:rsidRDefault="009F38C6" w:rsidP="009F38C6">
      <w:pPr>
        <w:numPr>
          <w:ilvl w:val="0"/>
          <w:numId w:val="27"/>
        </w:numPr>
        <w:spacing w:after="0" w:line="240" w:lineRule="auto"/>
        <w:jc w:val="both"/>
        <w:rPr>
          <w:rFonts w:ascii="Comic Sans MS" w:hAnsi="Comic Sans MS"/>
          <w:sz w:val="24"/>
          <w:szCs w:val="24"/>
        </w:rPr>
      </w:pPr>
      <w:r>
        <w:rPr>
          <w:rFonts w:ascii="Comic Sans MS" w:hAnsi="Comic Sans MS"/>
          <w:sz w:val="24"/>
          <w:szCs w:val="24"/>
        </w:rPr>
        <w:t xml:space="preserve">A painter charges </w:t>
      </w:r>
      <w:r>
        <w:rPr>
          <w:rFonts w:ascii="Comic Sans MS" w:hAnsi="Comic Sans MS"/>
          <w:iCs/>
          <w:sz w:val="24"/>
          <w:szCs w:val="24"/>
        </w:rPr>
        <w:t>UGX</w:t>
      </w:r>
      <w:r>
        <w:rPr>
          <w:rFonts w:ascii="Comic Sans MS" w:hAnsi="Comic Sans MS"/>
          <w:sz w:val="24"/>
          <w:szCs w:val="24"/>
        </w:rPr>
        <w:t xml:space="preserve"> 800 per square meter. How much money will Okot pay for the painter?</w:t>
      </w:r>
    </w:p>
    <w:p w:rsidR="009F38C6" w:rsidRDefault="009F38C6" w:rsidP="009F38C6">
      <w:pPr>
        <w:numPr>
          <w:ilvl w:val="0"/>
          <w:numId w:val="27"/>
        </w:numPr>
        <w:spacing w:after="0" w:line="240" w:lineRule="auto"/>
        <w:jc w:val="both"/>
        <w:rPr>
          <w:rFonts w:ascii="Comic Sans MS" w:hAnsi="Comic Sans MS"/>
          <w:sz w:val="24"/>
          <w:szCs w:val="24"/>
        </w:rPr>
      </w:pPr>
      <w:r>
        <w:rPr>
          <w:rFonts w:ascii="Comic Sans MS" w:hAnsi="Comic Sans MS"/>
        </w:rPr>
        <w:t>A 4-litre tin of paint costs UGX 70,000 and it paints 12</w:t>
      </w:r>
      <w:r>
        <w:rPr>
          <w:rFonts w:ascii="Comic Sans MS" w:hAnsi="Comic Sans MS"/>
          <w:i/>
          <w:iCs/>
        </w:rPr>
        <w:t>m</w:t>
      </w:r>
      <w:r>
        <w:rPr>
          <w:rFonts w:ascii="Comic Sans MS" w:hAnsi="Comic Sans MS"/>
        </w:rPr>
        <w:t xml:space="preserve"> square of the wall. The walls already have an undercoat paint. </w:t>
      </w:r>
    </w:p>
    <w:p w:rsidR="009F38C6" w:rsidRDefault="009F38C6" w:rsidP="009F38C6">
      <w:pPr>
        <w:numPr>
          <w:ilvl w:val="0"/>
          <w:numId w:val="28"/>
        </w:numPr>
        <w:spacing w:after="0" w:line="240" w:lineRule="auto"/>
        <w:jc w:val="both"/>
        <w:rPr>
          <w:rFonts w:ascii="Comic Sans MS" w:hAnsi="Comic Sans MS"/>
          <w:sz w:val="24"/>
          <w:szCs w:val="24"/>
        </w:rPr>
      </w:pPr>
      <w:r>
        <w:rPr>
          <w:rFonts w:ascii="Comic Sans MS" w:hAnsi="Comic Sans MS"/>
        </w:rPr>
        <w:t xml:space="preserve"> How many tins would Okot need to buy in order to paint his room?</w:t>
      </w:r>
    </w:p>
    <w:p w:rsidR="009F38C6" w:rsidRDefault="009F38C6" w:rsidP="009F38C6">
      <w:pPr>
        <w:numPr>
          <w:ilvl w:val="0"/>
          <w:numId w:val="28"/>
        </w:numPr>
        <w:spacing w:after="0" w:line="240" w:lineRule="auto"/>
        <w:jc w:val="both"/>
        <w:rPr>
          <w:rFonts w:ascii="Comic Sans MS" w:hAnsi="Comic Sans MS"/>
          <w:sz w:val="24"/>
          <w:szCs w:val="24"/>
        </w:rPr>
      </w:pPr>
      <w:r>
        <w:rPr>
          <w:rFonts w:ascii="Comic Sans MS" w:hAnsi="Comic Sans MS"/>
          <w:sz w:val="24"/>
          <w:szCs w:val="24"/>
        </w:rPr>
        <w:t>How much money will Okot require to paint his room?</w:t>
      </w: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rsidR="009F38C6" w:rsidRDefault="009F38C6" w:rsidP="009F38C6">
      <w:pPr>
        <w:spacing w:after="0" w:line="240" w:lineRule="auto"/>
        <w:rPr>
          <w:rFonts w:ascii="Comic Sans MS" w:hAnsi="Comic Sans MS"/>
          <w:sz w:val="24"/>
          <w:szCs w:val="24"/>
        </w:rPr>
      </w:pPr>
    </w:p>
    <w:p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Question Six</w:t>
      </w:r>
    </w:p>
    <w:p w:rsidR="009F38C6" w:rsidRDefault="009F38C6" w:rsidP="009F38C6">
      <w:pPr>
        <w:spacing w:after="0" w:line="240" w:lineRule="auto"/>
        <w:jc w:val="both"/>
        <w:rPr>
          <w:rFonts w:ascii="Comic Sans MS" w:hAnsi="Comic Sans MS"/>
          <w:sz w:val="24"/>
          <w:szCs w:val="24"/>
        </w:rPr>
      </w:pPr>
      <w:r>
        <w:rPr>
          <w:rFonts w:ascii="Comic Sans MS" w:hAnsi="Comic Sans MS"/>
          <w:sz w:val="24"/>
          <w:szCs w:val="24"/>
        </w:rPr>
        <w:t xml:space="preserve">John would like to continue with his studies at A-Level. He is challenged with raising tuition of UGX 200,000. John is gifted with a skill of making jewelry crafts. He has saved some money that can only help him buy glue and strings. So, he moves to different homes requesting for old calendars. From the old calendars, he makes necklaces and earrings. A necklace takes him an hour to make and sells for a profit UGX800. The pair of earrings takes him two hours to make but he gets a profit of UGX2000.  He likes to make a variety by making at least as many necklaces as pairs of earrings. </w:t>
      </w:r>
    </w:p>
    <w:p w:rsidR="009F38C6" w:rsidRDefault="009F38C6" w:rsidP="009F38C6">
      <w:pPr>
        <w:spacing w:after="0" w:line="240" w:lineRule="auto"/>
        <w:ind w:left="720"/>
        <w:jc w:val="both"/>
        <w:rPr>
          <w:rFonts w:ascii="Comic Sans MS" w:hAnsi="Comic Sans MS"/>
          <w:sz w:val="24"/>
          <w:szCs w:val="24"/>
        </w:rPr>
      </w:pPr>
    </w:p>
    <w:p w:rsidR="009F38C6" w:rsidRDefault="009F38C6" w:rsidP="009F38C6">
      <w:pPr>
        <w:spacing w:after="0" w:line="240" w:lineRule="auto"/>
        <w:ind w:left="720"/>
        <w:jc w:val="both"/>
        <w:rPr>
          <w:rFonts w:ascii="Comic Sans MS" w:hAnsi="Comic Sans MS"/>
          <w:sz w:val="24"/>
          <w:szCs w:val="24"/>
        </w:rPr>
      </w:pPr>
      <w:r>
        <w:rPr>
          <w:rFonts w:ascii="Comic Sans MS" w:hAnsi="Comic Sans MS"/>
          <w:sz w:val="24"/>
          <w:szCs w:val="24"/>
        </w:rPr>
        <w:t>He has approximately 40hours per week for creating jewelry. He also knows that the crafts show vender wants sellers to have more than 20 items on display at the beginning of the show.  Assuming he sells all his inventory, help him find;</w:t>
      </w:r>
    </w:p>
    <w:p w:rsidR="009F38C6" w:rsidRDefault="009F38C6" w:rsidP="009F38C6">
      <w:pPr>
        <w:numPr>
          <w:ilvl w:val="0"/>
          <w:numId w:val="29"/>
        </w:numPr>
        <w:spacing w:after="0" w:line="240" w:lineRule="auto"/>
        <w:jc w:val="both"/>
        <w:rPr>
          <w:sz w:val="20"/>
          <w:szCs w:val="20"/>
        </w:rPr>
      </w:pPr>
      <w:r>
        <w:rPr>
          <w:rFonts w:ascii="Comic Sans MS" w:hAnsi="Comic Sans MS"/>
          <w:sz w:val="24"/>
          <w:szCs w:val="24"/>
        </w:rPr>
        <w:t>how many of each of necklaces and earrings he should make to maximise his profit.</w:t>
      </w:r>
    </w:p>
    <w:p w:rsidR="009F38C6" w:rsidRDefault="009F38C6" w:rsidP="009F38C6">
      <w:pPr>
        <w:numPr>
          <w:ilvl w:val="0"/>
          <w:numId w:val="29"/>
        </w:numPr>
        <w:spacing w:after="0" w:line="240" w:lineRule="auto"/>
        <w:rPr>
          <w:sz w:val="20"/>
          <w:szCs w:val="20"/>
        </w:rPr>
      </w:pPr>
      <w:r>
        <w:rPr>
          <w:rFonts w:ascii="Comic Sans MS" w:hAnsi="Comic Sans MS"/>
          <w:sz w:val="24"/>
          <w:szCs w:val="24"/>
        </w:rPr>
        <w:t>how much profit he makes in a week.</w:t>
      </w:r>
    </w:p>
    <w:p w:rsidR="009F38C6" w:rsidRDefault="009F38C6" w:rsidP="009F38C6">
      <w:pPr>
        <w:numPr>
          <w:ilvl w:val="0"/>
          <w:numId w:val="29"/>
        </w:numPr>
        <w:spacing w:after="0" w:line="240" w:lineRule="auto"/>
      </w:pPr>
      <w:r>
        <w:rPr>
          <w:rFonts w:ascii="Comic Sans MS" w:hAnsi="Comic Sans MS"/>
          <w:sz w:val="24"/>
          <w:szCs w:val="24"/>
        </w:rPr>
        <w:t>how many weeks he requires to raise his tuition?</w:t>
      </w:r>
    </w:p>
    <w:p w:rsidR="009F38C6" w:rsidRDefault="009F38C6" w:rsidP="009F38C6">
      <w:pPr>
        <w:spacing w:after="0" w:line="240" w:lineRule="auto"/>
        <w:jc w:val="both"/>
        <w:rPr>
          <w:rFonts w:ascii="Comic Sans MS" w:hAnsi="Comic Sans MS"/>
          <w:b/>
          <w:bCs/>
          <w:sz w:val="24"/>
          <w:szCs w:val="24"/>
        </w:rPr>
      </w:pPr>
      <w:bookmarkStart w:id="5" w:name="_Hlk79236337"/>
      <w:r>
        <w:rPr>
          <w:rFonts w:ascii="Comic Sans MS" w:hAnsi="Comic Sans MS"/>
          <w:b/>
          <w:bCs/>
          <w:sz w:val="24"/>
          <w:szCs w:val="24"/>
        </w:rPr>
        <w:t xml:space="preserve">                                                         (25 Marks)</w:t>
      </w:r>
      <w:bookmarkEnd w:id="5"/>
    </w:p>
    <w:p w:rsidR="009F38C6" w:rsidRDefault="009F38C6" w:rsidP="009F38C6"/>
    <w:p w:rsidR="009F38C6" w:rsidRDefault="009F38C6" w:rsidP="009F38C6">
      <w:pPr>
        <w:jc w:val="center"/>
        <w:rPr>
          <w:rFonts w:ascii="Comic Sans MS" w:hAnsi="Comic Sans MS"/>
          <w:b/>
          <w:bCs/>
          <w:sz w:val="32"/>
          <w:szCs w:val="32"/>
        </w:rPr>
      </w:pPr>
      <w:r>
        <w:rPr>
          <w:rFonts w:ascii="Comic Sans MS" w:hAnsi="Comic Sans MS"/>
          <w:b/>
          <w:bCs/>
          <w:sz w:val="32"/>
          <w:szCs w:val="32"/>
        </w:rPr>
        <w:t>END</w:t>
      </w: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SAMPLE EXAMINATION PAPER</w:t>
      </w:r>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UGANDA LOWER SECONDARY EDUCATION EXAMINATION</w:t>
      </w:r>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PAPER TWO</w:t>
      </w:r>
    </w:p>
    <w:p w:rsidR="009F38C6" w:rsidRDefault="009F38C6" w:rsidP="009F38C6">
      <w:pPr>
        <w:pStyle w:val="Heading2"/>
        <w:jc w:val="center"/>
        <w:rPr>
          <w:rFonts w:eastAsia="Calibri"/>
        </w:rPr>
      </w:pPr>
      <w:bookmarkStart w:id="6" w:name="_Toc289"/>
      <w:r>
        <w:rPr>
          <w:rFonts w:eastAsia="Calibri"/>
        </w:rPr>
        <w:t>MARKING GUIDE</w:t>
      </w:r>
      <w:bookmarkEnd w:id="6"/>
    </w:p>
    <w:p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MATHEMATICS</w:t>
      </w:r>
    </w:p>
    <w:tbl>
      <w:tblPr>
        <w:tblStyle w:val="TableGrid"/>
        <w:tblW w:w="5000" w:type="pct"/>
        <w:tblLayout w:type="fixed"/>
        <w:tblLook w:val="04A0"/>
      </w:tblPr>
      <w:tblGrid>
        <w:gridCol w:w="1033"/>
        <w:gridCol w:w="267"/>
        <w:gridCol w:w="6228"/>
        <w:gridCol w:w="916"/>
        <w:gridCol w:w="1762"/>
      </w:tblGrid>
      <w:tr w:rsidR="009F38C6" w:rsidTr="00037CBC">
        <w:tc>
          <w:tcPr>
            <w:tcW w:w="506" w:type="pct"/>
          </w:tcPr>
          <w:p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QN</w:t>
            </w:r>
          </w:p>
        </w:tc>
        <w:tc>
          <w:tcPr>
            <w:tcW w:w="3182" w:type="pct"/>
            <w:gridSpan w:val="2"/>
          </w:tcPr>
          <w:p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SOLUTION</w:t>
            </w:r>
          </w:p>
        </w:tc>
        <w:tc>
          <w:tcPr>
            <w:tcW w:w="449" w:type="pct"/>
          </w:tcPr>
          <w:p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SCORE</w:t>
            </w:r>
          </w:p>
        </w:tc>
        <w:tc>
          <w:tcPr>
            <w:tcW w:w="863" w:type="pct"/>
          </w:tcPr>
          <w:p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COMMENT</w:t>
            </w:r>
          </w:p>
        </w:tc>
      </w:tr>
      <w:tr w:rsidR="009F38C6" w:rsidTr="00037CBC">
        <w:tc>
          <w:tcPr>
            <w:tcW w:w="5000" w:type="pct"/>
            <w:gridSpan w:val="5"/>
          </w:tcPr>
          <w:p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TOTAL MARK IS 100%</w:t>
            </w:r>
          </w:p>
        </w:tc>
      </w:tr>
      <w:tr w:rsidR="009F38C6" w:rsidTr="00037CBC">
        <w:trPr>
          <w:trHeight w:val="3140"/>
        </w:trPr>
        <w:tc>
          <w:tcPr>
            <w:tcW w:w="637" w:type="pct"/>
            <w:gridSpan w:val="2"/>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tc>
        <w:tc>
          <w:tcPr>
            <w:tcW w:w="3051" w:type="pct"/>
          </w:tcPr>
          <w:p w:rsidR="009F38C6" w:rsidRDefault="009F38C6" w:rsidP="00037CBC">
            <w:pPr>
              <w:spacing w:after="0" w:line="240" w:lineRule="auto"/>
              <w:jc w:val="both"/>
              <w:rPr>
                <w:rFonts w:ascii="Comic Sans MS" w:hAnsi="Comic Sans MS" w:cs="Times New Roman"/>
                <w:sz w:val="24"/>
                <w:szCs w:val="24"/>
              </w:rPr>
            </w:pPr>
          </w:p>
          <w:tbl>
            <w:tblPr>
              <w:tblStyle w:val="TableGrid"/>
              <w:tblW w:w="0" w:type="auto"/>
              <w:tblLayout w:type="fixed"/>
              <w:tblLook w:val="04A0"/>
            </w:tblPr>
            <w:tblGrid>
              <w:gridCol w:w="2005"/>
              <w:gridCol w:w="3420"/>
            </w:tblGrid>
            <w:tr w:rsidR="009F38C6" w:rsidTr="00037CBC">
              <w:tc>
                <w:tcPr>
                  <w:tcW w:w="200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Ward </w:t>
                  </w:r>
                </w:p>
              </w:tc>
              <w:tc>
                <w:tcPr>
                  <w:tcW w:w="342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Packets of seeds </w:t>
                  </w:r>
                </w:p>
              </w:tc>
            </w:tr>
            <w:tr w:rsidR="009F38C6" w:rsidTr="00037CBC">
              <w:tc>
                <w:tcPr>
                  <w:tcW w:w="200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A = </w:t>
                  </w:r>
                  <w:r w:rsidRPr="00AD4510">
                    <w:rPr>
                      <w:rFonts w:ascii="Comic Sans MS" w:hAnsi="Comic Sans MS" w:cs="Times New Roman"/>
                      <w:position w:val="-24"/>
                      <w:sz w:val="24"/>
                      <w:szCs w:val="24"/>
                    </w:rPr>
                    <w:object w:dxaOrig="435" w:dyaOrig="615">
                      <v:shape id="_x0000_i1029" type="#_x0000_t75" style="width:21.75pt;height:31pt" o:ole="">
                        <v:imagedata r:id="rId18" o:title=""/>
                      </v:shape>
                      <o:OLEObject Type="Embed" ProgID="Equation.3" ShapeID="_x0000_i1029" DrawAspect="Content" ObjectID="_1763843845" r:id="rId19"/>
                    </w:object>
                  </w:r>
                </w:p>
              </w:tc>
              <w:tc>
                <w:tcPr>
                  <w:tcW w:w="342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4"/>
                      <w:sz w:val="24"/>
                      <w:szCs w:val="24"/>
                    </w:rPr>
                    <w:object w:dxaOrig="1335" w:dyaOrig="615">
                      <v:shape id="_x0000_i1030" type="#_x0000_t75" style="width:67pt;height:31pt" o:ole="">
                        <v:imagedata r:id="rId20" o:title=""/>
                      </v:shape>
                      <o:OLEObject Type="Embed" ProgID="Equation.3" ShapeID="_x0000_i1030" DrawAspect="Content" ObjectID="_1763843846" r:id="rId21"/>
                    </w:object>
                  </w:r>
                  <w:r>
                    <w:rPr>
                      <w:rFonts w:ascii="Comic Sans MS" w:hAnsi="Comic Sans MS" w:cs="Times New Roman"/>
                      <w:sz w:val="24"/>
                      <w:szCs w:val="24"/>
                    </w:rPr>
                    <w:t xml:space="preserve"> =13,500</w:t>
                  </w:r>
                </w:p>
              </w:tc>
            </w:tr>
            <w:tr w:rsidR="009F38C6" w:rsidTr="00037CBC">
              <w:tc>
                <w:tcPr>
                  <w:tcW w:w="200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B =  </w:t>
                  </w:r>
                  <w:r w:rsidRPr="00AD4510">
                    <w:rPr>
                      <w:rFonts w:ascii="Comic Sans MS" w:hAnsi="Comic Sans MS" w:cs="Times New Roman"/>
                      <w:position w:val="-24"/>
                      <w:sz w:val="24"/>
                      <w:szCs w:val="24"/>
                    </w:rPr>
                    <w:object w:dxaOrig="435" w:dyaOrig="615">
                      <v:shape id="_x0000_i1031" type="#_x0000_t75" style="width:21.75pt;height:31pt" o:ole="">
                        <v:imagedata r:id="rId22" o:title=""/>
                      </v:shape>
                      <o:OLEObject Type="Embed" ProgID="Equation.3" ShapeID="_x0000_i1031" DrawAspect="Content" ObjectID="_1763843847" r:id="rId23"/>
                    </w:object>
                  </w:r>
                </w:p>
              </w:tc>
              <w:tc>
                <w:tcPr>
                  <w:tcW w:w="342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4"/>
                      <w:sz w:val="24"/>
                      <w:szCs w:val="24"/>
                    </w:rPr>
                    <w:object w:dxaOrig="1335" w:dyaOrig="615">
                      <v:shape id="_x0000_i1032" type="#_x0000_t75" style="width:67pt;height:31pt" o:ole="">
                        <v:imagedata r:id="rId24" o:title=""/>
                      </v:shape>
                      <o:OLEObject Type="Embed" ProgID="Equation.3" ShapeID="_x0000_i1032" DrawAspect="Content" ObjectID="_1763843848" r:id="rId25"/>
                    </w:object>
                  </w:r>
                  <w:r>
                    <w:rPr>
                      <w:rFonts w:ascii="Comic Sans MS" w:hAnsi="Comic Sans MS" w:cs="Times New Roman"/>
                      <w:sz w:val="24"/>
                      <w:szCs w:val="24"/>
                    </w:rPr>
                    <w:t xml:space="preserve"> = 9,000</w:t>
                  </w:r>
                </w:p>
              </w:tc>
            </w:tr>
            <w:tr w:rsidR="009F38C6" w:rsidTr="00037CBC">
              <w:tc>
                <w:tcPr>
                  <w:tcW w:w="200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 =</w:t>
                  </w:r>
                  <w:r w:rsidRPr="00AD4510">
                    <w:rPr>
                      <w:rFonts w:ascii="Comic Sans MS" w:hAnsi="Comic Sans MS" w:cs="Times New Roman"/>
                      <w:position w:val="-24"/>
                      <w:sz w:val="24"/>
                      <w:szCs w:val="24"/>
                    </w:rPr>
                    <w:object w:dxaOrig="435" w:dyaOrig="615">
                      <v:shape id="_x0000_i1033" type="#_x0000_t75" style="width:21.75pt;height:31pt" o:ole="">
                        <v:imagedata r:id="rId26" o:title=""/>
                      </v:shape>
                      <o:OLEObject Type="Embed" ProgID="Equation.3" ShapeID="_x0000_i1033" DrawAspect="Content" ObjectID="_1763843849" r:id="rId27"/>
                    </w:object>
                  </w:r>
                </w:p>
              </w:tc>
              <w:tc>
                <w:tcPr>
                  <w:tcW w:w="342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4"/>
                      <w:sz w:val="24"/>
                      <w:szCs w:val="24"/>
                    </w:rPr>
                    <w:object w:dxaOrig="1335" w:dyaOrig="615">
                      <v:shape id="_x0000_i1034" type="#_x0000_t75" style="width:67pt;height:31pt" o:ole="">
                        <v:imagedata r:id="rId28" o:title=""/>
                      </v:shape>
                      <o:OLEObject Type="Embed" ProgID="Equation.3" ShapeID="_x0000_i1034" DrawAspect="Content" ObjectID="_1763843850" r:id="rId29"/>
                    </w:object>
                  </w:r>
                  <w:r>
                    <w:rPr>
                      <w:rFonts w:ascii="Comic Sans MS" w:hAnsi="Comic Sans MS" w:cs="Times New Roman"/>
                      <w:sz w:val="24"/>
                      <w:szCs w:val="24"/>
                    </w:rPr>
                    <w:t xml:space="preserve"> = 18,000</w:t>
                  </w:r>
                </w:p>
              </w:tc>
            </w:tr>
            <w:tr w:rsidR="009F38C6" w:rsidTr="00037CBC">
              <w:tc>
                <w:tcPr>
                  <w:tcW w:w="200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D =</w:t>
                  </w:r>
                  <w:r w:rsidRPr="00AD4510">
                    <w:rPr>
                      <w:rFonts w:ascii="Comic Sans MS" w:hAnsi="Comic Sans MS" w:cs="Times New Roman"/>
                      <w:position w:val="-24"/>
                      <w:sz w:val="24"/>
                      <w:szCs w:val="24"/>
                    </w:rPr>
                    <w:object w:dxaOrig="435" w:dyaOrig="615">
                      <v:shape id="_x0000_i1035" type="#_x0000_t75" style="width:21.75pt;height:31pt" o:ole="">
                        <v:imagedata r:id="rId30" o:title=""/>
                      </v:shape>
                      <o:OLEObject Type="Embed" ProgID="Equation.3" ShapeID="_x0000_i1035" DrawAspect="Content" ObjectID="_1763843851" r:id="rId31"/>
                    </w:object>
                  </w:r>
                </w:p>
              </w:tc>
              <w:tc>
                <w:tcPr>
                  <w:tcW w:w="342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4"/>
                      <w:sz w:val="24"/>
                      <w:szCs w:val="24"/>
                    </w:rPr>
                    <w:object w:dxaOrig="1335" w:dyaOrig="615">
                      <v:shape id="_x0000_i1036" type="#_x0000_t75" style="width:67pt;height:31pt" o:ole="">
                        <v:imagedata r:id="rId32" o:title=""/>
                      </v:shape>
                      <o:OLEObject Type="Embed" ProgID="Equation.3" ShapeID="_x0000_i1036" DrawAspect="Content" ObjectID="_1763843852" r:id="rId33"/>
                    </w:object>
                  </w:r>
                  <w:r>
                    <w:rPr>
                      <w:rFonts w:ascii="Comic Sans MS" w:hAnsi="Comic Sans MS" w:cs="Times New Roman"/>
                      <w:sz w:val="24"/>
                      <w:szCs w:val="24"/>
                    </w:rPr>
                    <w:t>= 4,500</w:t>
                  </w:r>
                </w:p>
              </w:tc>
            </w:tr>
          </w:tbl>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The statistical graph used is a pie chart.</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Angles in a pie chart </w:t>
            </w:r>
          </w:p>
          <w:tbl>
            <w:tblPr>
              <w:tblStyle w:val="TableGrid"/>
              <w:tblW w:w="0" w:type="auto"/>
              <w:tblLayout w:type="fixed"/>
              <w:tblLook w:val="04A0"/>
            </w:tblPr>
            <w:tblGrid>
              <w:gridCol w:w="2455"/>
              <w:gridCol w:w="1890"/>
              <w:gridCol w:w="1080"/>
            </w:tblGrid>
            <w:tr w:rsidR="009F38C6" w:rsidTr="00037CBC">
              <w:tc>
                <w:tcPr>
                  <w:tcW w:w="24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Ward A =13,500</w:t>
                  </w:r>
                </w:p>
              </w:tc>
              <w:tc>
                <w:tcPr>
                  <w:tcW w:w="189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8"/>
                      <w:sz w:val="24"/>
                      <w:szCs w:val="24"/>
                    </w:rPr>
                    <w:object w:dxaOrig="1380" w:dyaOrig="660">
                      <v:shape id="_x0000_i1037" type="#_x0000_t75" style="width:68.65pt;height:32.65pt" o:ole="">
                        <v:imagedata r:id="rId34" o:title=""/>
                      </v:shape>
                      <o:OLEObject Type="Embed" ProgID="Equation.3" ShapeID="_x0000_i1037" DrawAspect="Content" ObjectID="_1763843853" r:id="rId35"/>
                    </w:object>
                  </w:r>
                </w:p>
              </w:tc>
              <w:tc>
                <w:tcPr>
                  <w:tcW w:w="1080" w:type="dxa"/>
                </w:tcPr>
                <w:p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108</w:t>
                  </w:r>
                  <w:r>
                    <w:rPr>
                      <w:rFonts w:ascii="Comic Sans MS" w:hAnsi="Comic Sans MS" w:cs="Times New Roman"/>
                      <w:sz w:val="24"/>
                      <w:szCs w:val="24"/>
                      <w:vertAlign w:val="superscript"/>
                    </w:rPr>
                    <w:t>0</w:t>
                  </w:r>
                </w:p>
              </w:tc>
            </w:tr>
            <w:tr w:rsidR="009F38C6" w:rsidTr="00037CBC">
              <w:tc>
                <w:tcPr>
                  <w:tcW w:w="24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Ward B = 9,000</w:t>
                  </w:r>
                </w:p>
              </w:tc>
              <w:tc>
                <w:tcPr>
                  <w:tcW w:w="189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8"/>
                      <w:sz w:val="24"/>
                      <w:szCs w:val="24"/>
                    </w:rPr>
                    <w:object w:dxaOrig="1380" w:dyaOrig="660">
                      <v:shape id="_x0000_i1038" type="#_x0000_t75" style="width:68.65pt;height:32.65pt" o:ole="">
                        <v:imagedata r:id="rId36" o:title=""/>
                      </v:shape>
                      <o:OLEObject Type="Embed" ProgID="Equation.3" ShapeID="_x0000_i1038" DrawAspect="Content" ObjectID="_1763843854" r:id="rId37"/>
                    </w:object>
                  </w:r>
                </w:p>
              </w:tc>
              <w:tc>
                <w:tcPr>
                  <w:tcW w:w="1080" w:type="dxa"/>
                </w:tcPr>
                <w:p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72</w:t>
                  </w:r>
                  <w:r>
                    <w:rPr>
                      <w:rFonts w:ascii="Comic Sans MS" w:hAnsi="Comic Sans MS" w:cs="Times New Roman"/>
                      <w:sz w:val="24"/>
                      <w:szCs w:val="24"/>
                      <w:vertAlign w:val="superscript"/>
                    </w:rPr>
                    <w:t>0</w:t>
                  </w:r>
                </w:p>
              </w:tc>
            </w:tr>
            <w:tr w:rsidR="009F38C6" w:rsidTr="00037CBC">
              <w:tc>
                <w:tcPr>
                  <w:tcW w:w="24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Ward C = 18,000</w:t>
                  </w:r>
                </w:p>
              </w:tc>
              <w:tc>
                <w:tcPr>
                  <w:tcW w:w="189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8"/>
                      <w:sz w:val="24"/>
                      <w:szCs w:val="24"/>
                    </w:rPr>
                    <w:object w:dxaOrig="1380" w:dyaOrig="660">
                      <v:shape id="_x0000_i1039" type="#_x0000_t75" style="width:68.65pt;height:32.65pt" o:ole="">
                        <v:imagedata r:id="rId38" o:title=""/>
                      </v:shape>
                      <o:OLEObject Type="Embed" ProgID="Equation.3" ShapeID="_x0000_i1039" DrawAspect="Content" ObjectID="_1763843855" r:id="rId39"/>
                    </w:object>
                  </w:r>
                </w:p>
              </w:tc>
              <w:tc>
                <w:tcPr>
                  <w:tcW w:w="1080" w:type="dxa"/>
                </w:tcPr>
                <w:p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144</w:t>
                  </w:r>
                  <w:r>
                    <w:rPr>
                      <w:rFonts w:ascii="Comic Sans MS" w:hAnsi="Comic Sans MS" w:cs="Times New Roman"/>
                      <w:sz w:val="24"/>
                      <w:szCs w:val="24"/>
                      <w:vertAlign w:val="superscript"/>
                    </w:rPr>
                    <w:t>0</w:t>
                  </w:r>
                </w:p>
              </w:tc>
            </w:tr>
            <w:tr w:rsidR="009F38C6" w:rsidTr="00037CBC">
              <w:tc>
                <w:tcPr>
                  <w:tcW w:w="24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Ward D= 4,500 </w:t>
                  </w:r>
                </w:p>
              </w:tc>
              <w:tc>
                <w:tcPr>
                  <w:tcW w:w="1890" w:type="dxa"/>
                </w:tcPr>
                <w:p w:rsidR="009F38C6" w:rsidRDefault="009F38C6" w:rsidP="00037CBC">
                  <w:pPr>
                    <w:spacing w:after="0" w:line="240" w:lineRule="auto"/>
                    <w:jc w:val="both"/>
                    <w:rPr>
                      <w:rFonts w:ascii="Comic Sans MS" w:hAnsi="Comic Sans MS" w:cs="Times New Roman"/>
                      <w:sz w:val="24"/>
                      <w:szCs w:val="24"/>
                    </w:rPr>
                  </w:pPr>
                  <w:r w:rsidRPr="00AD4510">
                    <w:rPr>
                      <w:rFonts w:ascii="Comic Sans MS" w:hAnsi="Comic Sans MS" w:cs="Times New Roman"/>
                      <w:position w:val="-28"/>
                      <w:sz w:val="24"/>
                      <w:szCs w:val="24"/>
                    </w:rPr>
                    <w:object w:dxaOrig="1680" w:dyaOrig="660">
                      <v:shape id="_x0000_i1040" type="#_x0000_t75" style="width:83.7pt;height:32.65pt" o:ole="">
                        <v:imagedata r:id="rId40" o:title=""/>
                      </v:shape>
                      <o:OLEObject Type="Embed" ProgID="Equation.3" ShapeID="_x0000_i1040" DrawAspect="Content" ObjectID="_1763843856" r:id="rId41"/>
                    </w:object>
                  </w:r>
                </w:p>
              </w:tc>
              <w:tc>
                <w:tcPr>
                  <w:tcW w:w="1080" w:type="dxa"/>
                </w:tcPr>
                <w:p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36</w:t>
                  </w:r>
                  <w:r>
                    <w:rPr>
                      <w:rFonts w:ascii="Comic Sans MS" w:hAnsi="Comic Sans MS" w:cs="Times New Roman"/>
                      <w:sz w:val="24"/>
                      <w:szCs w:val="24"/>
                      <w:vertAlign w:val="superscript"/>
                    </w:rPr>
                    <w:t>0</w:t>
                  </w:r>
                </w:p>
              </w:tc>
            </w:tr>
          </w:tbl>
          <w:p w:rsidR="009F38C6" w:rsidRDefault="009F38C6" w:rsidP="00037CBC">
            <w:pPr>
              <w:spacing w:after="0" w:line="240" w:lineRule="auto"/>
              <w:jc w:val="both"/>
              <w:rPr>
                <w:rFonts w:ascii="Comic Sans MS" w:hAnsi="Comic Sans MS" w:cs="Times New Roman"/>
                <w:color w:val="FF0000"/>
                <w:sz w:val="24"/>
                <w:szCs w:val="24"/>
              </w:rPr>
            </w:pPr>
          </w:p>
          <w:p w:rsidR="009F38C6" w:rsidRDefault="009F38C6" w:rsidP="00037CBC">
            <w:pPr>
              <w:spacing w:after="0" w:line="240" w:lineRule="auto"/>
              <w:jc w:val="both"/>
              <w:rPr>
                <w:rFonts w:ascii="Comic Sans MS" w:hAnsi="Comic Sans MS" w:cs="Times New Roman"/>
                <w:color w:val="FF0000"/>
                <w:sz w:val="24"/>
                <w:szCs w:val="24"/>
              </w:rPr>
            </w:pPr>
            <w:r>
              <w:rPr>
                <w:noProof/>
              </w:rPr>
              <w:drawing>
                <wp:inline distT="0" distB="0" distL="0" distR="0">
                  <wp:extent cx="3132455" cy="214757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2"/>
                          <a:stretch>
                            <a:fillRect/>
                          </a:stretch>
                        </pic:blipFill>
                        <pic:spPr>
                          <a:xfrm>
                            <a:off x="0" y="0"/>
                            <a:ext cx="3140462" cy="2153256"/>
                          </a:xfrm>
                          <a:prstGeom prst="rect">
                            <a:avLst/>
                          </a:prstGeom>
                        </pic:spPr>
                      </pic:pic>
                    </a:graphicData>
                  </a:graphic>
                </wp:inline>
              </w:drawing>
            </w:r>
          </w:p>
          <w:p w:rsidR="009F38C6" w:rsidRDefault="009F38C6" w:rsidP="00037CBC">
            <w:pPr>
              <w:spacing w:after="0" w:line="240" w:lineRule="auto"/>
              <w:jc w:val="both"/>
              <w:rPr>
                <w:rFonts w:ascii="Comic Sans MS" w:hAnsi="Comic Sans MS" w:cs="Times New Roman"/>
                <w:sz w:val="24"/>
                <w:szCs w:val="24"/>
              </w:rPr>
            </w:pPr>
          </w:p>
        </w:tc>
        <w:tc>
          <w:tcPr>
            <w:tcW w:w="449"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color w:val="000000" w:themeColor="text1"/>
                <w:sz w:val="24"/>
                <w:szCs w:val="24"/>
              </w:rPr>
              <w:t>7 marks</w:t>
            </w:r>
          </w:p>
        </w:tc>
        <w:tc>
          <w:tcPr>
            <w:tcW w:w="86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1mark for calculating 30%0f 45,000.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 for the answer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calculating 20%0f 45,000.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calculating 40% of 45,000.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calculating 10% of 45,000.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 marks for stating a pie chart.</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for calculating </w:t>
            </w:r>
            <w:r w:rsidRPr="00AD4510">
              <w:rPr>
                <w:rFonts w:ascii="Comic Sans MS" w:hAnsi="Comic Sans MS" w:cs="Times New Roman"/>
                <w:position w:val="-28"/>
                <w:sz w:val="24"/>
                <w:szCs w:val="24"/>
              </w:rPr>
              <w:object w:dxaOrig="1380" w:dyaOrig="660">
                <v:shape id="_x0000_i1041" type="#_x0000_t75" style="width:68.65pt;height:32.65pt" o:ole="">
                  <v:imagedata r:id="rId34" o:title=""/>
                </v:shape>
                <o:OLEObject Type="Embed" ProgID="Equation.3" ShapeID="_x0000_i1041" DrawAspect="Content" ObjectID="_1763843857" r:id="rId43"/>
              </w:objec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the angle.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1mark for</w:t>
            </w:r>
            <w:r w:rsidRPr="00AD4510">
              <w:rPr>
                <w:rFonts w:ascii="Comic Sans MS" w:hAnsi="Comic Sans MS" w:cs="Times New Roman"/>
                <w:position w:val="-28"/>
                <w:sz w:val="24"/>
                <w:szCs w:val="24"/>
              </w:rPr>
              <w:object w:dxaOrig="1380" w:dyaOrig="660">
                <v:shape id="_x0000_i1042" type="#_x0000_t75" style="width:68.65pt;height:32.65pt" o:ole="">
                  <v:imagedata r:id="rId36" o:title=""/>
                </v:shape>
                <o:OLEObject Type="Embed" ProgID="Equation.3" ShapeID="_x0000_i1042" DrawAspect="Content" ObjectID="_1763843858" r:id="rId44"/>
              </w:objec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r w:rsidRPr="00AD4510">
              <w:rPr>
                <w:rFonts w:ascii="Comic Sans MS" w:hAnsi="Comic Sans MS" w:cs="Times New Roman"/>
                <w:position w:val="-28"/>
                <w:sz w:val="24"/>
                <w:szCs w:val="24"/>
              </w:rPr>
              <w:object w:dxaOrig="1380" w:dyaOrig="660">
                <v:shape id="_x0000_i1043" type="#_x0000_t75" style="width:68.65pt;height:32.65pt" o:ole="">
                  <v:imagedata r:id="rId38" o:title=""/>
                </v:shape>
                <o:OLEObject Type="Embed" ProgID="Equation.3" ShapeID="_x0000_i1043" DrawAspect="Content" ObjectID="_1763843859" r:id="rId45"/>
              </w:objec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r w:rsidRPr="00AD4510">
              <w:rPr>
                <w:rFonts w:ascii="Comic Sans MS" w:hAnsi="Comic Sans MS" w:cs="Times New Roman"/>
                <w:position w:val="-28"/>
                <w:sz w:val="24"/>
                <w:szCs w:val="24"/>
              </w:rPr>
              <w:object w:dxaOrig="1680" w:dyaOrig="660">
                <v:shape id="_x0000_i1044" type="#_x0000_t75" style="width:83.7pt;height:32.65pt" o:ole="">
                  <v:imagedata r:id="rId40" o:title=""/>
                </v:shape>
                <o:OLEObject Type="Embed" ProgID="Equation.3" ShapeID="_x0000_i1044" DrawAspect="Content" ObjectID="_1763843860" r:id="rId46"/>
              </w:objec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the answer.</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Correctly drawn pie chart with tile, degrees accurately constructed.</w:t>
            </w: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rPr>
          <w:trHeight w:val="6650"/>
        </w:trPr>
        <w:tc>
          <w:tcPr>
            <w:tcW w:w="637" w:type="pct"/>
            <w:gridSpan w:val="2"/>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w:t>
            </w:r>
          </w:p>
        </w:tc>
        <w:tc>
          <w:tcPr>
            <w:tcW w:w="3051" w:type="pct"/>
          </w:tcPr>
          <w:p w:rsidR="009F38C6" w:rsidRDefault="00AD4510" w:rsidP="00037CBC">
            <w:pPr>
              <w:pStyle w:val="ListParagraph"/>
              <w:numPr>
                <w:ilvl w:val="0"/>
                <w:numId w:val="30"/>
              </w:numPr>
              <w:spacing w:after="0" w:line="240" w:lineRule="auto"/>
              <w:jc w:val="both"/>
              <w:rPr>
                <w:rFonts w:ascii="Comic Sans MS" w:hAnsi="Comic Sans MS"/>
                <w:sz w:val="24"/>
                <w:szCs w:val="24"/>
              </w:rPr>
            </w:pPr>
            <w:r w:rsidRPr="00AD4510">
              <w:rPr>
                <w:rFonts w:asciiTheme="minorHAnsi" w:hAnsiTheme="minorHAnsi" w:cstheme="minorBidi"/>
                <w:noProof/>
                <w:sz w:val="22"/>
                <w:szCs w:val="22"/>
              </w:rPr>
              <w:pict>
                <v:shape id="Text Box 37" o:spid="_x0000_s1336" type="#_x0000_t202" style="position:absolute;left:0;text-align:left;margin-left:102.35pt;margin-top:-34.6pt;width:88.5pt;height:25.5pt;z-index:25168435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" filled="f" stroked="f" strokeweight=".5pt">
                  <v:textbox>
                    <w:txbxContent>
                      <w:p w:rsidR="009F38C6" w:rsidRDefault="009F38C6" w:rsidP="009F38C6">
                        <w:pPr>
                          <w:rPr>
                            <w:rFonts w:ascii="Comic Sans MS" w:hAnsi="Comic Sans MS"/>
                          </w:rPr>
                        </w:pPr>
                      </w:p>
                    </w:txbxContent>
                  </v:textbox>
                </v:shape>
              </w:pict>
            </w:r>
            <w:r w:rsidRPr="00AD4510">
              <w:rPr>
                <w:rFonts w:asciiTheme="minorHAnsi" w:hAnsiTheme="minorHAnsi" w:cstheme="minorBidi"/>
                <w:noProof/>
                <w:sz w:val="22"/>
                <w:szCs w:val="22"/>
              </w:rPr>
              <w:pict>
                <v:shape id="Text Box 38" o:spid="_x0000_s1337" type="#_x0000_t202" style="position:absolute;left:0;text-align:left;margin-left:-19.9pt;margin-top:-43.85pt;width:66.75pt;height:25.5pt;z-index:25168537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" filled="f" stroked="f" strokeweight=".5pt">
                  <v:textbox>
                    <w:txbxContent>
                      <w:p w:rsidR="009F38C6" w:rsidRDefault="009F38C6" w:rsidP="009F38C6">
                        <w:pPr>
                          <w:rPr>
                            <w:rFonts w:ascii="Comic Sans MS" w:hAnsi="Comic Sans MS"/>
                          </w:rPr>
                        </w:pPr>
                      </w:p>
                    </w:txbxContent>
                  </v:textbox>
                </v:shape>
              </w:pict>
            </w:r>
            <w:r w:rsidRPr="00AD4510">
              <w:rPr>
                <w:rFonts w:asciiTheme="minorHAnsi" w:hAnsiTheme="minorHAnsi" w:cstheme="minorBidi"/>
                <w:noProof/>
                <w:sz w:val="22"/>
                <w:szCs w:val="22"/>
              </w:rPr>
              <w:pict>
                <v:shape id="Text Box 39" o:spid="_x0000_s1338" type="#_x0000_t202" style="position:absolute;left:0;text-align:left;margin-left:24.05pt;margin-top:-45.85pt;width:25.5pt;height:6pt;z-index:2516864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" filled="f" stroked="f" strokeweight=".5pt">
                  <v:textbox>
                    <w:txbxContent>
                      <w:p w:rsidR="009F38C6" w:rsidRDefault="009F38C6" w:rsidP="009F38C6">
                        <w:pPr>
                          <w:rPr>
                            <w:rFonts w:ascii="Comic Sans MS" w:hAnsi="Comic Sans MS"/>
                          </w:rPr>
                        </w:pPr>
                      </w:p>
                    </w:txbxContent>
                  </v:textbox>
                </v:shape>
              </w:pict>
            </w:r>
            <w:r w:rsidRPr="00AD4510">
              <w:rPr>
                <w:rFonts w:asciiTheme="minorHAnsi" w:hAnsiTheme="minorHAnsi" w:cstheme="minorBidi"/>
                <w:noProof/>
                <w:sz w:val="22"/>
                <w:szCs w:val="22"/>
              </w:rPr>
              <w:pict>
                <v:shape id="Text Box 41" o:spid="_x0000_s1339" type="#_x0000_t202" style="position:absolute;left:0;text-align:left;margin-left:152.6pt;margin-top:12.8pt;width:83.25pt;height:26.25pt;z-index:2516874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" filled="f" stroked="f" strokeweight=".5pt">
                  <v:textbox>
                    <w:txbxContent>
                      <w:p w:rsidR="009F38C6" w:rsidRDefault="009F38C6" w:rsidP="009F38C6">
                        <w:pPr>
                          <w:rPr>
                            <w:rFonts w:ascii="Comic Sans MS" w:hAnsi="Comic Sans MS"/>
                          </w:rPr>
                        </w:pPr>
                      </w:p>
                    </w:txbxContent>
                  </v:textbox>
                </v:shape>
              </w:pict>
            </w:r>
            <w:r w:rsidRPr="00AD4510">
              <w:rPr>
                <w:rFonts w:asciiTheme="minorHAnsi" w:hAnsiTheme="minorHAnsi" w:cstheme="minorBidi"/>
                <w:noProof/>
                <w:sz w:val="22"/>
                <w:szCs w:val="22"/>
              </w:rPr>
              <w:pict>
                <v:shape id="Text Box 42" o:spid="_x0000_s1340" type="#_x0000_t202" style="position:absolute;left:0;text-align:left;margin-left:152.6pt;margin-top:-123.7pt;width:83.25pt;height:26.25pt;rotation:11300437fd;z-index:2516884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" filled="f" stroked="f" strokeweight=".5pt">
                  <v:textbox>
                    <w:txbxContent>
                      <w:p w:rsidR="009F38C6" w:rsidRDefault="009F38C6" w:rsidP="009F38C6">
                        <w:pPr>
                          <w:rPr>
                            <w:rFonts w:ascii="Comic Sans MS" w:hAnsi="Comic Sans MS"/>
                          </w:rPr>
                        </w:pPr>
                      </w:p>
                    </w:txbxContent>
                  </v:textbox>
                </v:shape>
              </w:pict>
            </w:r>
            <w:r w:rsidRPr="00AD4510">
              <w:rPr>
                <w:rFonts w:asciiTheme="minorHAnsi" w:hAnsiTheme="minorHAnsi" w:cstheme="minorBidi"/>
                <w:noProof/>
                <w:sz w:val="22"/>
                <w:szCs w:val="22"/>
              </w:rPr>
              <w:pict>
                <v:shape id="Text Box 36" o:spid="_x0000_s1341" type="#_x0000_t202" style="position:absolute;left:0;text-align:left;margin-left:13.1pt;margin-top:3.95pt;width:83.25pt;height:26.25pt;z-index:2516894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" filled="f" stroked="f" strokeweight=".5pt">
                  <v:textbox>
                    <w:txbxContent>
                      <w:p w:rsidR="009F38C6" w:rsidRDefault="009F38C6" w:rsidP="009F38C6">
                        <w:pPr>
                          <w:rPr>
                            <w:rFonts w:ascii="Comic Sans MS" w:hAnsi="Comic Sans MS"/>
                          </w:rPr>
                        </w:pPr>
                      </w:p>
                    </w:txbxContent>
                  </v:textbox>
                </v:shape>
              </w:pict>
            </w:r>
            <w:r w:rsidR="009F38C6">
              <w:rPr>
                <w:rFonts w:ascii="Comic Sans MS" w:hAnsi="Comic Sans MS"/>
                <w:sz w:val="24"/>
                <w:szCs w:val="24"/>
              </w:rPr>
              <w:t>The easiest way is to put the information in a matrix form(table form)</w:t>
            </w:r>
          </w:p>
          <w:p w:rsidR="009F38C6" w:rsidRDefault="009F38C6" w:rsidP="00037CBC">
            <w:pPr>
              <w:spacing w:after="0" w:line="240" w:lineRule="auto"/>
              <w:jc w:val="both"/>
              <w:rPr>
                <w:rFonts w:ascii="Comic Sans MS" w:hAnsi="Comic Sans MS" w:cs="Times New Roman"/>
                <w:sz w:val="24"/>
                <w:szCs w:val="24"/>
              </w:rPr>
            </w:pPr>
          </w:p>
          <w:tbl>
            <w:tblPr>
              <w:tblStyle w:val="TableGrid"/>
              <w:tblW w:w="0" w:type="auto"/>
              <w:tblLayout w:type="fixed"/>
              <w:tblLook w:val="04A0"/>
            </w:tblPr>
            <w:tblGrid>
              <w:gridCol w:w="1735"/>
              <w:gridCol w:w="1620"/>
            </w:tblGrid>
            <w:tr w:rsidR="009F38C6" w:rsidTr="00037CBC">
              <w:tc>
                <w:tcPr>
                  <w:tcW w:w="173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Item</w:t>
                  </w:r>
                </w:p>
              </w:tc>
              <w:tc>
                <w:tcPr>
                  <w:tcW w:w="162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Quantity</w:t>
                  </w:r>
                </w:p>
              </w:tc>
            </w:tr>
            <w:tr w:rsidR="009F38C6" w:rsidTr="00037CBC">
              <w:tc>
                <w:tcPr>
                  <w:tcW w:w="173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Rice</w:t>
                  </w:r>
                </w:p>
              </w:tc>
              <w:tc>
                <w:tcPr>
                  <w:tcW w:w="162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100kg</w:t>
                  </w:r>
                </w:p>
              </w:tc>
            </w:tr>
            <w:tr w:rsidR="009F38C6" w:rsidTr="00037CBC">
              <w:tc>
                <w:tcPr>
                  <w:tcW w:w="173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Meat</w:t>
                  </w:r>
                </w:p>
              </w:tc>
              <w:tc>
                <w:tcPr>
                  <w:tcW w:w="162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150kg</w:t>
                  </w:r>
                </w:p>
              </w:tc>
            </w:tr>
            <w:tr w:rsidR="009F38C6" w:rsidTr="00037CBC">
              <w:tc>
                <w:tcPr>
                  <w:tcW w:w="173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Irish </w:t>
                  </w:r>
                </w:p>
              </w:tc>
              <w:tc>
                <w:tcPr>
                  <w:tcW w:w="162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200kg </w:t>
                  </w:r>
                </w:p>
              </w:tc>
            </w:tr>
          </w:tbl>
          <w:p w:rsidR="009F38C6" w:rsidRDefault="009F38C6" w:rsidP="00037CBC">
            <w:pPr>
              <w:spacing w:after="0" w:line="240" w:lineRule="auto"/>
            </w:pPr>
            <w:r w:rsidRPr="00AD4510">
              <w:rPr>
                <w:position w:val="-50"/>
                <w:sz w:val="22"/>
                <w:szCs w:val="22"/>
              </w:rPr>
              <w:object w:dxaOrig="660" w:dyaOrig="1125">
                <v:shape id="_x0000_i1045" type="#_x0000_t75" style="width:32.65pt;height:56.1pt" o:ole="">
                  <v:imagedata r:id="rId47" o:title=""/>
                </v:shape>
                <o:OLEObject Type="Embed" ProgID="Equation.3" ShapeID="_x0000_i1045" DrawAspect="Content" ObjectID="_1763843861" r:id="rId48"/>
              </w:object>
            </w:r>
            <w:r>
              <w:t>(Here it can be any order)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Cost of items per kilogram (UGX) in the two markets.</w:t>
            </w:r>
          </w:p>
          <w:tbl>
            <w:tblPr>
              <w:tblStyle w:val="TableGrid"/>
              <w:tblW w:w="0" w:type="auto"/>
              <w:tblLayout w:type="fixed"/>
              <w:tblLook w:val="04A0"/>
            </w:tblPr>
            <w:tblGrid>
              <w:gridCol w:w="1555"/>
              <w:gridCol w:w="2250"/>
              <w:gridCol w:w="2070"/>
            </w:tblGrid>
            <w:tr w:rsidR="009F38C6" w:rsidTr="00037CBC">
              <w:tc>
                <w:tcPr>
                  <w:tcW w:w="1555" w:type="dxa"/>
                </w:tcPr>
                <w:p w:rsidR="009F38C6" w:rsidRDefault="009F38C6" w:rsidP="00037CBC">
                  <w:pPr>
                    <w:spacing w:after="0" w:line="240" w:lineRule="auto"/>
                    <w:jc w:val="both"/>
                    <w:rPr>
                      <w:rFonts w:ascii="Comic Sans MS" w:hAnsi="Comic Sans MS" w:cs="Times New Roman"/>
                      <w:b/>
                      <w:sz w:val="24"/>
                      <w:szCs w:val="24"/>
                    </w:rPr>
                  </w:pPr>
                  <w:r>
                    <w:rPr>
                      <w:rFonts w:ascii="Comic Sans MS" w:hAnsi="Comic Sans MS" w:cs="Times New Roman"/>
                      <w:b/>
                      <w:sz w:val="24"/>
                      <w:szCs w:val="24"/>
                    </w:rPr>
                    <w:t xml:space="preserve">Item </w:t>
                  </w:r>
                </w:p>
              </w:tc>
              <w:tc>
                <w:tcPr>
                  <w:tcW w:w="2250" w:type="dxa"/>
                </w:tcPr>
                <w:p w:rsidR="009F38C6" w:rsidRDefault="009F38C6" w:rsidP="00037CBC">
                  <w:pPr>
                    <w:spacing w:after="0" w:line="240" w:lineRule="auto"/>
                    <w:jc w:val="both"/>
                    <w:rPr>
                      <w:rFonts w:ascii="Comic Sans MS" w:hAnsi="Comic Sans MS" w:cs="Times New Roman"/>
                      <w:b/>
                      <w:sz w:val="24"/>
                      <w:szCs w:val="24"/>
                    </w:rPr>
                  </w:pPr>
                  <w:r>
                    <w:rPr>
                      <w:rFonts w:ascii="Comic Sans MS" w:hAnsi="Comic Sans MS" w:cs="Times New Roman"/>
                      <w:b/>
                      <w:sz w:val="24"/>
                      <w:szCs w:val="24"/>
                    </w:rPr>
                    <w:t xml:space="preserve">Nakasero market </w:t>
                  </w:r>
                </w:p>
              </w:tc>
              <w:tc>
                <w:tcPr>
                  <w:tcW w:w="2070" w:type="dxa"/>
                </w:tcPr>
                <w:p w:rsidR="009F38C6" w:rsidRDefault="009F38C6" w:rsidP="00037CBC">
                  <w:pPr>
                    <w:spacing w:after="0" w:line="240" w:lineRule="auto"/>
                    <w:jc w:val="both"/>
                    <w:rPr>
                      <w:rFonts w:ascii="Comic Sans MS" w:hAnsi="Comic Sans MS" w:cs="Times New Roman"/>
                      <w:b/>
                      <w:sz w:val="24"/>
                      <w:szCs w:val="24"/>
                    </w:rPr>
                  </w:pPr>
                  <w:r>
                    <w:rPr>
                      <w:rFonts w:ascii="Comic Sans MS" w:hAnsi="Comic Sans MS" w:cs="Times New Roman"/>
                      <w:b/>
                      <w:sz w:val="24"/>
                      <w:szCs w:val="24"/>
                    </w:rPr>
                    <w:t>Kalerwe market</w:t>
                  </w:r>
                </w:p>
              </w:tc>
            </w:tr>
            <w:tr w:rsidR="009F38C6" w:rsidTr="00037CBC">
              <w:tc>
                <w:tcPr>
                  <w:tcW w:w="15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Rice </w:t>
                  </w:r>
                </w:p>
              </w:tc>
              <w:tc>
                <w:tcPr>
                  <w:tcW w:w="225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3,500</w:t>
                  </w:r>
                </w:p>
              </w:tc>
              <w:tc>
                <w:tcPr>
                  <w:tcW w:w="207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3,000</w:t>
                  </w:r>
                </w:p>
              </w:tc>
            </w:tr>
            <w:tr w:rsidR="009F38C6" w:rsidTr="00037CBC">
              <w:tc>
                <w:tcPr>
                  <w:tcW w:w="15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Meat</w:t>
                  </w:r>
                </w:p>
              </w:tc>
              <w:tc>
                <w:tcPr>
                  <w:tcW w:w="225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15,000</w:t>
                  </w:r>
                </w:p>
              </w:tc>
              <w:tc>
                <w:tcPr>
                  <w:tcW w:w="207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12,000</w:t>
                  </w:r>
                </w:p>
              </w:tc>
            </w:tr>
            <w:tr w:rsidR="009F38C6" w:rsidTr="00037CBC">
              <w:tc>
                <w:tcPr>
                  <w:tcW w:w="1555"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Irish </w:t>
                  </w:r>
                </w:p>
              </w:tc>
              <w:tc>
                <w:tcPr>
                  <w:tcW w:w="225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1,500</w:t>
                  </w:r>
                </w:p>
              </w:tc>
              <w:tc>
                <w:tcPr>
                  <w:tcW w:w="2070" w:type="dxa"/>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1,000</w:t>
                  </w:r>
                </w:p>
              </w:tc>
            </w:tr>
          </w:tbl>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rPr>
                <w:rFonts w:ascii="Calibri" w:eastAsia="Calibri" w:hAnsi="Calibri" w:cs="Times New Roman"/>
              </w:rPr>
            </w:pPr>
            <w:r w:rsidRPr="00AD4510">
              <w:rPr>
                <w:rFonts w:ascii="Calibri" w:eastAsia="Calibri" w:hAnsi="Calibri" w:cs="Times New Roman"/>
                <w:position w:val="-50"/>
                <w:sz w:val="22"/>
                <w:szCs w:val="22"/>
              </w:rPr>
              <w:object w:dxaOrig="1995" w:dyaOrig="1125">
                <v:shape id="_x0000_i1046" type="#_x0000_t75" style="width:99.65pt;height:56.1pt" o:ole="">
                  <v:imagedata r:id="rId49" o:title=""/>
                </v:shape>
                <o:OLEObject Type="Embed" ProgID="Equation.3" ShapeID="_x0000_i1046" DrawAspect="Content" ObjectID="_1763843862" r:id="rId50"/>
              </w:object>
            </w:r>
          </w:p>
          <w:p w:rsidR="009F38C6" w:rsidRDefault="009F38C6" w:rsidP="00037CBC">
            <w:pPr>
              <w:spacing w:after="0" w:line="240" w:lineRule="auto"/>
              <w:rPr>
                <w:rFonts w:ascii="Calibri" w:eastAsia="Calibri" w:hAnsi="Calibri" w:cs="Times New Roman"/>
              </w:rPr>
            </w:pPr>
          </w:p>
          <w:p w:rsidR="009F38C6" w:rsidRDefault="009F38C6" w:rsidP="00037CBC">
            <w:pPr>
              <w:spacing w:after="0" w:line="240" w:lineRule="auto"/>
              <w:rPr>
                <w:rFonts w:ascii="Calibri" w:eastAsia="Calibri" w:hAnsi="Calibri" w:cs="Times New Roman"/>
              </w:rPr>
            </w:pPr>
          </w:p>
          <w:p w:rsidR="009F38C6" w:rsidRDefault="009F38C6" w:rsidP="00037CBC">
            <w:pPr>
              <w:spacing w:after="0" w:line="240" w:lineRule="auto"/>
              <w:rPr>
                <w:color w:val="FF0000"/>
              </w:rPr>
            </w:pPr>
            <w:r w:rsidRPr="00AD4510">
              <w:rPr>
                <w:position w:val="-10"/>
                <w:sz w:val="22"/>
                <w:szCs w:val="22"/>
              </w:rPr>
              <w:object w:dxaOrig="2025" w:dyaOrig="345">
                <v:shape id="_x0000_i1047" type="#_x0000_t75" style="width:101.3pt;height:17.6pt" o:ole="">
                  <v:imagedata r:id="rId51" o:title=""/>
                </v:shape>
                <o:OLEObject Type="Embed" ProgID="Equation.3" ShapeID="_x0000_i1047" DrawAspect="Content" ObjectID="_1763843863" r:id="rId52"/>
              </w:object>
            </w:r>
            <w:r>
              <w:t>(</w:t>
            </w:r>
            <w:r>
              <w:rPr>
                <w:color w:val="FF0000"/>
              </w:rPr>
              <w:t>This matrix is supposed to be close to the matrix down because it is multiplication)</w:t>
            </w:r>
          </w:p>
          <w:p w:rsidR="009F38C6" w:rsidRDefault="009F38C6" w:rsidP="00037CBC">
            <w:pPr>
              <w:spacing w:after="0" w:line="240" w:lineRule="auto"/>
              <w:rPr>
                <w:color w:val="FF0000"/>
              </w:rPr>
            </w:pPr>
            <w:r w:rsidRPr="00AD4510">
              <w:rPr>
                <w:position w:val="-50"/>
                <w:sz w:val="22"/>
                <w:szCs w:val="22"/>
              </w:rPr>
              <w:object w:dxaOrig="1995" w:dyaOrig="1125">
                <v:shape id="_x0000_i1048" type="#_x0000_t75" style="width:99.65pt;height:56.1pt" o:ole="">
                  <v:imagedata r:id="rId53" o:title=""/>
                </v:shape>
                <o:OLEObject Type="Embed" ProgID="Equation.3" ShapeID="_x0000_i1048" DrawAspect="Content" ObjectID="_1763843864" r:id="rId54"/>
              </w:object>
            </w:r>
            <w:r>
              <w:t>(</w:t>
            </w:r>
            <w:r>
              <w:rPr>
                <w:color w:val="FF0000"/>
              </w:rPr>
              <w:t xml:space="preserve">The learner can use any order that is compatible </w:t>
            </w:r>
          </w:p>
          <w:p w:rsidR="009F38C6" w:rsidRDefault="009F38C6" w:rsidP="00037CBC">
            <w:pPr>
              <w:spacing w:after="0" w:line="240" w:lineRule="auto"/>
            </w:pPr>
          </w:p>
          <w:p w:rsidR="009F38C6" w:rsidRDefault="009F38C6" w:rsidP="00037CBC">
            <w:pPr>
              <w:spacing w:after="0" w:line="240" w:lineRule="auto"/>
              <w:rPr>
                <w:rFonts w:ascii="Calibri" w:eastAsia="Calibri" w:hAnsi="Calibri" w:cs="Times New Roman"/>
              </w:rPr>
            </w:pPr>
            <w:r>
              <w:rPr>
                <w:rFonts w:ascii="Calibri" w:eastAsia="Calibri" w:hAnsi="Calibri" w:cs="Times New Roman"/>
              </w:rPr>
              <w:t xml:space="preserve">1x3                                                                   3 x2 =    1 x 2 </w:t>
            </w:r>
          </w:p>
          <w:p w:rsidR="009F38C6" w:rsidRDefault="009F38C6" w:rsidP="00037CBC">
            <w:pPr>
              <w:spacing w:after="0" w:line="240" w:lineRule="auto"/>
              <w:rPr>
                <w:rFonts w:ascii="Calibri" w:eastAsia="Calibri" w:hAnsi="Calibri" w:cs="Times New Roman"/>
              </w:rPr>
            </w:pPr>
          </w:p>
          <w:p w:rsidR="009F38C6" w:rsidRDefault="009F38C6" w:rsidP="00037CBC">
            <w:pPr>
              <w:spacing w:after="0" w:line="240" w:lineRule="auto"/>
              <w:rPr>
                <w:rFonts w:ascii="Calibri" w:eastAsia="Calibri" w:hAnsi="Calibri" w:cs="Times New Roman"/>
              </w:rPr>
            </w:pPr>
          </w:p>
          <w:p w:rsidR="009F38C6" w:rsidRDefault="009F38C6" w:rsidP="00037CBC">
            <w:pPr>
              <w:spacing w:after="0" w:line="240" w:lineRule="auto"/>
            </w:pPr>
            <w:r w:rsidRPr="00AD4510">
              <w:rPr>
                <w:position w:val="-10"/>
                <w:sz w:val="22"/>
                <w:szCs w:val="22"/>
              </w:rPr>
              <w:object w:dxaOrig="7950" w:dyaOrig="345">
                <v:shape id="_x0000_i1049" type="#_x0000_t75" style="width:397.65pt;height:17.6pt" o:ole="">
                  <v:imagedata r:id="rId55" o:title=""/>
                </v:shape>
                <o:OLEObject Type="Embed" ProgID="Equation.3" ShapeID="_x0000_i1049" DrawAspect="Content" ObjectID="_1763843865" r:id="rId56"/>
              </w:object>
            </w: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r w:rsidRPr="00AD4510">
              <w:rPr>
                <w:position w:val="-10"/>
                <w:sz w:val="22"/>
                <w:szCs w:val="22"/>
              </w:rPr>
              <w:object w:dxaOrig="2355" w:dyaOrig="345">
                <v:shape id="_x0000_i1050" type="#_x0000_t75" style="width:118.05pt;height:17.6pt" o:ole="">
                  <v:imagedata r:id="rId57" o:title=""/>
                </v:shape>
                <o:OLEObject Type="Embed" ProgID="Equation.3" ShapeID="_x0000_i1050" DrawAspect="Content" ObjectID="_1763843866" r:id="rId58"/>
              </w:objec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Nakasero market is 2,900,000 + 60,000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UGX. 2,960,000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Kalerwe market   is 2,300,000+ 95,000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UGX. 2,395,000</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After calculations the caterer found out that Kalerwe market was cheap.</w:t>
            </w:r>
          </w:p>
        </w:tc>
        <w:tc>
          <w:tcPr>
            <w:tcW w:w="449"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4 marks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 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tc>
        <w:tc>
          <w:tcPr>
            <w:tcW w:w="86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Identifying the method to use.</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Writing the items in a table form.</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in a matrix form.</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Forputting the information correctly in the table form for a specific market.</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Changing the information in a matrix form.</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2marks for identifying the correct order of the item matrix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 for the price matix.</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2marks for correct. multiplication </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addition.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each answer.</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adding transport.</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adding transport.</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 for stating the market.</w:t>
            </w: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pStyle w:val="ListParagraph"/>
              <w:numPr>
                <w:ilvl w:val="0"/>
                <w:numId w:val="31"/>
              </w:numPr>
              <w:spacing w:after="0" w:line="240" w:lineRule="auto"/>
              <w:jc w:val="both"/>
              <w:rPr>
                <w:rFonts w:ascii="Comic Sans MS" w:hAnsi="Comic Sans MS"/>
                <w:color w:val="000000" w:themeColor="text1"/>
                <w:sz w:val="24"/>
                <w:szCs w:val="24"/>
              </w:rPr>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rPr>
                <w:rFonts w:ascii="Comic Sans MS" w:hAnsi="Comic Sans MS" w:cs="Times New Roman"/>
                <w:color w:val="000000" w:themeColor="text1"/>
                <w:sz w:val="24"/>
                <w:szCs w:val="24"/>
              </w:rPr>
            </w:pPr>
          </w:p>
          <w:p w:rsidR="009F38C6" w:rsidRDefault="009F38C6" w:rsidP="00037CBC">
            <w:pPr>
              <w:spacing w:after="0" w:line="240" w:lineRule="auto"/>
            </w:pPr>
          </w:p>
          <w:p w:rsidR="009F38C6" w:rsidRDefault="009F38C6" w:rsidP="00037CBC">
            <w:pPr>
              <w:pStyle w:val="ListParagraph"/>
              <w:numPr>
                <w:ilvl w:val="0"/>
                <w:numId w:val="31"/>
              </w:num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pStyle w:val="ListParagraph"/>
              <w:numPr>
                <w:ilvl w:val="0"/>
                <w:numId w:val="31"/>
              </w:num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spacing w:after="0" w:line="240" w:lineRule="auto"/>
            </w:pPr>
          </w:p>
          <w:p w:rsidR="009F38C6" w:rsidRDefault="009F38C6" w:rsidP="00037CBC">
            <w:pPr>
              <w:pStyle w:val="ListParagraph"/>
              <w:numPr>
                <w:ilvl w:val="0"/>
                <w:numId w:val="31"/>
              </w:numPr>
              <w:spacing w:after="0" w:line="240" w:lineRule="auto"/>
            </w:pPr>
          </w:p>
          <w:p w:rsidR="009F38C6" w:rsidRDefault="009F38C6" w:rsidP="00037CBC">
            <w:pPr>
              <w:pStyle w:val="ListParagraph"/>
              <w:numPr>
                <w:ilvl w:val="0"/>
                <w:numId w:val="31"/>
              </w:numPr>
              <w:spacing w:after="0" w:line="240" w:lineRule="auto"/>
            </w:pPr>
            <w:r>
              <w:t xml:space="preserve"> Angele o</w:t>
            </w:r>
          </w:p>
        </w:tc>
        <w:tc>
          <w:tcPr>
            <w:tcW w:w="3051" w:type="pct"/>
          </w:tcPr>
          <w:p w:rsidR="009F38C6" w:rsidRDefault="009F38C6" w:rsidP="00037CBC">
            <w:pPr>
              <w:spacing w:after="0" w:line="240" w:lineRule="auto"/>
              <w:jc w:val="both"/>
              <w:rPr>
                <w:rFonts w:ascii="Comic Sans MS" w:eastAsiaTheme="minorEastAsia" w:hAnsi="Comic Sans MS" w:cs="Times New Roman"/>
                <w:b/>
                <w:bCs/>
                <w:color w:val="000000" w:themeColor="text1"/>
                <w:sz w:val="24"/>
                <w:szCs w:val="24"/>
              </w:rPr>
            </w:pPr>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noProof/>
              </w:rPr>
              <w:lastRenderedPageBreak/>
              <w:drawing>
                <wp:inline distT="0" distB="0" distL="0" distR="0">
                  <wp:extent cx="3800475" cy="28289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9"/>
                          <a:stretch>
                            <a:fillRect/>
                          </a:stretch>
                        </pic:blipFill>
                        <pic:spPr>
                          <a:xfrm>
                            <a:off x="0" y="0"/>
                            <a:ext cx="3800475" cy="2828925"/>
                          </a:xfrm>
                          <a:prstGeom prst="rect">
                            <a:avLst/>
                          </a:prstGeom>
                        </pic:spPr>
                      </pic:pic>
                    </a:graphicData>
                  </a:graphic>
                </wp:inline>
              </w:drawing>
            </w: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sz w:val="24"/>
                <w:lang w:val="en-GB"/>
              </w:rPr>
              <w:t xml:space="preserve">1:100; </w:t>
            </w: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sz w:val="24"/>
                <w:lang w:val="en-GB"/>
              </w:rPr>
              <w:t xml:space="preserve">1 cm to 1 m; </w:t>
            </w: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sz w:val="24"/>
                <w:lang w:val="en-GB"/>
              </w:rPr>
              <w:t xml:space="preserve">centimetre = metre; </w:t>
            </w:r>
          </w:p>
          <w:p w:rsidR="009F38C6" w:rsidRDefault="009F38C6" w:rsidP="00037CBC">
            <w:pPr>
              <w:spacing w:after="0" w:line="240" w:lineRule="auto"/>
              <w:jc w:val="both"/>
              <w:rPr>
                <w:rFonts w:ascii="Comic Sans MS" w:eastAsia="Times New Roman" w:hAnsi="Comic Sans MS" w:cs="Arial"/>
                <w:sz w:val="24"/>
                <w:lang w:val="en-GB"/>
              </w:rPr>
            </w:pPr>
            <w:r>
              <w:rPr>
                <w:rFonts w:ascii="Comic Sans MS" w:eastAsia="Times New Roman" w:hAnsi="Comic Sans MS" w:cs="Arial"/>
                <w:sz w:val="24"/>
                <w:lang w:val="en-GB"/>
              </w:rPr>
              <w:t>2 units on the grid is a metre</w:t>
            </w: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tabs>
                <w:tab w:val="left" w:pos="284"/>
                <w:tab w:val="left" w:pos="3402"/>
                <w:tab w:val="left" w:pos="3969"/>
                <w:tab w:val="left" w:pos="4962"/>
              </w:tabs>
              <w:spacing w:after="0" w:line="360" w:lineRule="auto"/>
              <w:rPr>
                <w:rFonts w:ascii="Comic Sans MS" w:eastAsiaTheme="minorEastAsia" w:hAnsi="Comic Sans MS" w:cs="Times New Roman"/>
                <w:color w:val="000000" w:themeColor="text1"/>
                <w:sz w:val="24"/>
                <w:szCs w:val="24"/>
              </w:rPr>
            </w:pPr>
            <w:r>
              <w:rPr>
                <w:rFonts w:ascii="Comic Sans MS" w:eastAsia="Times New Roman" w:hAnsi="Comic Sans MS" w:cs="Arial"/>
                <w:sz w:val="24"/>
                <w:lang w:val="en-GB"/>
              </w:rPr>
              <w:t>A value between 5.6 and 5.9 metres.</w:t>
            </w:r>
            <w:r>
              <w:rPr>
                <w:rFonts w:ascii="Comic Sans MS" w:eastAsia="Times New Roman" w:hAnsi="Comic Sans MS" w:cs="Arial"/>
                <w:sz w:val="24"/>
                <w:lang w:val="en-GB"/>
              </w:rPr>
              <w:br/>
            </w:r>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rsidR="009F38C6" w:rsidRDefault="009F38C6" w:rsidP="00037CBC">
            <w:pPr>
              <w:tabs>
                <w:tab w:val="left" w:pos="6045"/>
              </w:tabs>
              <w:spacing w:after="0" w:line="240" w:lineRule="auto"/>
              <w:jc w:val="both"/>
              <w:rPr>
                <w:rFonts w:ascii="Comic Sans MS" w:eastAsiaTheme="minorEastAsia" w:hAnsi="Comic Sans MS" w:cs="Times New Roman"/>
                <w:color w:val="000000" w:themeColor="text1"/>
                <w:sz w:val="24"/>
                <w:szCs w:val="24"/>
                <w:vertAlign w:val="superscript"/>
              </w:rPr>
            </w:pPr>
            <w:r>
              <w:rPr>
                <w:rFonts w:ascii="Comic Sans MS" w:eastAsiaTheme="minorEastAsia" w:hAnsi="Comic Sans MS" w:cs="Times New Roman"/>
                <w:color w:val="000000" w:themeColor="text1"/>
                <w:sz w:val="24"/>
                <w:szCs w:val="24"/>
              </w:rPr>
              <w:t>Angle of inclination of the roof is 30</w:t>
            </w:r>
            <w:r>
              <w:rPr>
                <w:rFonts w:ascii="Comic Sans MS" w:eastAsiaTheme="minorEastAsia" w:hAnsi="Comic Sans MS" w:cs="Times New Roman"/>
                <w:color w:val="000000" w:themeColor="text1"/>
                <w:sz w:val="24"/>
                <w:szCs w:val="24"/>
                <w:vertAlign w:val="superscript"/>
              </w:rPr>
              <w:t>0</w:t>
            </w:r>
            <w:r>
              <w:rPr>
                <w:rFonts w:ascii="Comic Sans MS" w:eastAsiaTheme="minorEastAsia" w:hAnsi="Comic Sans MS" w:cs="Times New Roman"/>
                <w:color w:val="000000" w:themeColor="text1"/>
                <w:sz w:val="24"/>
                <w:szCs w:val="24"/>
                <w:vertAlign w:val="superscript"/>
              </w:rPr>
              <w:tab/>
            </w:r>
          </w:p>
          <w:p w:rsidR="009F38C6" w:rsidRDefault="009F38C6" w:rsidP="00037CBC">
            <w:pPr>
              <w:tabs>
                <w:tab w:val="left" w:pos="6045"/>
              </w:tabs>
              <w:spacing w:after="0" w:line="240" w:lineRule="auto"/>
              <w:jc w:val="both"/>
              <w:rPr>
                <w:rFonts w:ascii="Comic Sans MS" w:eastAsiaTheme="minorEastAsia" w:hAnsi="Comic Sans MS" w:cs="Times New Roman"/>
                <w:color w:val="000000" w:themeColor="text1"/>
                <w:sz w:val="24"/>
                <w:szCs w:val="24"/>
              </w:rPr>
            </w:pPr>
          </w:p>
          <w:p w:rsidR="009F38C6" w:rsidRDefault="009F38C6" w:rsidP="00037CBC">
            <w:pPr>
              <w:spacing w:after="0" w:line="240" w:lineRule="auto"/>
              <w:rPr>
                <w:rFonts w:ascii="Comic Sans MS" w:eastAsiaTheme="minorEastAsia" w:hAnsi="Comic Sans MS" w:cs="Times New Roman"/>
                <w:sz w:val="24"/>
                <w:szCs w:val="24"/>
              </w:rPr>
            </w:pPr>
            <w:r>
              <w:rPr>
                <w:rFonts w:ascii="Comic Sans MS" w:eastAsiaTheme="minorEastAsia" w:hAnsi="Comic Sans MS" w:cs="Times New Roman"/>
                <w:sz w:val="24"/>
                <w:szCs w:val="24"/>
              </w:rPr>
              <w:t>Can sketch the roof with any angle more than 30</w:t>
            </w:r>
            <w:r>
              <w:rPr>
                <w:rFonts w:ascii="Comic Sans MS" w:eastAsiaTheme="minorEastAsia" w:hAnsi="Comic Sans MS" w:cs="Times New Roman"/>
                <w:sz w:val="24"/>
                <w:szCs w:val="24"/>
                <w:vertAlign w:val="superscript"/>
              </w:rPr>
              <w:t>0</w:t>
            </w:r>
            <w:r>
              <w:rPr>
                <w:rFonts w:ascii="Comic Sans MS" w:eastAsiaTheme="minorEastAsia" w:hAnsi="Comic Sans MS" w:cs="Times New Roman"/>
                <w:sz w:val="24"/>
                <w:szCs w:val="24"/>
              </w:rPr>
              <w:t>. Check if learners understand the meaning of say 50</w:t>
            </w:r>
            <w:r>
              <w:rPr>
                <w:rFonts w:ascii="Comic Sans MS" w:eastAsiaTheme="minorEastAsia" w:hAnsi="Comic Sans MS" w:cs="Times New Roman"/>
                <w:sz w:val="24"/>
                <w:szCs w:val="24"/>
                <w:vertAlign w:val="superscript"/>
              </w:rPr>
              <w:t>0</w:t>
            </w:r>
            <w:r>
              <w:rPr>
                <w:rFonts w:ascii="Comic Sans MS" w:eastAsiaTheme="minorEastAsia" w:hAnsi="Comic Sans MS" w:cs="Times New Roman"/>
                <w:sz w:val="24"/>
                <w:szCs w:val="24"/>
              </w:rPr>
              <w:t xml:space="preserve"> as a sketch and the implication it will have with the pitch angle.</w:t>
            </w:r>
          </w:p>
        </w:tc>
        <w:tc>
          <w:tcPr>
            <w:tcW w:w="449" w:type="pct"/>
          </w:tcPr>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b/>
                <w:sz w:val="24"/>
                <w:lang w:val="en-GB"/>
              </w:rPr>
              <w:lastRenderedPageBreak/>
              <w:t>2</w:t>
            </w:r>
            <w:r>
              <w:rPr>
                <w:rFonts w:ascii="Comic Sans MS" w:eastAsia="Times New Roman" w:hAnsi="Comic Sans MS" w:cs="Arial"/>
                <w:sz w:val="24"/>
                <w:lang w:val="en-GB"/>
              </w:rPr>
              <w:t xml:space="preserve"> marks</w:t>
            </w: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t>2</w:t>
            </w:r>
            <w:r>
              <w:rPr>
                <w:rFonts w:ascii="Comic Sans MS" w:eastAsia="Times New Roman" w:hAnsi="Comic Sans MS" w:cs="Arial"/>
                <w:sz w:val="24"/>
                <w:lang w:val="en-GB" w:eastAsia="en-AU"/>
              </w:rPr>
              <w:t xml:space="preserve"> marks</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t>2</w:t>
            </w:r>
            <w:r>
              <w:rPr>
                <w:rFonts w:ascii="Comic Sans MS" w:eastAsia="Times New Roman" w:hAnsi="Comic Sans MS" w:cs="Arial"/>
                <w:sz w:val="24"/>
                <w:lang w:val="en-GB" w:eastAsia="en-AU"/>
              </w:rPr>
              <w:t xml:space="preserve"> marks</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lastRenderedPageBreak/>
              <w:t>2</w:t>
            </w:r>
            <w:r>
              <w:rPr>
                <w:rFonts w:ascii="Comic Sans MS" w:eastAsia="Times New Roman" w:hAnsi="Comic Sans MS" w:cs="Arial"/>
                <w:sz w:val="24"/>
                <w:lang w:val="en-GB" w:eastAsia="en-AU"/>
              </w:rPr>
              <w:t xml:space="preserve"> marks</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t>2</w:t>
            </w:r>
            <w:r>
              <w:rPr>
                <w:rFonts w:ascii="Comic Sans MS" w:eastAsia="Times New Roman" w:hAnsi="Comic Sans MS" w:cs="Arial"/>
                <w:sz w:val="24"/>
                <w:lang w:val="en-GB" w:eastAsia="en-AU"/>
              </w:rPr>
              <w:t xml:space="preserve"> marks</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t>3 Mark</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rPr>
            </w:pPr>
            <w:r>
              <w:rPr>
                <w:rFonts w:ascii="Comic Sans MS" w:eastAsia="Times New Roman" w:hAnsi="Comic Sans MS" w:cs="Arial"/>
                <w:b/>
                <w:sz w:val="24"/>
                <w:lang w:val="en-GB"/>
              </w:rPr>
              <w:t>4</w:t>
            </w:r>
            <w:r>
              <w:rPr>
                <w:rFonts w:ascii="Comic Sans MS" w:eastAsia="Times New Roman" w:hAnsi="Comic Sans MS" w:cs="Arial"/>
                <w:sz w:val="24"/>
                <w:lang w:val="en-GB"/>
              </w:rPr>
              <w:t xml:space="preserve"> marks</w:t>
            </w: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spacing w:after="0" w:line="240" w:lineRule="auto"/>
              <w:jc w:val="both"/>
              <w:rPr>
                <w:rFonts w:ascii="Comic Sans MS" w:eastAsia="Times New Roman" w:hAnsi="Comic Sans MS" w:cs="Arial"/>
                <w:sz w:val="24"/>
                <w:lang w:val="en-GB"/>
              </w:rPr>
            </w:pPr>
            <w:r>
              <w:rPr>
                <w:rFonts w:ascii="Comic Sans MS" w:eastAsia="Times New Roman" w:hAnsi="Comic Sans MS" w:cs="Arial"/>
                <w:sz w:val="24"/>
                <w:lang w:val="en-GB"/>
              </w:rPr>
              <w:t>3 Marks</w:t>
            </w:r>
          </w:p>
          <w:p w:rsidR="009F38C6" w:rsidRDefault="009F38C6" w:rsidP="00037CBC">
            <w:pPr>
              <w:spacing w:after="0" w:line="240" w:lineRule="auto"/>
              <w:jc w:val="both"/>
              <w:rPr>
                <w:rFonts w:ascii="Comic Sans MS" w:eastAsia="Times New Roman" w:hAnsi="Comic Sans MS" w:cs="Arial"/>
                <w:sz w:val="24"/>
                <w:lang w:val="en-GB"/>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eastAsia="Times New Roman" w:hAnsi="Comic Sans MS" w:cs="Arial"/>
                <w:sz w:val="24"/>
                <w:lang w:val="en-GB"/>
              </w:rPr>
              <w:t>5 Marks</w:t>
            </w:r>
          </w:p>
        </w:tc>
        <w:tc>
          <w:tcPr>
            <w:tcW w:w="863" w:type="pct"/>
          </w:tcPr>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rPr>
              <w:lastRenderedPageBreak/>
              <w:t xml:space="preserve">Identifies or uses </w:t>
            </w:r>
            <w:r>
              <w:rPr>
                <w:rFonts w:ascii="Comic Sans MS" w:eastAsia="Times New Roman" w:hAnsi="Comic Sans MS" w:cs="Arial"/>
                <w:sz w:val="24"/>
                <w:lang w:val="en-GB" w:eastAsia="en-AU"/>
              </w:rPr>
              <w:t>the midpoint of the base.</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t>shows intention to construct a 30° angle where the rafter meets the wall.</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lastRenderedPageBreak/>
              <w:t>Constructs one 30° angle accurately.</w:t>
            </w:r>
          </w:p>
          <w:p w:rsidR="009F38C6" w:rsidRDefault="009F38C6" w:rsidP="00037CBC">
            <w:pPr>
              <w:spacing w:after="0" w:line="240" w:lineRule="auto"/>
              <w:jc w:val="both"/>
              <w:rPr>
                <w:rFonts w:ascii="Comic Sans MS" w:eastAsia="Times New Roman" w:hAnsi="Comic Sans MS" w:cs="Arial"/>
                <w:sz w:val="24"/>
                <w:lang w:val="en-GB" w:eastAsia="en-AU"/>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i/>
                <w:sz w:val="24"/>
                <w:lang w:val="en-GB" w:eastAsia="en-AU"/>
              </w:rPr>
            </w:pPr>
            <w:r>
              <w:rPr>
                <w:rFonts w:ascii="Comic Sans MS" w:eastAsia="Times New Roman" w:hAnsi="Comic Sans MS" w:cs="Arial"/>
                <w:sz w:val="24"/>
                <w:lang w:val="en-GB" w:eastAsia="en-AU"/>
              </w:rPr>
              <w:t>Constructs the other 30° angle.Accurately</w:t>
            </w:r>
            <w:r>
              <w:rPr>
                <w:rFonts w:ascii="Comic Sans MS" w:eastAsia="Times New Roman" w:hAnsi="Comic Sans MS" w:cs="Arial"/>
                <w:i/>
                <w:sz w:val="24"/>
                <w:lang w:val="en-GB" w:eastAsia="en-AU"/>
              </w:rPr>
              <w:t>(Accept an angle in the range 29° to 31° for a 30° angle).</w:t>
            </w:r>
          </w:p>
          <w:p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t>Completes the diagram of the two rafters meeting at an angle of 120°.</w:t>
            </w:r>
          </w:p>
          <w:p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r>
              <w:rPr>
                <w:rFonts w:ascii="Comic Sans MS" w:eastAsia="Times New Roman" w:hAnsi="Comic Sans MS" w:cs="Arial"/>
                <w:i/>
                <w:sz w:val="24"/>
                <w:lang w:val="en-GB" w:eastAsia="en-AU"/>
              </w:rPr>
              <w:t>All constructions must be done using a compass and a straight edge (not a protractor).</w:t>
            </w:r>
          </w:p>
          <w:p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r>
              <w:rPr>
                <w:rFonts w:ascii="Comic Sans MS" w:eastAsia="Times New Roman" w:hAnsi="Comic Sans MS" w:cs="Arial"/>
                <w:i/>
                <w:sz w:val="24"/>
                <w:lang w:val="en-GB" w:eastAsia="en-AU"/>
              </w:rPr>
              <w:t xml:space="preserve">Award all 5 marks for a correct </w:t>
            </w:r>
            <w:r>
              <w:rPr>
                <w:rFonts w:ascii="Comic Sans MS" w:eastAsia="Times New Roman" w:hAnsi="Comic Sans MS" w:cs="Arial"/>
                <w:i/>
                <w:sz w:val="24"/>
                <w:lang w:val="en-GB" w:eastAsia="en-AU"/>
              </w:rPr>
              <w:lastRenderedPageBreak/>
              <w:t>construction, provided this was done using a compass and straight edge only.</w:t>
            </w:r>
          </w:p>
          <w:p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p>
          <w:p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r>
              <w:rPr>
                <w:rFonts w:ascii="Comic Sans MS" w:eastAsia="Times New Roman" w:hAnsi="Comic Sans MS" w:cs="Arial"/>
                <w:sz w:val="24"/>
                <w:lang w:val="en-GB"/>
              </w:rPr>
              <w:t>Gives a correct scale.</w:t>
            </w:r>
          </w:p>
          <w:p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p>
          <w:p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r>
              <w:rPr>
                <w:rFonts w:ascii="Comic Sans MS" w:eastAsia="Times New Roman" w:hAnsi="Comic Sans MS" w:cs="Arial"/>
                <w:b/>
                <w:bCs/>
                <w:sz w:val="24"/>
                <w:lang w:val="en-GB"/>
              </w:rPr>
              <w:t>Note:</w:t>
            </w:r>
            <w:r>
              <w:rPr>
                <w:rFonts w:ascii="Comic Sans MS" w:eastAsia="Times New Roman" w:hAnsi="Comic Sans MS" w:cs="Arial"/>
                <w:sz w:val="24"/>
                <w:lang w:val="en-GB"/>
              </w:rPr>
              <w:t xml:space="preserve"> the correct value to 5 sig fig is </w:t>
            </w:r>
            <w:r>
              <w:rPr>
                <w:rFonts w:ascii="Comic Sans MS" w:eastAsia="Times New Roman" w:hAnsi="Comic Sans MS" w:cs="Arial"/>
                <w:sz w:val="24"/>
                <w:lang w:val="en-GB" w:eastAsia="en-AU"/>
              </w:rPr>
              <w:t>5.7703.</w:t>
            </w:r>
          </w:p>
          <w:p w:rsidR="009F38C6" w:rsidRDefault="009F38C6" w:rsidP="00037CBC">
            <w:pPr>
              <w:spacing w:after="0" w:line="240" w:lineRule="auto"/>
              <w:jc w:val="both"/>
              <w:rPr>
                <w:rFonts w:ascii="Arial" w:eastAsia="Times New Roman" w:hAnsi="Arial" w:cs="Arial"/>
                <w:i/>
                <w:sz w:val="24"/>
                <w:lang w:val="en-GB"/>
              </w:rPr>
            </w:pPr>
            <w:r>
              <w:rPr>
                <w:rFonts w:ascii="Comic Sans MS" w:eastAsia="Times New Roman" w:hAnsi="Comic Sans MS" w:cs="Arial"/>
                <w:i/>
                <w:sz w:val="24"/>
                <w:lang w:val="en-GB"/>
              </w:rPr>
              <w:t>If their diagram is incorrect, award only 1 mark for the length of one of their rafters, provided this was measured to the nearest mm</w:t>
            </w:r>
            <w:r>
              <w:rPr>
                <w:rFonts w:ascii="Arial" w:eastAsia="Times New Roman" w:hAnsi="Arial" w:cs="Arial"/>
                <w:i/>
                <w:sz w:val="24"/>
                <w:lang w:val="en-GB"/>
              </w:rPr>
              <w:t>.</w:t>
            </w:r>
          </w:p>
          <w:p w:rsidR="009F38C6" w:rsidRDefault="009F38C6" w:rsidP="00037CBC">
            <w:pPr>
              <w:spacing w:after="0" w:line="240" w:lineRule="auto"/>
              <w:jc w:val="both"/>
              <w:rPr>
                <w:rFonts w:ascii="Comic Sans MS" w:hAnsi="Comic Sans MS" w:cs="Times New Roman"/>
                <w:iCs/>
                <w:color w:val="000000" w:themeColor="text1"/>
                <w:sz w:val="24"/>
                <w:szCs w:val="24"/>
              </w:rPr>
            </w:pPr>
          </w:p>
          <w:p w:rsidR="009F38C6" w:rsidRDefault="009F38C6" w:rsidP="00037CBC">
            <w:pPr>
              <w:spacing w:after="0" w:line="240" w:lineRule="auto"/>
              <w:jc w:val="both"/>
              <w:rPr>
                <w:rFonts w:ascii="Comic Sans MS" w:hAnsi="Comic Sans MS" w:cs="Times New Roman"/>
                <w:iCs/>
                <w:color w:val="000000" w:themeColor="text1"/>
                <w:sz w:val="24"/>
                <w:szCs w:val="24"/>
              </w:rPr>
            </w:pPr>
            <w:r>
              <w:rPr>
                <w:rFonts w:ascii="Comic Sans MS" w:hAnsi="Comic Sans MS" w:cs="Times New Roman"/>
                <w:iCs/>
                <w:color w:val="000000" w:themeColor="text1"/>
                <w:sz w:val="24"/>
                <w:szCs w:val="24"/>
              </w:rPr>
              <w:t xml:space="preserve">Award I mark each for the two </w:t>
            </w:r>
            <w:r>
              <w:rPr>
                <w:rFonts w:ascii="Comic Sans MS" w:hAnsi="Comic Sans MS" w:cs="Times New Roman"/>
                <w:iCs/>
                <w:color w:val="000000" w:themeColor="text1"/>
                <w:sz w:val="24"/>
                <w:szCs w:val="24"/>
              </w:rPr>
              <w:lastRenderedPageBreak/>
              <w:t>angles of inclination, angle at the pitch, the dimensions of the rafters remain the same as the original sketch and the sketch.</w:t>
            </w: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rPr>
          <w:trHeight w:val="558"/>
        </w:trPr>
        <w:tc>
          <w:tcPr>
            <w:tcW w:w="637" w:type="pct"/>
            <w:gridSpan w:val="2"/>
          </w:tcPr>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4</w:t>
            </w:r>
          </w:p>
        </w:tc>
        <w:tc>
          <w:tcPr>
            <w:tcW w:w="3051" w:type="pct"/>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a)</w:t>
            </w:r>
          </w:p>
          <w:tbl>
            <w:tblPr>
              <w:tblStyle w:val="TableGrid"/>
              <w:tblW w:w="0" w:type="auto"/>
              <w:tblLayout w:type="fixed"/>
              <w:tblLook w:val="04A0"/>
            </w:tblPr>
            <w:tblGrid>
              <w:gridCol w:w="2005"/>
              <w:gridCol w:w="720"/>
              <w:gridCol w:w="720"/>
              <w:gridCol w:w="630"/>
              <w:gridCol w:w="720"/>
            </w:tblGrid>
            <w:tr w:rsidR="009F38C6" w:rsidTr="00037CBC">
              <w:tc>
                <w:tcPr>
                  <w:tcW w:w="2005"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Number of compartments</w:t>
                  </w:r>
                </w:p>
              </w:tc>
              <w:tc>
                <w:tcPr>
                  <w:tcW w:w="72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1</w:t>
                  </w:r>
                </w:p>
              </w:tc>
              <w:tc>
                <w:tcPr>
                  <w:tcW w:w="72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2</w:t>
                  </w:r>
                </w:p>
              </w:tc>
              <w:tc>
                <w:tcPr>
                  <w:tcW w:w="63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3</w:t>
                  </w:r>
                </w:p>
              </w:tc>
              <w:tc>
                <w:tcPr>
                  <w:tcW w:w="72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4</w:t>
                  </w:r>
                </w:p>
              </w:tc>
            </w:tr>
            <w:tr w:rsidR="009F38C6" w:rsidTr="00037CBC">
              <w:tc>
                <w:tcPr>
                  <w:tcW w:w="2005"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Number of nails </w:t>
                  </w:r>
                </w:p>
              </w:tc>
              <w:tc>
                <w:tcPr>
                  <w:tcW w:w="72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21</w:t>
                  </w:r>
                </w:p>
              </w:tc>
              <w:tc>
                <w:tcPr>
                  <w:tcW w:w="72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30</w:t>
                  </w:r>
                </w:p>
              </w:tc>
              <w:tc>
                <w:tcPr>
                  <w:tcW w:w="63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39</w:t>
                  </w:r>
                </w:p>
              </w:tc>
              <w:tc>
                <w:tcPr>
                  <w:tcW w:w="720" w:type="dxa"/>
                </w:tcPr>
                <w:p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48</w:t>
                  </w:r>
                </w:p>
              </w:tc>
            </w:tr>
          </w:tbl>
          <w:p w:rsidR="009F38C6" w:rsidRDefault="009F38C6" w:rsidP="00037CBC">
            <w:pPr>
              <w:spacing w:after="0" w:line="240" w:lineRule="auto"/>
              <w:jc w:val="both"/>
              <w:rPr>
                <w:rFonts w:ascii="Comic Sans MS" w:eastAsia="Calibri" w:hAnsi="Comic Sans MS" w:cs="Times New Roman"/>
                <w:color w:val="000000" w:themeColor="text1"/>
                <w:sz w:val="24"/>
                <w:szCs w:val="24"/>
              </w:rPr>
            </w:pPr>
          </w:p>
          <w:p w:rsidR="009F38C6" w:rsidRDefault="009F38C6" w:rsidP="00037CBC">
            <w:pPr>
              <w:pStyle w:val="ListParagraph"/>
              <w:numPr>
                <w:ilvl w:val="0"/>
                <w:numId w:val="30"/>
              </w:numPr>
              <w:spacing w:after="0" w:line="240" w:lineRule="auto"/>
              <w:jc w:val="both"/>
              <w:rPr>
                <w:rFonts w:ascii="Comic Sans MS" w:hAnsi="Comic Sans MS"/>
                <w:color w:val="000000" w:themeColor="text1"/>
                <w:sz w:val="24"/>
                <w:szCs w:val="24"/>
              </w:rPr>
            </w:pPr>
            <w:r>
              <w:rPr>
                <w:rFonts w:ascii="Comic Sans MS" w:hAnsi="Comic Sans MS"/>
                <w:color w:val="000000" w:themeColor="text1"/>
                <w:sz w:val="24"/>
                <w:szCs w:val="24"/>
              </w:rPr>
              <w:t>i)The algebraic expression is 12 + 9b    = n</w:t>
            </w:r>
          </w:p>
          <w:p w:rsidR="009F38C6" w:rsidRDefault="009F38C6" w:rsidP="00037CBC">
            <w:pPr>
              <w:spacing w:after="0" w:line="240" w:lineRule="auto"/>
              <w:ind w:left="720"/>
              <w:jc w:val="both"/>
              <w:rPr>
                <w:rFonts w:ascii="Comic Sans MS" w:eastAsia="Calibri" w:hAnsi="Comic Sans MS" w:cs="Times New Roman"/>
                <w:color w:val="FF0000"/>
                <w:sz w:val="24"/>
                <w:szCs w:val="24"/>
              </w:rPr>
            </w:pPr>
            <w:r>
              <w:rPr>
                <w:rFonts w:ascii="Comic Sans MS" w:eastAsia="Calibri" w:hAnsi="Comic Sans MS" w:cs="Times New Roman"/>
                <w:color w:val="000000" w:themeColor="text1"/>
                <w:sz w:val="24"/>
                <w:szCs w:val="24"/>
              </w:rPr>
              <w:t>ii)</w:t>
            </w:r>
            <w:r>
              <w:rPr>
                <w:rFonts w:ascii="Comic Sans MS" w:eastAsia="Calibri" w:hAnsi="Comic Sans MS" w:cs="Times New Roman"/>
                <w:color w:val="FF0000"/>
                <w:sz w:val="24"/>
                <w:szCs w:val="24"/>
              </w:rPr>
              <w:t>The first number is a constant.</w:t>
            </w:r>
          </w:p>
          <w:p w:rsidR="009F38C6" w:rsidRDefault="009F38C6" w:rsidP="00037CBC">
            <w:pPr>
              <w:spacing w:after="0" w:line="240" w:lineRule="auto"/>
              <w:jc w:val="both"/>
              <w:rPr>
                <w:rFonts w:ascii="Comic Sans MS" w:eastAsia="Calibri" w:hAnsi="Comic Sans MS" w:cs="Times New Roman"/>
                <w:sz w:val="24"/>
                <w:szCs w:val="24"/>
              </w:rPr>
            </w:pPr>
          </w:p>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 xml:space="preserve"> iii)The second number is the pattern </w:t>
            </w:r>
          </w:p>
          <w:p w:rsidR="009F38C6" w:rsidRDefault="009F38C6" w:rsidP="00037CBC">
            <w:pPr>
              <w:pStyle w:val="ListParagraph"/>
              <w:numPr>
                <w:ilvl w:val="0"/>
                <w:numId w:val="30"/>
              </w:numPr>
              <w:spacing w:after="0" w:line="240" w:lineRule="auto"/>
              <w:jc w:val="both"/>
              <w:rPr>
                <w:rFonts w:ascii="Comic Sans MS" w:hAnsi="Comic Sans MS"/>
                <w:sz w:val="24"/>
                <w:szCs w:val="24"/>
              </w:rPr>
            </w:pPr>
            <w:r>
              <w:rPr>
                <w:rFonts w:ascii="Comic Sans MS" w:hAnsi="Comic Sans MS"/>
                <w:sz w:val="24"/>
                <w:szCs w:val="24"/>
              </w:rPr>
              <w:t>Janats new order of  4 shelves of 6 compartments.</w:t>
            </w:r>
          </w:p>
          <w:tbl>
            <w:tblPr>
              <w:tblStyle w:val="TableGrid"/>
              <w:tblW w:w="0" w:type="auto"/>
              <w:tblLayout w:type="fixed"/>
              <w:tblLook w:val="04A0"/>
            </w:tblPr>
            <w:tblGrid>
              <w:gridCol w:w="1375"/>
              <w:gridCol w:w="1440"/>
              <w:gridCol w:w="1440"/>
            </w:tblGrid>
            <w:tr w:rsidR="009F38C6" w:rsidTr="00037CBC">
              <w:trPr>
                <w:trHeight w:val="458"/>
              </w:trPr>
              <w:tc>
                <w:tcPr>
                  <w:tcW w:w="1375" w:type="dxa"/>
                </w:tcPr>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4</w:t>
                  </w:r>
                </w:p>
              </w:tc>
              <w:tc>
                <w:tcPr>
                  <w:tcW w:w="1440" w:type="dxa"/>
                </w:tcPr>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5</w:t>
                  </w:r>
                </w:p>
              </w:tc>
              <w:tc>
                <w:tcPr>
                  <w:tcW w:w="1440" w:type="dxa"/>
                </w:tcPr>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6</w:t>
                  </w:r>
                </w:p>
              </w:tc>
            </w:tr>
            <w:tr w:rsidR="009F38C6" w:rsidTr="00037CBC">
              <w:tc>
                <w:tcPr>
                  <w:tcW w:w="1375" w:type="dxa"/>
                </w:tcPr>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48</w:t>
                  </w:r>
                </w:p>
              </w:tc>
              <w:tc>
                <w:tcPr>
                  <w:tcW w:w="1440" w:type="dxa"/>
                </w:tcPr>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48 +9 =57</w:t>
                  </w:r>
                </w:p>
              </w:tc>
              <w:tc>
                <w:tcPr>
                  <w:tcW w:w="1440" w:type="dxa"/>
                </w:tcPr>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57 +9 =66</w:t>
                  </w:r>
                </w:p>
              </w:tc>
            </w:tr>
          </w:tbl>
          <w:p w:rsidR="009F38C6" w:rsidRDefault="009F38C6" w:rsidP="00037CBC">
            <w:pPr>
              <w:spacing w:after="0" w:line="240" w:lineRule="auto"/>
              <w:jc w:val="both"/>
              <w:rPr>
                <w:rFonts w:ascii="Comic Sans MS" w:eastAsia="Calibri" w:hAnsi="Comic Sans MS" w:cs="Times New Roman"/>
                <w:color w:val="FF0000"/>
                <w:sz w:val="24"/>
                <w:szCs w:val="24"/>
              </w:rPr>
            </w:pPr>
          </w:p>
          <w:p w:rsidR="009F38C6" w:rsidRDefault="009F38C6" w:rsidP="00037CBC">
            <w:pPr>
              <w:spacing w:after="0" w:line="240" w:lineRule="auto"/>
              <w:jc w:val="both"/>
              <w:rPr>
                <w:rFonts w:ascii="Comic Sans MS" w:eastAsia="Calibri" w:hAnsi="Comic Sans MS" w:cs="Times New Roman"/>
                <w:sz w:val="24"/>
                <w:szCs w:val="24"/>
              </w:rPr>
            </w:pPr>
          </w:p>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Total number of nails =48 + 57 + 66 = 171 nails</w:t>
            </w:r>
          </w:p>
          <w:p w:rsidR="009F38C6" w:rsidRDefault="009F38C6" w:rsidP="00037CBC">
            <w:pPr>
              <w:spacing w:after="0" w:line="240" w:lineRule="auto"/>
              <w:jc w:val="both"/>
              <w:rPr>
                <w:rFonts w:ascii="Comic Sans MS" w:eastAsia="Calibri" w:hAnsi="Comic Sans MS" w:cs="Times New Roman"/>
                <w:color w:val="FF0000"/>
                <w:sz w:val="24"/>
                <w:szCs w:val="24"/>
              </w:rPr>
            </w:pPr>
            <w:r>
              <w:rPr>
                <w:rFonts w:ascii="Comic Sans MS" w:eastAsia="Calibri" w:hAnsi="Comic Sans MS" w:cs="Times New Roman"/>
                <w:sz w:val="24"/>
                <w:szCs w:val="24"/>
              </w:rPr>
              <w:t>1kg pack  = 32nails</w:t>
            </w:r>
            <w:r>
              <w:rPr>
                <w:rFonts w:ascii="Comic Sans MS" w:eastAsia="Calibri" w:hAnsi="Comic Sans MS" w:cs="Times New Roman"/>
                <w:color w:val="FF0000"/>
                <w:sz w:val="24"/>
                <w:szCs w:val="24"/>
              </w:rPr>
              <w:t>(need to add  nails are packed in 1kgpack)</w:t>
            </w:r>
          </w:p>
          <w:p w:rsidR="009F38C6" w:rsidRDefault="009F38C6" w:rsidP="00037CBC">
            <w:pPr>
              <w:spacing w:after="0" w:line="240" w:lineRule="auto"/>
              <w:jc w:val="both"/>
              <w:rPr>
                <w:rFonts w:ascii="Comic Sans MS" w:eastAsia="Calibri" w:hAnsi="Comic Sans MS" w:cs="Times New Roman"/>
                <w:color w:val="FF0000"/>
                <w:sz w:val="24"/>
                <w:szCs w:val="24"/>
              </w:rPr>
            </w:pPr>
            <w:r>
              <w:rPr>
                <w:rFonts w:ascii="Comic Sans MS" w:eastAsia="Calibri" w:hAnsi="Comic Sans MS" w:cs="Times New Roman"/>
                <w:sz w:val="24"/>
                <w:szCs w:val="24"/>
              </w:rPr>
              <w:t xml:space="preserve">Janet needs  </w:t>
            </w:r>
            <w:r w:rsidRPr="00AD4510">
              <w:rPr>
                <w:rFonts w:ascii="Comic Sans MS" w:eastAsia="Calibri" w:hAnsi="Comic Sans MS" w:cs="Times New Roman"/>
                <w:color w:val="FF0000"/>
                <w:position w:val="-24"/>
                <w:sz w:val="24"/>
                <w:szCs w:val="24"/>
              </w:rPr>
              <w:object w:dxaOrig="1095" w:dyaOrig="615">
                <v:shape id="_x0000_i1051" type="#_x0000_t75" style="width:54.4pt;height:31pt" o:ole="">
                  <v:imagedata r:id="rId60" o:title=""/>
                </v:shape>
                <o:OLEObject Type="Embed" ProgID="Equation.3" ShapeID="_x0000_i1051" DrawAspect="Content" ObjectID="_1763843867" r:id="rId61"/>
              </w:object>
            </w:r>
            <w:r>
              <w:rPr>
                <w:rFonts w:ascii="Comic Sans MS" w:eastAsia="Calibri" w:hAnsi="Comic Sans MS" w:cs="Times New Roman"/>
                <w:sz w:val="24"/>
                <w:szCs w:val="24"/>
              </w:rPr>
              <w:t>kg</w:t>
            </w:r>
          </w:p>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 xml:space="preserve">But nails are sold in packs of  1kg  so Janet  will buy 6 kgs  of  nails </w:t>
            </w:r>
          </w:p>
          <w:p w:rsidR="009F38C6" w:rsidRDefault="009F38C6" w:rsidP="00037CBC">
            <w:pPr>
              <w:spacing w:after="0" w:line="240" w:lineRule="auto"/>
              <w:jc w:val="both"/>
              <w:rPr>
                <w:rFonts w:ascii="Comic Sans MS" w:eastAsia="Calibri" w:hAnsi="Comic Sans MS" w:cs="Times New Roman"/>
                <w:sz w:val="24"/>
                <w:szCs w:val="24"/>
              </w:rPr>
            </w:pPr>
          </w:p>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 xml:space="preserve">Janet paid  5000 X 6 = 30,000  </w:t>
            </w:r>
          </w:p>
          <w:p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UGX.30,000.</w:t>
            </w:r>
          </w:p>
          <w:p w:rsidR="009F38C6" w:rsidRDefault="009F38C6" w:rsidP="00037CBC">
            <w:pPr>
              <w:spacing w:after="0" w:line="240" w:lineRule="auto"/>
              <w:jc w:val="both"/>
              <w:rPr>
                <w:rFonts w:ascii="Comic Sans MS" w:eastAsia="Calibri" w:hAnsi="Comic Sans MS" w:cs="Times New Roman"/>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8marks</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 marks</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3marks</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2marks</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1mark</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1Mark </w:t>
            </w:r>
          </w:p>
        </w:tc>
        <w:tc>
          <w:tcPr>
            <w:tcW w:w="863" w:type="pct"/>
          </w:tcPr>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2 marks for adding 12 +9.</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 for adding 21 +9.</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 for adding 30 +9.</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 for adding 39 +9.</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1 mark for 12 and </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stating it is a constant.</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stating it is a pattern.</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for48.</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57.</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66.</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2 for adding </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for the answer.</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division.</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for the answer.</w:t>
            </w: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stating 6.</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multiplication.</w:t>
            </w:r>
          </w:p>
          <w:p w:rsidR="009F38C6" w:rsidRDefault="009F38C6" w:rsidP="00037CBC">
            <w:pPr>
              <w:spacing w:after="0" w:line="240" w:lineRule="auto"/>
              <w:jc w:val="both"/>
              <w:rPr>
                <w:rFonts w:ascii="Comic Sans MS" w:hAnsi="Comic Sans MS" w:cs="Times New Roman"/>
                <w:color w:val="000000" w:themeColor="text1"/>
                <w:sz w:val="24"/>
                <w:szCs w:val="24"/>
              </w:rPr>
            </w:pPr>
          </w:p>
          <w:p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the answer.</w:t>
            </w: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b/>
                <w:bCs/>
                <w:sz w:val="24"/>
                <w:szCs w:val="24"/>
              </w:rPr>
              <w:t>5</w:t>
            </w:r>
          </w:p>
        </w:tc>
        <w:tc>
          <w:tcPr>
            <w:tcW w:w="3051" w:type="pct"/>
          </w:tcPr>
          <w:p w:rsidR="009F38C6" w:rsidRDefault="009F38C6" w:rsidP="00037CBC">
            <w:pPr>
              <w:pStyle w:val="ListParagraph"/>
              <w:numPr>
                <w:ilvl w:val="0"/>
                <w:numId w:val="32"/>
              </w:numPr>
              <w:spacing w:after="0" w:line="240" w:lineRule="auto"/>
              <w:jc w:val="both"/>
              <w:rPr>
                <w:rFonts w:ascii="Comic Sans MS" w:hAnsi="Comic Sans MS"/>
                <w:b/>
                <w:bCs/>
                <w:sz w:val="24"/>
                <w:szCs w:val="24"/>
              </w:rPr>
            </w:pPr>
            <w:r>
              <w:rPr>
                <w:rFonts w:ascii="Comic Sans MS" w:hAnsi="Comic Sans MS"/>
                <w:bCs/>
                <w:sz w:val="24"/>
                <w:szCs w:val="24"/>
              </w:rPr>
              <w:t>A sketch of Okot’s room. The window is 1sq. metre</w:t>
            </w:r>
          </w:p>
          <w:p w:rsidR="009F38C6" w:rsidRDefault="009F38C6" w:rsidP="00037CBC">
            <w:pPr>
              <w:spacing w:after="160" w:line="259" w:lineRule="auto"/>
              <w:ind w:left="1440"/>
              <w:contextualSpacing/>
              <w:jc w:val="both"/>
              <w:rPr>
                <w:rFonts w:ascii="Comic Sans MS" w:hAnsi="Comic Sans MS" w:cs="Times New Roman"/>
                <w:sz w:val="24"/>
                <w:szCs w:val="24"/>
              </w:rPr>
            </w:pPr>
          </w:p>
          <w:p w:rsidR="009F38C6" w:rsidRDefault="009F38C6" w:rsidP="00037CBC">
            <w:pPr>
              <w:spacing w:after="160" w:line="259" w:lineRule="auto"/>
              <w:ind w:left="1440"/>
              <w:contextualSpacing/>
              <w:jc w:val="both"/>
              <w:rPr>
                <w:rFonts w:ascii="Comic Sans MS" w:hAnsi="Comic Sans MS" w:cs="Times New Roman"/>
                <w:sz w:val="24"/>
                <w:szCs w:val="24"/>
              </w:rPr>
            </w:pPr>
            <w:r w:rsidRPr="00AD4510">
              <w:rPr>
                <w:sz w:val="22"/>
                <w:szCs w:val="22"/>
              </w:rPr>
              <w:object w:dxaOrig="3795" w:dyaOrig="2685">
                <v:shape id="_x0000_i1052" type="#_x0000_t75" style="width:190.05pt;height:133.95pt" o:ole="">
                  <v:imagedata r:id="rId62" o:title=""/>
                </v:shape>
                <o:OLEObject Type="Embed" ProgID="PBrush" ShapeID="_x0000_i1052" DrawAspect="Content" ObjectID="_1763843868" r:id="rId63"/>
              </w:object>
            </w:r>
          </w:p>
          <w:p w:rsidR="009F38C6" w:rsidRDefault="009F38C6" w:rsidP="00037CBC">
            <w:pPr>
              <w:tabs>
                <w:tab w:val="left" w:pos="1365"/>
              </w:tabs>
              <w:spacing w:after="0" w:line="240" w:lineRule="auto"/>
              <w:jc w:val="both"/>
              <w:rPr>
                <w:rFonts w:ascii="Comic Sans MS" w:hAnsi="Comic Sans MS" w:cs="Times New Roman"/>
                <w:bCs/>
                <w:sz w:val="24"/>
                <w:szCs w:val="24"/>
              </w:rPr>
            </w:pPr>
          </w:p>
          <w:p w:rsidR="009F38C6" w:rsidRDefault="009F38C6" w:rsidP="00037CBC">
            <w:pPr>
              <w:tabs>
                <w:tab w:val="left" w:pos="1365"/>
              </w:tabs>
              <w:spacing w:after="0" w:line="240" w:lineRule="auto"/>
              <w:jc w:val="both"/>
              <w:rPr>
                <w:rFonts w:ascii="Comic Sans MS" w:hAnsi="Comic Sans MS" w:cs="Times New Roman"/>
                <w:bCs/>
                <w:sz w:val="24"/>
                <w:szCs w:val="24"/>
              </w:rPr>
            </w:pPr>
          </w:p>
          <w:p w:rsidR="009F38C6" w:rsidRDefault="009F38C6" w:rsidP="00037CBC">
            <w:pPr>
              <w:tabs>
                <w:tab w:val="left" w:pos="1365"/>
              </w:tabs>
              <w:spacing w:after="0" w:line="240" w:lineRule="auto"/>
              <w:jc w:val="both"/>
              <w:rPr>
                <w:rFonts w:ascii="Comic Sans MS" w:hAnsi="Comic Sans MS" w:cs="Times New Roman"/>
                <w:bCs/>
                <w:sz w:val="24"/>
                <w:szCs w:val="24"/>
              </w:rPr>
            </w:pPr>
          </w:p>
          <w:p w:rsidR="009F38C6" w:rsidRDefault="009F38C6" w:rsidP="00037CBC">
            <w:pPr>
              <w:pStyle w:val="ListParagraph"/>
              <w:numPr>
                <w:ilvl w:val="0"/>
                <w:numId w:val="32"/>
              </w:numPr>
              <w:tabs>
                <w:tab w:val="left" w:pos="1365"/>
              </w:tabs>
              <w:spacing w:after="0" w:line="240" w:lineRule="auto"/>
              <w:jc w:val="both"/>
              <w:rPr>
                <w:rFonts w:ascii="Comic Sans MS" w:hAnsi="Comic Sans MS"/>
                <w:bCs/>
                <w:sz w:val="24"/>
                <w:szCs w:val="24"/>
              </w:rPr>
            </w:pPr>
            <w:r>
              <w:rPr>
                <w:rFonts w:ascii="Comic Sans MS" w:hAnsi="Comic Sans MS"/>
                <w:bCs/>
                <w:sz w:val="24"/>
                <w:szCs w:val="24"/>
              </w:rPr>
              <w:t xml:space="preserve">Area needed tobe painted </w:t>
            </w:r>
          </w:p>
          <w:p w:rsidR="009F38C6" w:rsidRDefault="009F38C6" w:rsidP="00037CBC">
            <w:pPr>
              <w:tabs>
                <w:tab w:val="left" w:pos="1365"/>
              </w:tabs>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Total area of the wall – Area of doors and window.</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2(5X3) + 2(4X 3) - 2(2 X 0.75) + (1 x 1)</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54 - 4  = 50 sq.metres</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A painter charges UGX800 per sq.metre</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Okot will pay 50 X 800 = UGX.40,000</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C) 4 litres paint 12 sq. metres</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i) 50 sq.metres will use</w:t>
            </w:r>
            <w:r w:rsidRPr="00AD4510">
              <w:rPr>
                <w:rFonts w:ascii="Comic Sans MS" w:hAnsi="Comic Sans MS" w:cs="Times New Roman"/>
                <w:bCs/>
                <w:position w:val="-24"/>
                <w:sz w:val="24"/>
                <w:szCs w:val="24"/>
              </w:rPr>
              <w:object w:dxaOrig="885" w:dyaOrig="615">
                <v:shape id="_x0000_i1053" type="#_x0000_t75" style="width:44.35pt;height:31pt" o:ole="">
                  <v:imagedata r:id="rId64" o:title=""/>
                </v:shape>
                <o:OLEObject Type="Embed" ProgID="Equation.3" ShapeID="_x0000_i1053" DrawAspect="Content" ObjectID="_1763843869" r:id="rId65"/>
              </w:object>
            </w:r>
            <w:r>
              <w:rPr>
                <w:rFonts w:ascii="Comic Sans MS" w:hAnsi="Comic Sans MS" w:cs="Times New Roman"/>
                <w:bCs/>
                <w:sz w:val="24"/>
                <w:szCs w:val="24"/>
              </w:rPr>
              <w:t xml:space="preserve"> but paint is sold in 4 litres</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Okot will need 5 litres of paint </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ii) 5 X 70,000 = 350,000  Cost of paint </w:t>
            </w:r>
          </w:p>
          <w:p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Total amount = 350,000  +  40,000 =    UGX390,000</w:t>
            </w:r>
          </w:p>
          <w:p w:rsidR="009F38C6" w:rsidRDefault="009F38C6" w:rsidP="00037CBC">
            <w:pPr>
              <w:tabs>
                <w:tab w:val="left" w:pos="1365"/>
              </w:tabs>
              <w:spacing w:before="240" w:after="0" w:line="240" w:lineRule="auto"/>
              <w:jc w:val="both"/>
              <w:rPr>
                <w:rFonts w:ascii="Comic Sans MS" w:hAnsi="Comic Sans MS" w:cs="Times New Roman"/>
                <w:b/>
                <w:bCs/>
                <w:sz w:val="24"/>
                <w:szCs w:val="24"/>
              </w:rPr>
            </w:pPr>
          </w:p>
        </w:tc>
        <w:tc>
          <w:tcPr>
            <w:tcW w:w="449" w:type="pct"/>
          </w:tcPr>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lastRenderedPageBreak/>
              <w:t xml:space="preserve">10marks </w:t>
            </w: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 xml:space="preserve">7 marks </w:t>
            </w: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p>
          <w:p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 xml:space="preserve">8 marks </w:t>
            </w:r>
          </w:p>
        </w:tc>
        <w:tc>
          <w:tcPr>
            <w:tcW w:w="863" w:type="pct"/>
          </w:tcPr>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lastRenderedPageBreak/>
              <w:t>4 marks for the sketch.</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3m.</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5m.</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4m.</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2m.</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0.75m.</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w:t>
            </w: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 marks for the area of the walls.</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markfor the areaof the two doors and the window.</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subtracting.</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multiplication.</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the answer.</w:t>
            </w:r>
          </w:p>
          <w:p w:rsidR="009F38C6" w:rsidRDefault="009F38C6" w:rsidP="00037CBC">
            <w:pPr>
              <w:spacing w:after="160" w:line="259" w:lineRule="auto"/>
              <w:jc w:val="both"/>
              <w:rPr>
                <w:rFonts w:ascii="Comic Sans MS" w:eastAsiaTheme="minorEastAsia" w:hAnsi="Comic Sans MS" w:cs="Times New Roman"/>
                <w:sz w:val="24"/>
                <w:szCs w:val="24"/>
              </w:rPr>
            </w:pP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dividing.</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answer(4.1).</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2 for using 5litres and </w:t>
            </w:r>
            <w:r>
              <w:rPr>
                <w:rFonts w:ascii="Comic Sans MS" w:eastAsiaTheme="minorEastAsia" w:hAnsi="Comic Sans MS" w:cs="Times New Roman"/>
                <w:sz w:val="24"/>
                <w:szCs w:val="24"/>
              </w:rPr>
              <w:lastRenderedPageBreak/>
              <w:t>the reason.</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multiplication.</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addition.</w:t>
            </w:r>
          </w:p>
          <w:p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w:t>
            </w: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rsidR="009F38C6" w:rsidRDefault="009F38C6" w:rsidP="00037CBC">
            <w:pPr>
              <w:spacing w:after="0" w:line="240" w:lineRule="auto"/>
              <w:jc w:val="both"/>
              <w:rPr>
                <w:rFonts w:ascii="Comic Sans MS" w:hAnsi="Comic Sans MS" w:cs="Times New Roman"/>
                <w:b/>
                <w:bCs/>
                <w:color w:val="FF0000"/>
                <w:sz w:val="24"/>
                <w:szCs w:val="24"/>
              </w:rPr>
            </w:pP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b/>
                <w:bCs/>
                <w:sz w:val="24"/>
                <w:szCs w:val="24"/>
              </w:rPr>
              <w:t>6</w:t>
            </w:r>
          </w:p>
        </w:tc>
        <w:tc>
          <w:tcPr>
            <w:tcW w:w="3051" w:type="pct"/>
          </w:tcPr>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Let x be the number of necklaces and y the number of pairs of earrings.</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+ 2y </w:t>
            </w:r>
            <w:r w:rsidRPr="00AD4510">
              <w:rPr>
                <w:sz w:val="22"/>
                <w:szCs w:val="22"/>
              </w:rPr>
              <w:object w:dxaOrig="195" w:dyaOrig="255">
                <v:shape id="_x0000_i1054" type="#_x0000_t75" style="width:10.05pt;height:12.55pt" o:ole="">
                  <v:imagedata r:id="rId66" o:title=""/>
                </v:shape>
                <o:OLEObject Type="Embed" ProgID="Equation.3" ShapeID="_x0000_i1054" DrawAspect="Content" ObjectID="_1763843870" r:id="rId67"/>
              </w:object>
            </w:r>
            <w:r>
              <w:rPr>
                <w:rFonts w:ascii="Comic Sans MS" w:hAnsi="Comic Sans MS"/>
                <w:color w:val="000000" w:themeColor="text1"/>
                <w:sz w:val="28"/>
                <w:szCs w:val="28"/>
              </w:rPr>
              <w:t xml:space="preserve"> 40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 y </w:t>
            </w:r>
            <w:r w:rsidRPr="00AD4510">
              <w:rPr>
                <w:sz w:val="22"/>
                <w:szCs w:val="22"/>
              </w:rPr>
              <w:object w:dxaOrig="225" w:dyaOrig="225">
                <v:shape id="_x0000_i1055" type="#_x0000_t75" style="width:10.9pt;height:10.9pt" o:ole="">
                  <v:imagedata r:id="rId68" o:title=""/>
                </v:shape>
                <o:OLEObject Type="Embed" ProgID="Equation.3" ShapeID="_x0000_i1055" DrawAspect="Content" ObjectID="_1763843871" r:id="rId69"/>
              </w:object>
            </w:r>
            <w:r>
              <w:rPr>
                <w:rFonts w:ascii="Comic Sans MS" w:hAnsi="Comic Sans MS"/>
                <w:color w:val="000000" w:themeColor="text1"/>
                <w:sz w:val="28"/>
                <w:szCs w:val="28"/>
              </w:rPr>
              <w:t xml:space="preserve"> 20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rsidRPr="00AD4510">
              <w:rPr>
                <w:sz w:val="22"/>
                <w:szCs w:val="22"/>
              </w:rPr>
              <w:object w:dxaOrig="195" w:dyaOrig="255">
                <v:shape id="_x0000_i1056" type="#_x0000_t75" style="width:10.05pt;height:12.55pt" o:ole="">
                  <v:imagedata r:id="rId70" o:title=""/>
                </v:shape>
                <o:OLEObject Type="Embed" ProgID="Equation.3" ShapeID="_x0000_i1056" DrawAspect="Content" ObjectID="_1763843872" r:id="rId71"/>
              </w:object>
            </w:r>
            <w:r>
              <w:rPr>
                <w:rFonts w:ascii="Comic Sans MS" w:hAnsi="Comic Sans MS"/>
                <w:color w:val="000000" w:themeColor="text1"/>
                <w:sz w:val="28"/>
                <w:szCs w:val="28"/>
              </w:rPr>
              <w:t xml:space="preserve">y </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rsidRPr="00AD4510">
              <w:rPr>
                <w:sz w:val="22"/>
                <w:szCs w:val="22"/>
              </w:rPr>
              <w:object w:dxaOrig="195" w:dyaOrig="255">
                <v:shape id="_x0000_i1057" type="#_x0000_t75" style="width:10.05pt;height:12.55pt" o:ole="">
                  <v:imagedata r:id="rId72" o:title=""/>
                </v:shape>
                <o:OLEObject Type="Embed" ProgID="Equation.3" ShapeID="_x0000_i1057" DrawAspect="Content" ObjectID="_1763843873" r:id="rId73"/>
              </w:object>
            </w:r>
            <w:r>
              <w:rPr>
                <w:rFonts w:ascii="Comic Sans MS" w:hAnsi="Comic Sans MS"/>
                <w:color w:val="000000" w:themeColor="text1"/>
                <w:sz w:val="28"/>
                <w:szCs w:val="28"/>
              </w:rPr>
              <w:t xml:space="preserve"> 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y </w:t>
            </w:r>
            <w:r w:rsidRPr="00AD4510">
              <w:rPr>
                <w:sz w:val="22"/>
                <w:szCs w:val="22"/>
              </w:rPr>
              <w:object w:dxaOrig="195" w:dyaOrig="255">
                <v:shape id="_x0000_i1058" type="#_x0000_t75" style="width:10.05pt;height:12.55pt" o:ole="">
                  <v:imagedata r:id="rId74" o:title=""/>
                </v:shape>
                <o:OLEObject Type="Embed" ProgID="Equation.3" ShapeID="_x0000_i1058" DrawAspect="Content" ObjectID="_1763843874" r:id="rId75"/>
              </w:object>
            </w:r>
            <w:r>
              <w:rPr>
                <w:rFonts w:ascii="Comic Sans MS" w:hAnsi="Comic Sans MS"/>
                <w:color w:val="000000" w:themeColor="text1"/>
                <w:sz w:val="28"/>
                <w:szCs w:val="28"/>
              </w:rPr>
              <w:t>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To get profit  : p = 800x  +   2000y</w:t>
            </w:r>
          </w:p>
          <w:p w:rsidR="009F38C6" w:rsidRDefault="009F38C6" w:rsidP="00037CBC">
            <w:pPr>
              <w:spacing w:after="0" w:line="240" w:lineRule="auto"/>
              <w:jc w:val="both"/>
              <w:rPr>
                <w:rFonts w:ascii="Comic Sans MS" w:hAnsi="Comic Sans MS"/>
                <w:color w:val="000000" w:themeColor="text1"/>
                <w:sz w:val="28"/>
                <w:szCs w:val="28"/>
              </w:rPr>
            </w:pP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Forms tables of values for the equations; x+2y=40, x+y=20 and x=y</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Plots any two coordinates for each of the equations x+2y=40, x+y=20 and x=y, x=0,y=0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Joins the coordinates for each of the equations with a dotted line for x+y=20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Joins the coordinates for each of the equation with a solid line for x+2y=40 and x=y, x=0,y=0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Shades the un-wanted region for all the inequalities </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lastRenderedPageBreak/>
              <w:t xml:space="preserve">x + 2y </w:t>
            </w:r>
            <w:r w:rsidRPr="00AD4510">
              <w:rPr>
                <w:sz w:val="22"/>
                <w:szCs w:val="22"/>
              </w:rPr>
              <w:object w:dxaOrig="195" w:dyaOrig="255">
                <v:shape id="_x0000_i1059" type="#_x0000_t75" style="width:10.05pt;height:12.55pt" o:ole="">
                  <v:imagedata r:id="rId66" o:title=""/>
                </v:shape>
                <o:OLEObject Type="Embed" ProgID="Equation.3" ShapeID="_x0000_i1059" DrawAspect="Content" ObjectID="_1763843875" r:id="rId76"/>
              </w:object>
            </w:r>
            <w:r>
              <w:rPr>
                <w:rFonts w:ascii="Comic Sans MS" w:hAnsi="Comic Sans MS"/>
                <w:color w:val="000000" w:themeColor="text1"/>
                <w:sz w:val="28"/>
                <w:szCs w:val="28"/>
              </w:rPr>
              <w:t xml:space="preserve"> 40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 y </w:t>
            </w:r>
            <w:r w:rsidRPr="00AD4510">
              <w:rPr>
                <w:sz w:val="22"/>
                <w:szCs w:val="22"/>
              </w:rPr>
              <w:object w:dxaOrig="225" w:dyaOrig="225">
                <v:shape id="_x0000_i1060" type="#_x0000_t75" style="width:10.9pt;height:10.9pt" o:ole="">
                  <v:imagedata r:id="rId68" o:title=""/>
                </v:shape>
                <o:OLEObject Type="Embed" ProgID="Equation.3" ShapeID="_x0000_i1060" DrawAspect="Content" ObjectID="_1763843876" r:id="rId77"/>
              </w:object>
            </w:r>
            <w:r>
              <w:rPr>
                <w:rFonts w:ascii="Comic Sans MS" w:hAnsi="Comic Sans MS"/>
                <w:color w:val="000000" w:themeColor="text1"/>
                <w:sz w:val="28"/>
                <w:szCs w:val="28"/>
              </w:rPr>
              <w:t xml:space="preserve"> 20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rsidRPr="00AD4510">
              <w:rPr>
                <w:sz w:val="22"/>
                <w:szCs w:val="22"/>
              </w:rPr>
              <w:object w:dxaOrig="195" w:dyaOrig="255">
                <v:shape id="_x0000_i1061" type="#_x0000_t75" style="width:10.05pt;height:12.55pt" o:ole="">
                  <v:imagedata r:id="rId70" o:title=""/>
                </v:shape>
                <o:OLEObject Type="Embed" ProgID="Equation.3" ShapeID="_x0000_i1061" DrawAspect="Content" ObjectID="_1763843877" r:id="rId78"/>
              </w:object>
            </w:r>
            <w:r>
              <w:rPr>
                <w:rFonts w:ascii="Comic Sans MS" w:hAnsi="Comic Sans MS"/>
                <w:color w:val="000000" w:themeColor="text1"/>
                <w:sz w:val="28"/>
                <w:szCs w:val="28"/>
              </w:rPr>
              <w:t xml:space="preserve">y </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rsidRPr="00AD4510">
              <w:rPr>
                <w:sz w:val="22"/>
                <w:szCs w:val="22"/>
              </w:rPr>
              <w:object w:dxaOrig="195" w:dyaOrig="255">
                <v:shape id="_x0000_i1062" type="#_x0000_t75" style="width:10.05pt;height:12.55pt" o:ole="">
                  <v:imagedata r:id="rId72" o:title=""/>
                </v:shape>
                <o:OLEObject Type="Embed" ProgID="Equation.3" ShapeID="_x0000_i1062" DrawAspect="Content" ObjectID="_1763843878" r:id="rId79"/>
              </w:object>
            </w:r>
            <w:r>
              <w:rPr>
                <w:rFonts w:ascii="Comic Sans MS" w:hAnsi="Comic Sans MS"/>
                <w:color w:val="000000" w:themeColor="text1"/>
                <w:sz w:val="28"/>
                <w:szCs w:val="28"/>
              </w:rPr>
              <w:t xml:space="preserve"> 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y </w:t>
            </w:r>
            <w:r w:rsidRPr="00AD4510">
              <w:rPr>
                <w:sz w:val="22"/>
                <w:szCs w:val="22"/>
              </w:rPr>
              <w:object w:dxaOrig="195" w:dyaOrig="255">
                <v:shape id="_x0000_i1063" type="#_x0000_t75" style="width:10.05pt;height:12.55pt" o:ole="">
                  <v:imagedata r:id="rId74" o:title=""/>
                </v:shape>
                <o:OLEObject Type="Embed" ProgID="Equation.3" ShapeID="_x0000_i1063" DrawAspect="Content" ObjectID="_1763843879" r:id="rId80"/>
              </w:object>
            </w:r>
            <w:r>
              <w:rPr>
                <w:rFonts w:ascii="Comic Sans MS" w:hAnsi="Comic Sans MS"/>
                <w:color w:val="000000" w:themeColor="text1"/>
                <w:sz w:val="28"/>
                <w:szCs w:val="28"/>
              </w:rPr>
              <w:t>0</w:t>
            </w:r>
          </w:p>
          <w:p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marks the feasible solutions from the feasible region.</w:t>
            </w:r>
          </w:p>
          <w:p w:rsidR="009F38C6" w:rsidRDefault="009F38C6" w:rsidP="00037CBC">
            <w:pPr>
              <w:pStyle w:val="ListParagraph"/>
              <w:numPr>
                <w:ilvl w:val="0"/>
                <w:numId w:val="33"/>
              </w:num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Maximum profit occurs at coordinate (12,14) i.e he needs to make 12 necklaces and 14 pairs of earings.</w:t>
            </w:r>
          </w:p>
          <w:p w:rsidR="009F38C6" w:rsidRDefault="009F38C6" w:rsidP="00037CBC">
            <w:pPr>
              <w:pStyle w:val="ListParagraph"/>
              <w:ind w:left="1440"/>
              <w:jc w:val="both"/>
              <w:rPr>
                <w:rFonts w:ascii="Comic Sans MS" w:hAnsi="Comic Sans MS"/>
                <w:color w:val="000000" w:themeColor="text1"/>
                <w:sz w:val="28"/>
                <w:szCs w:val="28"/>
              </w:rPr>
            </w:pPr>
          </w:p>
          <w:p w:rsidR="009F38C6" w:rsidRDefault="009F38C6" w:rsidP="00037CBC">
            <w:pPr>
              <w:pStyle w:val="ListParagraph"/>
              <w:numPr>
                <w:ilvl w:val="0"/>
                <w:numId w:val="33"/>
              </w:num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Using p=800x+2000y</w:t>
            </w:r>
          </w:p>
          <w:p w:rsidR="009F38C6" w:rsidRDefault="009F38C6" w:rsidP="00037CBC">
            <w:pPr>
              <w:pStyle w:val="ListParagraph"/>
              <w:ind w:left="1440"/>
              <w:jc w:val="both"/>
              <w:rPr>
                <w:rFonts w:ascii="Comic Sans MS" w:eastAsiaTheme="minorEastAsia" w:hAnsi="Comic Sans MS"/>
                <w:color w:val="000000" w:themeColor="text1"/>
                <w:sz w:val="28"/>
                <w:szCs w:val="28"/>
              </w:rPr>
            </w:pPr>
            <w:r>
              <w:rPr>
                <w:rFonts w:ascii="Comic Sans MS" w:hAnsi="Comic Sans MS"/>
                <w:color w:val="000000" w:themeColor="text1"/>
                <w:sz w:val="28"/>
                <w:szCs w:val="28"/>
              </w:rPr>
              <w:t xml:space="preserve">           = 800</w:t>
            </w:r>
            <m:oMath>
              <m:r>
                <w:rPr>
                  <w:rFonts w:ascii="Cambria Math" w:hAnsi="Cambria Math"/>
                  <w:color w:val="000000" w:themeColor="text1"/>
                  <w:sz w:val="28"/>
                  <w:szCs w:val="28"/>
                </w:rPr>
                <m:t>×12+2000×14</m:t>
              </m:r>
            </m:oMath>
          </w:p>
          <w:p w:rsidR="009F38C6" w:rsidRDefault="009F38C6" w:rsidP="00037CBC">
            <w:pPr>
              <w:pStyle w:val="ListParagraph"/>
              <w:ind w:left="1440"/>
              <w:jc w:val="both"/>
              <w:rPr>
                <w:rFonts w:ascii="Comic Sans MS" w:eastAsiaTheme="minorEastAsia" w:hAnsi="Comic Sans MS"/>
                <w:color w:val="000000" w:themeColor="text1"/>
                <w:sz w:val="28"/>
                <w:szCs w:val="28"/>
              </w:rPr>
            </w:pPr>
            <w:r>
              <w:rPr>
                <w:rFonts w:ascii="Comic Sans MS" w:eastAsiaTheme="minorEastAsia" w:hAnsi="Comic Sans MS"/>
                <w:color w:val="000000" w:themeColor="text1"/>
                <w:sz w:val="28"/>
                <w:szCs w:val="28"/>
              </w:rPr>
              <w:t xml:space="preserve">           = 9600+28000</w:t>
            </w:r>
          </w:p>
          <w:p w:rsidR="009F38C6" w:rsidRDefault="009F38C6" w:rsidP="00037CBC">
            <w:pPr>
              <w:pStyle w:val="ListParagraph"/>
              <w:ind w:left="1440"/>
              <w:jc w:val="both"/>
              <w:rPr>
                <w:rFonts w:ascii="Comic Sans MS" w:eastAsiaTheme="minorEastAsia" w:hAnsi="Comic Sans MS"/>
                <w:color w:val="000000" w:themeColor="text1"/>
                <w:sz w:val="28"/>
                <w:szCs w:val="28"/>
              </w:rPr>
            </w:pPr>
            <w:r>
              <w:rPr>
                <w:rFonts w:ascii="Comic Sans MS" w:eastAsiaTheme="minorEastAsia" w:hAnsi="Comic Sans MS"/>
                <w:color w:val="000000" w:themeColor="text1"/>
                <w:sz w:val="28"/>
                <w:szCs w:val="28"/>
              </w:rPr>
              <w:t xml:space="preserve">          p= UGX.37,600</w:t>
            </w:r>
          </w:p>
          <w:p w:rsidR="009F38C6" w:rsidRDefault="009F38C6" w:rsidP="00037CBC">
            <w:pPr>
              <w:pStyle w:val="ListParagraph"/>
              <w:ind w:left="1440"/>
              <w:jc w:val="both"/>
              <w:rPr>
                <w:rFonts w:ascii="Comic Sans MS" w:eastAsiaTheme="minorEastAsia" w:hAnsi="Comic Sans MS"/>
                <w:color w:val="000000" w:themeColor="text1"/>
                <w:sz w:val="28"/>
                <w:szCs w:val="28"/>
              </w:rPr>
            </w:pPr>
          </w:p>
          <w:p w:rsidR="009F38C6" w:rsidRDefault="009F38C6" w:rsidP="00037CBC">
            <w:pPr>
              <w:pStyle w:val="ListParagraph"/>
              <w:numPr>
                <w:ilvl w:val="0"/>
                <w:numId w:val="33"/>
              </w:num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He requires a total of 5 weeks to raise his tution by saving his profit.</w:t>
            </w:r>
          </w:p>
          <w:p w:rsidR="009F38C6" w:rsidRDefault="009F38C6" w:rsidP="00037CBC">
            <w:pPr>
              <w:pStyle w:val="ListParagraph"/>
              <w:ind w:left="1440"/>
              <w:jc w:val="both"/>
              <w:rPr>
                <w:rFonts w:ascii="Comic Sans MS" w:hAnsi="Comic Sans MS"/>
                <w:color w:val="000000" w:themeColor="text1"/>
                <w:sz w:val="28"/>
                <w:szCs w:val="28"/>
              </w:rPr>
            </w:pPr>
          </w:p>
          <w:p w:rsidR="009F38C6" w:rsidRDefault="009F38C6" w:rsidP="00037CBC">
            <w:pPr>
              <w:spacing w:after="0" w:line="240" w:lineRule="auto"/>
              <w:jc w:val="both"/>
              <w:rPr>
                <w:rFonts w:ascii="Comic Sans MS" w:hAnsi="Comic Sans MS" w:cs="Times New Roman"/>
                <w:b/>
                <w:bCs/>
                <w:sz w:val="24"/>
                <w:szCs w:val="24"/>
              </w:rPr>
            </w:pPr>
          </w:p>
        </w:tc>
        <w:tc>
          <w:tcPr>
            <w:tcW w:w="449"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4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w:t>
            </w:r>
            <w:r>
              <w:rPr>
                <w:rFonts w:ascii="Comic Sans MS" w:hAnsi="Comic Sans MS" w:cs="Times New Roman"/>
                <w:sz w:val="24"/>
                <w:szCs w:val="24"/>
              </w:rPr>
              <w:lastRenderedPageBreak/>
              <w:t>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b/>
                <w:bCs/>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sz w:val="24"/>
                <w:szCs w:val="24"/>
              </w:rPr>
              <w:t>1 mark</w:t>
            </w:r>
          </w:p>
        </w:tc>
        <w:tc>
          <w:tcPr>
            <w:tcW w:w="863" w:type="pct"/>
          </w:tcPr>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Defines the variables.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 ward 3 marks for writing all the inequalities and the profit function.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each for each table of coordinates.</w:t>
            </w:r>
          </w:p>
          <w:p w:rsidR="009F38C6" w:rsidRDefault="009F38C6" w:rsidP="00037CBC">
            <w:pPr>
              <w:spacing w:after="0" w:line="240" w:lineRule="auto"/>
              <w:jc w:val="both"/>
              <w:rPr>
                <w:rFonts w:ascii="Comic Sans MS" w:hAnsi="Comic Sans MS" w:cs="Times New Roman"/>
                <w:sz w:val="24"/>
                <w:szCs w:val="24"/>
              </w:rPr>
            </w:pPr>
            <w:commentRangeStart w:id="7"/>
            <w:r>
              <w:rPr>
                <w:rFonts w:ascii="Comic Sans MS" w:hAnsi="Comic Sans MS" w:cs="Times New Roman"/>
                <w:sz w:val="24"/>
                <w:szCs w:val="24"/>
              </w:rPr>
              <w:t>1 mark each for a correctly</w:t>
            </w:r>
            <w:commentRangeEnd w:id="7"/>
            <w:r>
              <w:rPr>
                <w:rStyle w:val="CommentReference"/>
              </w:rPr>
              <w:commentReference w:id="7"/>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shading correct region. Maybe wanted or unwanted. Follow through learners’ work.</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obtaining correct coordinate,</w:t>
            </w: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the number of necklaces and earrings.</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substitution.</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obtaining correct profit.</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For dividing the tuition </w:t>
            </w:r>
            <w:r>
              <w:rPr>
                <w:rFonts w:ascii="Comic Sans MS" w:hAnsi="Comic Sans MS" w:cs="Times New Roman"/>
                <w:sz w:val="24"/>
                <w:szCs w:val="24"/>
              </w:rPr>
              <w:lastRenderedPageBreak/>
              <w:t>with the profit.</w:t>
            </w:r>
          </w:p>
          <w:p w:rsidR="009F38C6" w:rsidRDefault="009F38C6" w:rsidP="00037CBC">
            <w:pPr>
              <w:spacing w:after="0" w:line="240" w:lineRule="auto"/>
              <w:jc w:val="both"/>
              <w:rPr>
                <w:rFonts w:ascii="Comic Sans MS" w:hAnsi="Comic Sans MS" w:cs="Times New Roman"/>
                <w:sz w:val="24"/>
                <w:szCs w:val="24"/>
              </w:rPr>
            </w:pPr>
          </w:p>
          <w:p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obtaining the number of weeks.</w:t>
            </w:r>
          </w:p>
        </w:tc>
      </w:tr>
      <w:tr w:rsidR="009F38C6" w:rsidTr="00037CBC">
        <w:tc>
          <w:tcPr>
            <w:tcW w:w="637" w:type="pct"/>
            <w:gridSpan w:val="2"/>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rsidR="009F38C6" w:rsidRDefault="009F38C6" w:rsidP="00037CBC">
            <w:pPr>
              <w:spacing w:after="0" w:line="240" w:lineRule="auto"/>
              <w:jc w:val="both"/>
              <w:rPr>
                <w:rFonts w:ascii="Comic Sans MS" w:hAnsi="Comic Sans MS" w:cs="Times New Roman"/>
                <w:b/>
                <w:bCs/>
                <w:color w:val="FF0000"/>
                <w:sz w:val="24"/>
                <w:szCs w:val="24"/>
              </w:rPr>
            </w:pPr>
          </w:p>
        </w:tc>
      </w:tr>
    </w:tbl>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jc w:val="center"/>
        <w:rPr>
          <w:rFonts w:ascii="Comic Sans MS" w:eastAsia="Calibri" w:hAnsi="Comic Sans MS" w:cs="Times New Roman"/>
          <w:b/>
          <w:bCs/>
          <w:sz w:val="24"/>
          <w:szCs w:val="24"/>
        </w:rPr>
      </w:pPr>
    </w:p>
    <w:p w:rsidR="009F38C6" w:rsidRDefault="009F38C6" w:rsidP="009F38C6">
      <w:pPr>
        <w:rPr>
          <w:rFonts w:ascii="Bookman Old Style" w:hAnsi="Bookman Old Style" w:cs="Bookman Old Style"/>
          <w:sz w:val="24"/>
          <w:szCs w:val="24"/>
        </w:rPr>
      </w:pPr>
    </w:p>
    <w:p w:rsidR="00EE3883" w:rsidRDefault="00EE3883"/>
    <w:sectPr w:rsidR="00EE3883" w:rsidSect="00AD4510">
      <w:footerReference w:type="default" r:id="rId82"/>
      <w:pgSz w:w="12240" w:h="15840"/>
      <w:pgMar w:top="1440" w:right="81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gaba" w:date="2022-02-28T16:00:00Z" w:initials="C.A">
    <w:p w:rsidR="009F38C6" w:rsidRDefault="009F38C6" w:rsidP="009F38C6">
      <w:pPr>
        <w:pStyle w:val="CommentText"/>
      </w:pPr>
      <w:r>
        <w:t>Seems incomplete. Kindly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837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095" w16cex:dateUtc="2022-02-28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837E9F" w16cid:durableId="260FA09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103" w:rsidRDefault="003F7103" w:rsidP="00AD4510">
      <w:pPr>
        <w:spacing w:after="0" w:line="240" w:lineRule="auto"/>
      </w:pPr>
      <w:r>
        <w:separator/>
      </w:r>
    </w:p>
  </w:endnote>
  <w:endnote w:type="continuationSeparator" w:id="1">
    <w:p w:rsidR="003F7103" w:rsidRDefault="003F7103" w:rsidP="00AD4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593824"/>
    </w:sdtPr>
    <w:sdtContent>
      <w:p w:rsidR="00D53BF9" w:rsidRDefault="00AD4510">
        <w:pPr>
          <w:pStyle w:val="Footer"/>
          <w:jc w:val="right"/>
        </w:pPr>
        <w:r>
          <w:fldChar w:fldCharType="begin"/>
        </w:r>
        <w:r w:rsidR="009F38C6">
          <w:instrText xml:space="preserve"> PAGE   \* MERGEFORMAT </w:instrText>
        </w:r>
        <w:r>
          <w:fldChar w:fldCharType="separate"/>
        </w:r>
        <w:r w:rsidR="00682FE7">
          <w:rPr>
            <w:noProof/>
          </w:rPr>
          <w:t>24</w:t>
        </w:r>
        <w:r>
          <w:fldChar w:fldCharType="end"/>
        </w:r>
      </w:p>
    </w:sdtContent>
  </w:sdt>
  <w:p w:rsidR="00D53BF9" w:rsidRDefault="003F71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103" w:rsidRDefault="003F7103" w:rsidP="00AD4510">
      <w:pPr>
        <w:spacing w:after="0" w:line="240" w:lineRule="auto"/>
      </w:pPr>
      <w:r>
        <w:separator/>
      </w:r>
    </w:p>
  </w:footnote>
  <w:footnote w:type="continuationSeparator" w:id="1">
    <w:p w:rsidR="003F7103" w:rsidRDefault="003F7103" w:rsidP="00AD45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ind w:left="705" w:hanging="360"/>
      </w:pPr>
      <w:rPr>
        <w:rFonts w:ascii="Comic Sans MS" w:eastAsia="Calibri" w:hAnsi="Comic Sans MS" w:cs="SimSun"/>
      </w:rPr>
    </w:lvl>
    <w:lvl w:ilvl="1">
      <w:start w:val="1"/>
      <w:numFmt w:val="lowerLetter"/>
      <w:lvlRestart w:val="0"/>
      <w:lvlText w:val="%2."/>
      <w:lvlJc w:val="left"/>
      <w:pPr>
        <w:ind w:left="1425" w:hanging="360"/>
      </w:pPr>
    </w:lvl>
    <w:lvl w:ilvl="2">
      <w:start w:val="1"/>
      <w:numFmt w:val="lowerRoman"/>
      <w:lvlRestart w:val="0"/>
      <w:lvlText w:val="%3."/>
      <w:lvlJc w:val="right"/>
      <w:pPr>
        <w:ind w:left="2145" w:hanging="180"/>
      </w:pPr>
    </w:lvl>
    <w:lvl w:ilvl="3">
      <w:start w:val="1"/>
      <w:numFmt w:val="decimal"/>
      <w:lvlRestart w:val="0"/>
      <w:lvlText w:val="%4."/>
      <w:lvlJc w:val="left"/>
      <w:pPr>
        <w:ind w:left="2865" w:hanging="360"/>
      </w:pPr>
    </w:lvl>
    <w:lvl w:ilvl="4">
      <w:start w:val="1"/>
      <w:numFmt w:val="lowerLetter"/>
      <w:lvlRestart w:val="0"/>
      <w:lvlText w:val="%5."/>
      <w:lvlJc w:val="left"/>
      <w:pPr>
        <w:ind w:left="3585" w:hanging="360"/>
      </w:pPr>
    </w:lvl>
    <w:lvl w:ilvl="5">
      <w:start w:val="1"/>
      <w:numFmt w:val="lowerRoman"/>
      <w:lvlRestart w:val="0"/>
      <w:lvlText w:val="%6."/>
      <w:lvlJc w:val="right"/>
      <w:pPr>
        <w:ind w:left="4305" w:hanging="180"/>
      </w:pPr>
    </w:lvl>
    <w:lvl w:ilvl="6">
      <w:start w:val="1"/>
      <w:numFmt w:val="decimal"/>
      <w:lvlRestart w:val="0"/>
      <w:lvlText w:val="%7."/>
      <w:lvlJc w:val="left"/>
      <w:pPr>
        <w:ind w:left="5025" w:hanging="360"/>
      </w:pPr>
    </w:lvl>
    <w:lvl w:ilvl="7">
      <w:start w:val="1"/>
      <w:numFmt w:val="lowerLetter"/>
      <w:lvlRestart w:val="0"/>
      <w:lvlText w:val="%8."/>
      <w:lvlJc w:val="left"/>
      <w:pPr>
        <w:ind w:left="5745" w:hanging="360"/>
      </w:pPr>
    </w:lvl>
    <w:lvl w:ilvl="8">
      <w:start w:val="1"/>
      <w:numFmt w:val="lowerRoman"/>
      <w:lvlRestart w:val="0"/>
      <w:lvlText w:val="%9."/>
      <w:lvlJc w:val="right"/>
      <w:pPr>
        <w:ind w:left="6465" w:hanging="180"/>
      </w:pPr>
    </w:lvl>
  </w:abstractNum>
  <w:abstractNum w:abstractNumId="1">
    <w:nsid w:val="00000002"/>
    <w:multiLevelType w:val="multilevel"/>
    <w:tmpl w:val="00000002"/>
    <w:lvl w:ilvl="0">
      <w:start w:val="1"/>
      <w:numFmt w:val="lowerLetter"/>
      <w:lvlText w:val="(%1)"/>
      <w:lvlJc w:val="right"/>
      <w:pPr>
        <w:ind w:left="720" w:hanging="360"/>
      </w:pPr>
      <w:rPr>
        <w:rFonts w:ascii="Comic Sans MS" w:eastAsia="Calibri" w:hAnsi="Comic Sans MS" w:cs="SimSun"/>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2">
    <w:nsid w:val="00000005"/>
    <w:multiLevelType w:val="multilevel"/>
    <w:tmpl w:val="00000005"/>
    <w:lvl w:ilvl="0">
      <w:start w:val="1"/>
      <w:numFmt w:val="lowerLetter"/>
      <w:lvlText w:val="(%1)"/>
      <w:lvlJc w:val="left"/>
      <w:pPr>
        <w:ind w:left="720" w:hanging="360"/>
      </w:pPr>
      <w:rPr>
        <w:rFonts w:ascii="Comic Sans MS" w:eastAsia="Calibri" w:hAnsi="Comic Sans MS" w:cs="SimSun"/>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3">
    <w:nsid w:val="00000010"/>
    <w:multiLevelType w:val="multilevel"/>
    <w:tmpl w:val="00000010"/>
    <w:lvl w:ilvl="0">
      <w:start w:val="11"/>
      <w:numFmt w:val="decimal"/>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4">
    <w:nsid w:val="02E65753"/>
    <w:multiLevelType w:val="multilevel"/>
    <w:tmpl w:val="02E65753"/>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673B1F9"/>
    <w:multiLevelType w:val="singleLevel"/>
    <w:tmpl w:val="0673B1F9"/>
    <w:lvl w:ilvl="0">
      <w:start w:val="1"/>
      <w:numFmt w:val="lowerRoman"/>
      <w:lvlText w:val="%1."/>
      <w:lvlJc w:val="left"/>
      <w:pPr>
        <w:tabs>
          <w:tab w:val="left" w:pos="425"/>
        </w:tabs>
        <w:ind w:left="425" w:hanging="425"/>
      </w:pPr>
      <w:rPr>
        <w:rFonts w:hint="default"/>
      </w:rPr>
    </w:lvl>
  </w:abstractNum>
  <w:abstractNum w:abstractNumId="6">
    <w:nsid w:val="0845766E"/>
    <w:multiLevelType w:val="multilevel"/>
    <w:tmpl w:val="0845766E"/>
    <w:lvl w:ilvl="0">
      <w:start w:val="1"/>
      <w:numFmt w:val="lowerRoman"/>
      <w:lvlText w:val="(%1)"/>
      <w:lvlJc w:val="left"/>
      <w:pPr>
        <w:ind w:left="1440" w:hanging="108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9291782"/>
    <w:multiLevelType w:val="multilevel"/>
    <w:tmpl w:val="09291782"/>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DE36275"/>
    <w:multiLevelType w:val="multilevel"/>
    <w:tmpl w:val="0DE36275"/>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0AA004E"/>
    <w:multiLevelType w:val="multilevel"/>
    <w:tmpl w:val="10AA004E"/>
    <w:lvl w:ilvl="0">
      <w:start w:val="1"/>
      <w:numFmt w:val="low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5021C71"/>
    <w:multiLevelType w:val="multilevel"/>
    <w:tmpl w:val="15021C7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7FC57FC"/>
    <w:multiLevelType w:val="multilevel"/>
    <w:tmpl w:val="17FC57F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1A597882"/>
    <w:multiLevelType w:val="multilevel"/>
    <w:tmpl w:val="1A597882"/>
    <w:lvl w:ilvl="0">
      <w:start w:val="1"/>
      <w:numFmt w:val="lowerLetter"/>
      <w:lvlText w:val="(%1)"/>
      <w:lvlJc w:val="left"/>
      <w:pPr>
        <w:ind w:left="720" w:hanging="360"/>
      </w:pPr>
      <w:rPr>
        <w:rFonts w:ascii="Comic Sans MS" w:eastAsia="Calibri" w:hAnsi="Comic Sans MS" w:cs="SimSu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E40288E"/>
    <w:multiLevelType w:val="multilevel"/>
    <w:tmpl w:val="1E40288E"/>
    <w:lvl w:ilvl="0">
      <w:start w:val="1"/>
      <w:numFmt w:val="lowerLetter"/>
      <w:lvlText w:val="(%1)"/>
      <w:lvlJc w:val="left"/>
      <w:pPr>
        <w:ind w:left="1080" w:hanging="72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4795C4D"/>
    <w:multiLevelType w:val="multilevel"/>
    <w:tmpl w:val="24795C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D5D1232"/>
    <w:multiLevelType w:val="multilevel"/>
    <w:tmpl w:val="2D5D1232"/>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12E670E"/>
    <w:multiLevelType w:val="multilevel"/>
    <w:tmpl w:val="312E670E"/>
    <w:lvl w:ilvl="0">
      <w:start w:val="1"/>
      <w:numFmt w:val="lowerLetter"/>
      <w:lvlText w:val="(%1)"/>
      <w:lvlJc w:val="left"/>
      <w:pPr>
        <w:ind w:left="1506" w:hanging="72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nsid w:val="41E24026"/>
    <w:multiLevelType w:val="multilevel"/>
    <w:tmpl w:val="41E2402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147FEB"/>
    <w:multiLevelType w:val="multilevel"/>
    <w:tmpl w:val="44147F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635333D"/>
    <w:multiLevelType w:val="multilevel"/>
    <w:tmpl w:val="4635333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C7F7B69"/>
    <w:multiLevelType w:val="multilevel"/>
    <w:tmpl w:val="4C7F7B69"/>
    <w:lvl w:ilvl="0">
      <w:start w:val="1"/>
      <w:numFmt w:val="lowerLetter"/>
      <w:lvlText w:val="(%1)"/>
      <w:lvlJc w:val="left"/>
      <w:pPr>
        <w:ind w:left="1125" w:hanging="405"/>
      </w:pPr>
      <w:rPr>
        <w:rFonts w:ascii="Comic Sans MS" w:hAnsi="Comic Sans M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4C907B69"/>
    <w:multiLevelType w:val="multilevel"/>
    <w:tmpl w:val="4C907B69"/>
    <w:lvl w:ilvl="0">
      <w:start w:val="3"/>
      <w:numFmt w:val="decimal"/>
      <w:lvlText w:val="%1."/>
      <w:lvlJc w:val="left"/>
      <w:pPr>
        <w:ind w:left="720" w:hanging="360"/>
      </w:pPr>
      <w:rPr>
        <w:rFonts w:ascii="Comic Sans MS" w:hAnsi="Comic Sans M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E538A5"/>
    <w:multiLevelType w:val="multilevel"/>
    <w:tmpl w:val="4FE538A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2444C24"/>
    <w:multiLevelType w:val="multilevel"/>
    <w:tmpl w:val="52444C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AC63A54"/>
    <w:multiLevelType w:val="multilevel"/>
    <w:tmpl w:val="5AC63A5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062F70"/>
    <w:multiLevelType w:val="multilevel"/>
    <w:tmpl w:val="63062F70"/>
    <w:lvl w:ilvl="0">
      <w:start w:val="5"/>
      <w:numFmt w:val="decimal"/>
      <w:lvlText w:val="%1."/>
      <w:lvlJc w:val="left"/>
      <w:pPr>
        <w:ind w:left="72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5D7366B"/>
    <w:multiLevelType w:val="multilevel"/>
    <w:tmpl w:val="65D7366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1B62A8A"/>
    <w:multiLevelType w:val="multilevel"/>
    <w:tmpl w:val="71B62A8A"/>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3055F26"/>
    <w:multiLevelType w:val="multilevel"/>
    <w:tmpl w:val="73055F2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73972810"/>
    <w:multiLevelType w:val="multilevel"/>
    <w:tmpl w:val="73972810"/>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6462CED"/>
    <w:multiLevelType w:val="multilevel"/>
    <w:tmpl w:val="76462C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7A70878"/>
    <w:multiLevelType w:val="multilevel"/>
    <w:tmpl w:val="77A70878"/>
    <w:lvl w:ilvl="0">
      <w:start w:val="1"/>
      <w:numFmt w:val="decimal"/>
      <w:lvlText w:val="%1."/>
      <w:lvlJc w:val="left"/>
      <w:pPr>
        <w:ind w:left="720" w:hanging="360"/>
      </w:pPr>
      <w:rPr>
        <w:rFonts w:ascii="Comic Sans MS" w:hAnsi="Comic Sans M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DCF52D7"/>
    <w:multiLevelType w:val="multilevel"/>
    <w:tmpl w:val="7DCF52D7"/>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2"/>
  </w:num>
  <w:num w:numId="3">
    <w:abstractNumId w:val="18"/>
  </w:num>
  <w:num w:numId="4">
    <w:abstractNumId w:val="30"/>
  </w:num>
  <w:num w:numId="5">
    <w:abstractNumId w:val="31"/>
  </w:num>
  <w:num w:numId="6">
    <w:abstractNumId w:val="7"/>
  </w:num>
  <w:num w:numId="7">
    <w:abstractNumId w:val="12"/>
  </w:num>
  <w:num w:numId="8">
    <w:abstractNumId w:val="25"/>
  </w:num>
  <w:num w:numId="9">
    <w:abstractNumId w:val="8"/>
  </w:num>
  <w:num w:numId="10">
    <w:abstractNumId w:val="4"/>
  </w:num>
  <w:num w:numId="11">
    <w:abstractNumId w:val="16"/>
  </w:num>
  <w:num w:numId="12">
    <w:abstractNumId w:val="13"/>
  </w:num>
  <w:num w:numId="13">
    <w:abstractNumId w:val="14"/>
  </w:num>
  <w:num w:numId="14">
    <w:abstractNumId w:val="28"/>
  </w:num>
  <w:num w:numId="15">
    <w:abstractNumId w:val="3"/>
  </w:num>
  <w:num w:numId="16">
    <w:abstractNumId w:val="2"/>
  </w:num>
  <w:num w:numId="17">
    <w:abstractNumId w:val="1"/>
  </w:num>
  <w:num w:numId="18">
    <w:abstractNumId w:val="0"/>
  </w:num>
  <w:num w:numId="19">
    <w:abstractNumId w:val="29"/>
  </w:num>
  <w:num w:numId="20">
    <w:abstractNumId w:val="6"/>
  </w:num>
  <w:num w:numId="21">
    <w:abstractNumId w:val="27"/>
  </w:num>
  <w:num w:numId="22">
    <w:abstractNumId w:val="32"/>
  </w:num>
  <w:num w:numId="23">
    <w:abstractNumId w:val="17"/>
  </w:num>
  <w:num w:numId="24">
    <w:abstractNumId w:val="24"/>
  </w:num>
  <w:num w:numId="25">
    <w:abstractNumId w:val="21"/>
  </w:num>
  <w:num w:numId="26">
    <w:abstractNumId w:val="20"/>
  </w:num>
  <w:num w:numId="27">
    <w:abstractNumId w:val="26"/>
  </w:num>
  <w:num w:numId="28">
    <w:abstractNumId w:val="11"/>
  </w:num>
  <w:num w:numId="29">
    <w:abstractNumId w:val="15"/>
  </w:num>
  <w:num w:numId="30">
    <w:abstractNumId w:val="19"/>
  </w:num>
  <w:num w:numId="31">
    <w:abstractNumId w:val="23"/>
  </w:num>
  <w:num w:numId="32">
    <w:abstractNumId w:val="10"/>
  </w:num>
  <w:num w:numId="3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ba">
    <w15:presenceInfo w15:providerId="None" w15:userId="agab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38C6"/>
    <w:rsid w:val="003F7103"/>
    <w:rsid w:val="00682FE7"/>
    <w:rsid w:val="00937439"/>
    <w:rsid w:val="009F38C6"/>
    <w:rsid w:val="00AD4510"/>
    <w:rsid w:val="00EE38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90"/>
        <o:r id="V:Rule2" type="connector" idref="#Straight Arrow Connector 289"/>
        <o:r id="V:Rule3" type="connector" idref="#Straight Arrow Connector 287"/>
        <o:r id="V:Rule4" type="connector" idref="#Straight Arrow Connector 285"/>
        <o:r id="V:Rule5" type="connector" idref="#Straight Arrow Connector 284"/>
        <o:r id="V:Rule6" type="connector" idref="#Straight Arrow Connector 2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8C6"/>
    <w:pPr>
      <w:spacing w:after="200" w:line="276" w:lineRule="auto"/>
    </w:pPr>
  </w:style>
  <w:style w:type="paragraph" w:styleId="Heading1">
    <w:name w:val="heading 1"/>
    <w:basedOn w:val="Normal"/>
    <w:next w:val="Normal"/>
    <w:link w:val="Heading1Char"/>
    <w:uiPriority w:val="9"/>
    <w:qFormat/>
    <w:rsid w:val="009F3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38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9F38C6"/>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qFormat/>
    <w:rsid w:val="009F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9F38C6"/>
    <w:rPr>
      <w:rFonts w:ascii="Tahoma" w:hAnsi="Tahoma" w:cs="Tahoma"/>
      <w:sz w:val="16"/>
      <w:szCs w:val="16"/>
    </w:rPr>
  </w:style>
  <w:style w:type="paragraph" w:styleId="Caption">
    <w:name w:val="caption"/>
    <w:basedOn w:val="Normal"/>
    <w:next w:val="Normal"/>
    <w:uiPriority w:val="35"/>
    <w:semiHidden/>
    <w:unhideWhenUsed/>
    <w:qFormat/>
    <w:rsid w:val="009F38C6"/>
    <w:rPr>
      <w:rFonts w:ascii="Calibri" w:eastAsia="Calibri" w:hAnsi="Calibri" w:cs="Times New Roman"/>
      <w:b/>
      <w:bCs/>
      <w:sz w:val="20"/>
      <w:szCs w:val="20"/>
    </w:rPr>
  </w:style>
  <w:style w:type="character" w:styleId="CommentReference">
    <w:name w:val="annotation reference"/>
    <w:basedOn w:val="DefaultParagraphFont"/>
    <w:uiPriority w:val="99"/>
    <w:semiHidden/>
    <w:unhideWhenUsed/>
    <w:rsid w:val="009F38C6"/>
    <w:rPr>
      <w:sz w:val="16"/>
      <w:szCs w:val="16"/>
    </w:rPr>
  </w:style>
  <w:style w:type="paragraph" w:styleId="CommentText">
    <w:name w:val="annotation text"/>
    <w:basedOn w:val="Normal"/>
    <w:link w:val="CommentTextChar"/>
    <w:uiPriority w:val="99"/>
    <w:semiHidden/>
    <w:unhideWhenUsed/>
    <w:rsid w:val="009F38C6"/>
    <w:pPr>
      <w:spacing w:line="240" w:lineRule="auto"/>
    </w:pPr>
    <w:rPr>
      <w:sz w:val="20"/>
      <w:szCs w:val="20"/>
    </w:rPr>
  </w:style>
  <w:style w:type="character" w:customStyle="1" w:styleId="CommentTextChar">
    <w:name w:val="Comment Text Char"/>
    <w:basedOn w:val="DefaultParagraphFont"/>
    <w:link w:val="CommentText"/>
    <w:uiPriority w:val="99"/>
    <w:semiHidden/>
    <w:rsid w:val="009F38C6"/>
    <w:rPr>
      <w:sz w:val="20"/>
      <w:szCs w:val="20"/>
    </w:rPr>
  </w:style>
  <w:style w:type="paragraph" w:styleId="CommentSubject">
    <w:name w:val="annotation subject"/>
    <w:basedOn w:val="CommentText"/>
    <w:next w:val="CommentText"/>
    <w:link w:val="CommentSubjectChar"/>
    <w:uiPriority w:val="99"/>
    <w:semiHidden/>
    <w:unhideWhenUsed/>
    <w:qFormat/>
    <w:rsid w:val="009F38C6"/>
    <w:rPr>
      <w:b/>
      <w:bCs/>
    </w:rPr>
  </w:style>
  <w:style w:type="character" w:customStyle="1" w:styleId="CommentSubjectChar">
    <w:name w:val="Comment Subject Char"/>
    <w:basedOn w:val="CommentTextChar"/>
    <w:link w:val="CommentSubject"/>
    <w:uiPriority w:val="99"/>
    <w:semiHidden/>
    <w:rsid w:val="009F38C6"/>
    <w:rPr>
      <w:b/>
      <w:bCs/>
      <w:sz w:val="20"/>
      <w:szCs w:val="20"/>
    </w:rPr>
  </w:style>
  <w:style w:type="paragraph" w:styleId="Footer">
    <w:name w:val="footer"/>
    <w:basedOn w:val="Normal"/>
    <w:link w:val="FooterChar"/>
    <w:uiPriority w:val="99"/>
    <w:unhideWhenUsed/>
    <w:qFormat/>
    <w:rsid w:val="009F38C6"/>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F38C6"/>
  </w:style>
  <w:style w:type="paragraph" w:styleId="Header">
    <w:name w:val="header"/>
    <w:basedOn w:val="Normal"/>
    <w:link w:val="HeaderChar"/>
    <w:uiPriority w:val="99"/>
    <w:unhideWhenUsed/>
    <w:qFormat/>
    <w:rsid w:val="009F38C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F38C6"/>
  </w:style>
  <w:style w:type="character" w:styleId="Hyperlink">
    <w:name w:val="Hyperlink"/>
    <w:basedOn w:val="DefaultParagraphFont"/>
    <w:uiPriority w:val="99"/>
    <w:unhideWhenUsed/>
    <w:qFormat/>
    <w:rsid w:val="009F38C6"/>
    <w:rPr>
      <w:color w:val="0563C1" w:themeColor="hyperlink"/>
      <w:u w:val="single"/>
    </w:rPr>
  </w:style>
  <w:style w:type="table" w:styleId="TableGrid">
    <w:name w:val="Table Grid"/>
    <w:basedOn w:val="TableNormal"/>
    <w:uiPriority w:val="39"/>
    <w:qFormat/>
    <w:rsid w:val="009F38C6"/>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rsid w:val="009F38C6"/>
    <w:pPr>
      <w:spacing w:after="100"/>
    </w:pPr>
  </w:style>
  <w:style w:type="paragraph" w:styleId="TOC2">
    <w:name w:val="toc 2"/>
    <w:basedOn w:val="Normal"/>
    <w:next w:val="Normal"/>
    <w:uiPriority w:val="39"/>
    <w:unhideWhenUsed/>
    <w:qFormat/>
    <w:rsid w:val="009F38C6"/>
    <w:pPr>
      <w:spacing w:after="100"/>
      <w:ind w:left="220"/>
    </w:pPr>
  </w:style>
  <w:style w:type="paragraph" w:styleId="ListParagraph">
    <w:name w:val="List Paragraph"/>
    <w:basedOn w:val="Normal"/>
    <w:uiPriority w:val="34"/>
    <w:qFormat/>
    <w:rsid w:val="009F38C6"/>
    <w:pPr>
      <w:spacing w:after="160" w:line="259" w:lineRule="auto"/>
      <w:ind w:left="720"/>
      <w:contextualSpacing/>
    </w:pPr>
    <w:rPr>
      <w:rFonts w:ascii="Calibri" w:eastAsia="Calibri" w:hAnsi="Calibri" w:cs="Times New Roman"/>
    </w:rPr>
  </w:style>
  <w:style w:type="character" w:styleId="PlaceholderText">
    <w:name w:val="Placeholder Text"/>
    <w:basedOn w:val="DefaultParagraphFont"/>
    <w:uiPriority w:val="99"/>
    <w:semiHidden/>
    <w:qFormat/>
    <w:rsid w:val="009F38C6"/>
    <w:rPr>
      <w:color w:val="808080"/>
    </w:rPr>
  </w:style>
  <w:style w:type="paragraph" w:customStyle="1" w:styleId="TOCHeading1">
    <w:name w:val="TOC Heading1"/>
    <w:basedOn w:val="Heading1"/>
    <w:next w:val="Normal"/>
    <w:uiPriority w:val="39"/>
    <w:semiHidden/>
    <w:unhideWhenUsed/>
    <w:qFormat/>
    <w:rsid w:val="009F38C6"/>
    <w:pPr>
      <w:outlineLvl w:val="9"/>
    </w:pPr>
  </w:style>
  <w:style w:type="paragraph" w:customStyle="1" w:styleId="Revision1">
    <w:name w:val="Revision1"/>
    <w:hidden/>
    <w:uiPriority w:val="99"/>
    <w:semiHidden/>
    <w:rsid w:val="009F38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oleObject" Target="embeddings/oleObject35.bin"/><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87" Type="http://schemas.microsoft.com/office/2011/relationships/people" Target="people.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footer" Target="footer1.xm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6.bin"/><Relationship Id="rId8" Type="http://schemas.openxmlformats.org/officeDocument/2006/relationships/image" Target="media/image2.png"/><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oleObject" Target="embeddings/oleObject39.bin"/><Relationship Id="rId85"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oleObject" Target="embeddings/oleObject30.bin"/><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9.png"/><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fontTable" Target="fontTable.xml"/><Relationship Id="rId88"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4.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7.bin"/><Relationship Id="rId81" Type="http://schemas.openxmlformats.org/officeDocument/2006/relationships/comments" Target="comments.xml"/><Relationship Id="rId8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4218</Words>
  <Characters>24045</Characters>
  <Application>Microsoft Office Word</Application>
  <DocSecurity>0</DocSecurity>
  <Lines>200</Lines>
  <Paragraphs>56</Paragraphs>
  <ScaleCrop>false</ScaleCrop>
  <Company/>
  <LinksUpToDate>false</LinksUpToDate>
  <CharactersWithSpaces>28207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Fresh Teacher</cp:lastModifiedBy>
  <cp:revision>2</cp:revision>
  <dcterms:created xsi:type="dcterms:W3CDTF">2022-04-24T07:11:00Z</dcterms:created>
  <dcterms:modified xsi:type="dcterms:W3CDTF">2023-12-12T07:50:00Z</dcterms:modified>
</cp:coreProperties>
</file>