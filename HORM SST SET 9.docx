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583" w:rsidRDefault="00E17583" w:rsidP="00E17583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HORMISDALLEN SCHOOL - KYEBANDO</w:t>
      </w:r>
    </w:p>
    <w:p w:rsidR="00E17583" w:rsidRDefault="00E17583" w:rsidP="00E17583">
      <w:pPr>
        <w:pStyle w:val="NoSpacing"/>
        <w:ind w:left="-18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>PRE- PLE SET 9 EXAMINATIONS, 2023</w:t>
      </w:r>
    </w:p>
    <w:p w:rsidR="00E17583" w:rsidRDefault="00E17583" w:rsidP="00E17583">
      <w:pPr>
        <w:pStyle w:val="NoSpacing"/>
        <w:ind w:left="-540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PRIMARY SEVEN SOCIAL STUDIES</w:t>
      </w:r>
    </w:p>
    <w:p w:rsidR="00E17583" w:rsidRDefault="00E17583" w:rsidP="00E17583"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:rsidR="00E17583" w:rsidRDefault="00E17583" w:rsidP="00E17583">
      <w:pPr>
        <w:pStyle w:val="NoSpacing"/>
        <w:ind w:left="-90"/>
        <w:rPr>
          <w:sz w:val="22"/>
          <w:szCs w:val="22"/>
        </w:rPr>
      </w:pPr>
    </w:p>
    <w:p w:rsidR="00E17583" w:rsidRDefault="00E17583" w:rsidP="00E1758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______________________________________________ STREAM: _________</w:t>
      </w:r>
    </w:p>
    <w:p w:rsidR="00E17583" w:rsidRDefault="00E17583" w:rsidP="00E17583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FEB368" wp14:editId="4D35701A">
                <wp:simplePos x="0" y="0"/>
                <wp:positionH relativeFrom="column">
                  <wp:posOffset>4843145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19050" b="1841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381.35pt;margin-top:6.35pt;width:159pt;height:34.55pt;z-index:251660288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">
                <v:rect id="Rectangle 4" o:spid="_x0000_s1027" style="position:absolute;left:691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5" o:spid="_x0000_s1028" style="position:absolute;left:744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6" o:spid="_x0000_s1029" style="position:absolute;left:797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7" o:spid="_x0000_s1030" style="position:absolute;left:850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8" o:spid="_x0000_s1031" style="position:absolute;left:903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9" o:spid="_x0000_s1032" style="position:absolute;left:956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1A6EB0" wp14:editId="0F15163B">
                <wp:simplePos x="0" y="0"/>
                <wp:positionH relativeFrom="column">
                  <wp:posOffset>949960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4.8pt;margin-top:4.3pt;width:238.5pt;height:34.55pt;z-index:251661312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">
                <v:rect id="Rectangle 11" o:spid="_x0000_s1027" style="position:absolute;left:29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rect id="Rectangle 12" o:spid="_x0000_s1028" style="position:absolute;left:36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13" o:spid="_x0000_s1029" style="position:absolute;left:44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14" o:spid="_x0000_s1030" style="position:absolute;left:51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15" o:spid="_x0000_s1031" style="position:absolute;left:585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Rectangle 16" o:spid="_x0000_s1032" style="position:absolute;left:65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17" o:spid="_x0000_s1033" style="position:absolute;left:72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18" o:spid="_x0000_s1034" style="position:absolute;left:80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19" o:spid="_x0000_s1035" style="position:absolute;left:87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/v:group>
            </w:pict>
          </mc:Fallback>
        </mc:AlternateContent>
      </w:r>
    </w:p>
    <w:p w:rsidR="00E17583" w:rsidRDefault="00E17583" w:rsidP="00E17583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28311" wp14:editId="766AEE67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7583" w:rsidRDefault="00E17583" w:rsidP="00E17583"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8.75pt;margin-top:.5pt;width:72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" filled="f" stroked="f">
                <v:textbox>
                  <w:txbxContent>
                    <w:p w:rsidR="00E17583" w:rsidRDefault="00E17583" w:rsidP="00E17583">
                      <w:proofErr w:type="gramStart"/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INDEX NO.</w:t>
      </w:r>
    </w:p>
    <w:p w:rsidR="00E17583" w:rsidRDefault="00E17583" w:rsidP="00E17583"/>
    <w:p w:rsidR="00E17583" w:rsidRPr="001C6E66" w:rsidRDefault="00E17583" w:rsidP="00E17583">
      <w:pPr>
        <w:tabs>
          <w:tab w:val="left" w:pos="8640"/>
        </w:tabs>
        <w:spacing w:line="360" w:lineRule="auto"/>
        <w:rPr>
          <w:rFonts w:ascii="Tahoma" w:hAnsi="Tahoma" w:cs="Tahoma"/>
          <w:b/>
          <w:sz w:val="2"/>
          <w:szCs w:val="18"/>
        </w:rPr>
      </w:pPr>
      <w:r w:rsidRPr="001C6E66">
        <w:rPr>
          <w:rFonts w:ascii="Tahoma" w:hAnsi="Tahoma" w:cs="Tahoma"/>
          <w:b/>
          <w:sz w:val="2"/>
          <w:szCs w:val="18"/>
        </w:rPr>
        <w:tab/>
      </w:r>
    </w:p>
    <w:p w:rsidR="00E17583" w:rsidRDefault="00E17583" w:rsidP="000A73EC">
      <w:pPr>
        <w:spacing w:before="69" w:line="276" w:lineRule="auto"/>
        <w:ind w:left="426" w:hanging="426"/>
        <w:jc w:val="center"/>
        <w:rPr>
          <w:rFonts w:ascii="Arial" w:eastAsia="Arial" w:hAnsi="Arial" w:cs="Arial"/>
          <w:b/>
          <w:color w:val="0E0E0E"/>
          <w:sz w:val="26"/>
          <w:szCs w:val="26"/>
        </w:rPr>
      </w:pPr>
    </w:p>
    <w:p w:rsidR="004D721B" w:rsidRPr="001336A6" w:rsidRDefault="007B2E62" w:rsidP="000A73EC">
      <w:pPr>
        <w:spacing w:before="69" w:line="276" w:lineRule="auto"/>
        <w:ind w:left="426" w:hanging="426"/>
        <w:jc w:val="center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b/>
          <w:color w:val="0E0E0E"/>
          <w:sz w:val="26"/>
          <w:szCs w:val="26"/>
        </w:rPr>
        <w:t>SECTION</w:t>
      </w:r>
      <w:r w:rsidRPr="001336A6">
        <w:rPr>
          <w:rFonts w:ascii="Arial" w:eastAsia="Arial" w:hAnsi="Arial" w:cs="Arial"/>
          <w:b/>
          <w:color w:val="0E0E0E"/>
          <w:spacing w:val="6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sz w:val="26"/>
          <w:szCs w:val="26"/>
        </w:rPr>
        <w:t>A</w:t>
      </w:r>
      <w:r w:rsidRPr="001336A6">
        <w:rPr>
          <w:rFonts w:ascii="Arial" w:eastAsia="Arial" w:hAnsi="Arial" w:cs="Arial"/>
          <w:b/>
          <w:color w:val="0E0E0E"/>
          <w:spacing w:val="3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w w:val="110"/>
          <w:sz w:val="26"/>
          <w:szCs w:val="26"/>
        </w:rPr>
        <w:t>(</w:t>
      </w:r>
      <w:r w:rsidRPr="001336A6">
        <w:rPr>
          <w:rFonts w:ascii="Arial" w:eastAsia="Arial" w:hAnsi="Arial" w:cs="Arial"/>
          <w:b/>
          <w:color w:val="0E0E0E"/>
          <w:spacing w:val="-4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sz w:val="26"/>
          <w:szCs w:val="26"/>
        </w:rPr>
        <w:t xml:space="preserve">40 </w:t>
      </w:r>
      <w:r w:rsidRPr="001336A6">
        <w:rPr>
          <w:rFonts w:ascii="Arial" w:eastAsia="Arial" w:hAnsi="Arial" w:cs="Arial"/>
          <w:b/>
          <w:color w:val="0E0E0E"/>
          <w:spacing w:val="1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sz w:val="26"/>
          <w:szCs w:val="26"/>
        </w:rPr>
        <w:t>MARKS)</w:t>
      </w:r>
    </w:p>
    <w:p w:rsidR="004D721B" w:rsidRPr="001336A6" w:rsidRDefault="00FF1CC6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hAnsi="Arial" w:cs="Arial"/>
          <w:color w:val="0E0E0E"/>
          <w:sz w:val="26"/>
          <w:szCs w:val="26"/>
        </w:rPr>
        <w:t xml:space="preserve">1.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Name</w:t>
      </w:r>
      <w:r w:rsidR="007B2E62" w:rsidRPr="001336A6">
        <w:rPr>
          <w:rFonts w:ascii="Arial" w:eastAsia="Arial" w:hAnsi="Arial" w:cs="Arial"/>
          <w:color w:val="0E0E0E"/>
          <w:spacing w:val="-3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0E0E0E"/>
          <w:spacing w:val="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one</w:t>
      </w:r>
      <w:r w:rsidR="007B2E62" w:rsidRPr="001336A6">
        <w:rPr>
          <w:rFonts w:ascii="Arial" w:eastAsia="Arial" w:hAnsi="Arial" w:cs="Arial"/>
          <w:b/>
          <w:color w:val="0E0E0E"/>
          <w:spacing w:val="-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member</w:t>
      </w:r>
      <w:r w:rsidR="007B2E62" w:rsidRPr="001336A6">
        <w:rPr>
          <w:rFonts w:ascii="Arial" w:eastAsia="Arial" w:hAnsi="Arial" w:cs="Arial"/>
          <w:color w:val="0E0E0E"/>
          <w:spacing w:val="1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color w:val="0E0E0E"/>
          <w:spacing w:val="1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w w:val="82"/>
          <w:sz w:val="26"/>
          <w:szCs w:val="26"/>
        </w:rPr>
        <w:t>a</w:t>
      </w:r>
      <w:r w:rsidR="007B2E62" w:rsidRPr="001336A6">
        <w:rPr>
          <w:rFonts w:ascii="Arial" w:eastAsia="Arial" w:hAnsi="Arial" w:cs="Arial"/>
          <w:color w:val="0E0E0E"/>
          <w:spacing w:val="39"/>
          <w:w w:val="8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nuclear</w:t>
      </w:r>
      <w:r w:rsidR="007B2E62" w:rsidRPr="001336A6">
        <w:rPr>
          <w:rFonts w:ascii="Arial" w:eastAsia="Arial" w:hAnsi="Arial" w:cs="Arial"/>
          <w:color w:val="0E0E0E"/>
          <w:spacing w:val="-2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w w:val="102"/>
          <w:sz w:val="26"/>
          <w:szCs w:val="26"/>
        </w:rPr>
        <w:t>fam</w:t>
      </w:r>
      <w:r w:rsidR="007B2E62" w:rsidRPr="001336A6">
        <w:rPr>
          <w:rFonts w:ascii="Arial" w:eastAsia="Arial" w:hAnsi="Arial" w:cs="Arial"/>
          <w:color w:val="262626"/>
          <w:w w:val="78"/>
          <w:sz w:val="26"/>
          <w:szCs w:val="26"/>
        </w:rPr>
        <w:t>i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ly.</w:t>
      </w:r>
    </w:p>
    <w:p w:rsidR="004D721B" w:rsidRPr="001336A6" w:rsidRDefault="00FF1CC6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A45A29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2.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Give</w:t>
      </w:r>
      <w:r w:rsidR="007B2E62" w:rsidRPr="001336A6">
        <w:rPr>
          <w:rFonts w:ascii="Arial" w:eastAsia="Arial" w:hAnsi="Arial" w:cs="Arial"/>
          <w:color w:val="0E0E0E"/>
          <w:spacing w:val="-1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0E0E0E"/>
          <w:spacing w:val="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one</w:t>
      </w:r>
      <w:r w:rsidR="007B2E62" w:rsidRPr="001336A6">
        <w:rPr>
          <w:rFonts w:ascii="Arial" w:eastAsia="Arial" w:hAnsi="Arial" w:cs="Arial"/>
          <w:b/>
          <w:color w:val="0E0E0E"/>
          <w:spacing w:val="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reason</w:t>
      </w:r>
      <w:r w:rsidR="007B2E62" w:rsidRPr="001336A6">
        <w:rPr>
          <w:rFonts w:ascii="Arial" w:eastAsia="Arial" w:hAnsi="Arial" w:cs="Arial"/>
          <w:color w:val="0E0E0E"/>
          <w:spacing w:val="-1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why</w:t>
      </w:r>
      <w:r w:rsidR="007B2E62" w:rsidRPr="001336A6">
        <w:rPr>
          <w:rFonts w:ascii="Arial" w:eastAsia="Arial" w:hAnsi="Arial" w:cs="Arial"/>
          <w:color w:val="0E0E0E"/>
          <w:spacing w:val="2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highland</w:t>
      </w:r>
      <w:r w:rsidR="007B2E62" w:rsidRPr="001336A6">
        <w:rPr>
          <w:rFonts w:ascii="Arial" w:eastAsia="Arial" w:hAnsi="Arial" w:cs="Arial"/>
          <w:color w:val="0E0E0E"/>
          <w:spacing w:val="-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areas</w:t>
      </w:r>
      <w:r w:rsidR="007B2E62" w:rsidRPr="001336A6">
        <w:rPr>
          <w:rFonts w:ascii="Arial" w:eastAsia="Arial" w:hAnsi="Arial" w:cs="Arial"/>
          <w:color w:val="0E0E0E"/>
          <w:spacing w:val="-2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experience</w:t>
      </w:r>
      <w:r w:rsidR="007B2E62" w:rsidRPr="001336A6">
        <w:rPr>
          <w:rFonts w:ascii="Arial" w:eastAsia="Arial" w:hAnsi="Arial" w:cs="Arial"/>
          <w:color w:val="0E0E0E"/>
          <w:spacing w:val="-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low</w:t>
      </w:r>
      <w:r w:rsidR="007B2E62" w:rsidRPr="001336A6">
        <w:rPr>
          <w:rFonts w:ascii="Arial" w:eastAsia="Arial" w:hAnsi="Arial" w:cs="Arial"/>
          <w:color w:val="0E0E0E"/>
          <w:spacing w:val="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temperature.</w:t>
      </w:r>
    </w:p>
    <w:p w:rsidR="00A45A29" w:rsidRPr="001336A6" w:rsidRDefault="00A45A29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A45A29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3.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State</w:t>
      </w:r>
      <w:r w:rsidR="007B2E62" w:rsidRPr="001336A6">
        <w:rPr>
          <w:rFonts w:ascii="Arial" w:eastAsia="Arial" w:hAnsi="Arial" w:cs="Arial"/>
          <w:color w:val="0E0E0E"/>
          <w:spacing w:val="-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0E0E0E"/>
          <w:spacing w:val="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one</w:t>
      </w:r>
      <w:r w:rsidR="007B2E62" w:rsidRPr="001336A6">
        <w:rPr>
          <w:rFonts w:ascii="Arial" w:eastAsia="Arial" w:hAnsi="Arial" w:cs="Arial"/>
          <w:b/>
          <w:color w:val="0E0E0E"/>
          <w:spacing w:val="-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danger</w:t>
      </w:r>
      <w:r w:rsidR="007B2E62" w:rsidRPr="001336A6">
        <w:rPr>
          <w:rFonts w:ascii="Arial" w:eastAsia="Arial" w:hAnsi="Arial" w:cs="Arial"/>
          <w:color w:val="0E0E0E"/>
          <w:spacing w:val="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caused</w:t>
      </w:r>
      <w:r w:rsidR="007B2E62" w:rsidRPr="001336A6">
        <w:rPr>
          <w:rFonts w:ascii="Arial" w:eastAsia="Arial" w:hAnsi="Arial" w:cs="Arial"/>
          <w:color w:val="0E0E0E"/>
          <w:spacing w:val="-1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by</w:t>
      </w:r>
      <w:r w:rsidR="007B2E62" w:rsidRPr="001336A6">
        <w:rPr>
          <w:rFonts w:ascii="Arial" w:eastAsia="Arial" w:hAnsi="Arial" w:cs="Arial"/>
          <w:color w:val="0E0E0E"/>
          <w:spacing w:val="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wind</w:t>
      </w:r>
      <w:r w:rsidR="007B2E62" w:rsidRPr="001336A6">
        <w:rPr>
          <w:rFonts w:ascii="Arial" w:eastAsia="Arial" w:hAnsi="Arial" w:cs="Arial"/>
          <w:color w:val="0E0E0E"/>
          <w:spacing w:val="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to</w:t>
      </w:r>
      <w:r w:rsidR="007B2E62" w:rsidRPr="001336A6">
        <w:rPr>
          <w:rFonts w:ascii="Arial" w:eastAsia="Arial" w:hAnsi="Arial" w:cs="Arial"/>
          <w:color w:val="0E0E0E"/>
          <w:spacing w:val="2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farmers.</w:t>
      </w:r>
    </w:p>
    <w:p w:rsidR="00A45A29" w:rsidRPr="001336A6" w:rsidRDefault="00A45A29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A45A29" w:rsidP="000A73EC">
      <w:pPr>
        <w:spacing w:before="45"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4.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Draw</w:t>
      </w:r>
      <w:r w:rsidR="007B2E62" w:rsidRPr="001336A6">
        <w:rPr>
          <w:rFonts w:ascii="Arial" w:eastAsia="Arial" w:hAnsi="Arial" w:cs="Arial"/>
          <w:color w:val="0E0E0E"/>
          <w:spacing w:val="-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</w:t>
      </w:r>
      <w:r w:rsidR="007B2E62" w:rsidRPr="001336A6">
        <w:rPr>
          <w:rFonts w:ascii="Arial" w:eastAsia="Arial" w:hAnsi="Arial" w:cs="Arial"/>
          <w:color w:val="0E0E0E"/>
          <w:spacing w:val="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map</w:t>
      </w:r>
      <w:r w:rsidR="007B2E62" w:rsidRPr="001336A6">
        <w:rPr>
          <w:rFonts w:ascii="Arial" w:eastAsia="Arial" w:hAnsi="Arial" w:cs="Arial"/>
          <w:color w:val="0E0E0E"/>
          <w:spacing w:val="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symbol</w:t>
      </w:r>
      <w:r w:rsidR="007B2E62" w:rsidRPr="001336A6">
        <w:rPr>
          <w:rFonts w:ascii="Arial" w:eastAsia="Arial" w:hAnsi="Arial" w:cs="Arial"/>
          <w:color w:val="0E0E0E"/>
          <w:spacing w:val="-1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for</w:t>
      </w:r>
      <w:r w:rsidR="007B2E62" w:rsidRPr="001336A6">
        <w:rPr>
          <w:rFonts w:ascii="Arial" w:eastAsia="Arial" w:hAnsi="Arial" w:cs="Arial"/>
          <w:color w:val="0E0E0E"/>
          <w:spacing w:val="3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w w:val="82"/>
          <w:sz w:val="26"/>
          <w:szCs w:val="26"/>
        </w:rPr>
        <w:t>a</w:t>
      </w:r>
      <w:r w:rsidR="007B2E62" w:rsidRPr="001336A6">
        <w:rPr>
          <w:rFonts w:ascii="Arial" w:eastAsia="Arial" w:hAnsi="Arial" w:cs="Arial"/>
          <w:color w:val="0E0E0E"/>
          <w:spacing w:val="44"/>
          <w:w w:val="8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rift</w:t>
      </w:r>
      <w:r w:rsidR="007B2E62" w:rsidRPr="001336A6">
        <w:rPr>
          <w:rFonts w:ascii="Arial" w:eastAsia="Arial" w:hAnsi="Arial" w:cs="Arial"/>
          <w:color w:val="0E0E0E"/>
          <w:spacing w:val="2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valley</w:t>
      </w:r>
      <w:r w:rsidR="007B2E62" w:rsidRPr="001336A6">
        <w:rPr>
          <w:rFonts w:ascii="Arial" w:eastAsia="Arial" w:hAnsi="Arial" w:cs="Arial"/>
          <w:color w:val="0E0E0E"/>
          <w:spacing w:val="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262626"/>
          <w:w w:val="80"/>
          <w:sz w:val="26"/>
          <w:szCs w:val="26"/>
        </w:rPr>
        <w:t>i</w:t>
      </w:r>
      <w:r w:rsidR="007B2E62" w:rsidRPr="001336A6">
        <w:rPr>
          <w:rFonts w:ascii="Arial" w:eastAsia="Arial" w:hAnsi="Arial" w:cs="Arial"/>
          <w:color w:val="0E0E0E"/>
          <w:w w:val="80"/>
          <w:sz w:val="26"/>
          <w:szCs w:val="26"/>
        </w:rPr>
        <w:t>n</w:t>
      </w:r>
      <w:r w:rsidR="007B2E62" w:rsidRPr="001336A6">
        <w:rPr>
          <w:rFonts w:ascii="Arial" w:eastAsia="Arial" w:hAnsi="Arial" w:cs="Arial"/>
          <w:color w:val="0E0E0E"/>
          <w:spacing w:val="47"/>
          <w:w w:val="8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the</w:t>
      </w:r>
      <w:r w:rsidR="007B2E62" w:rsidRPr="001336A6">
        <w:rPr>
          <w:rFonts w:ascii="Arial" w:eastAsia="Arial" w:hAnsi="Arial" w:cs="Arial"/>
          <w:color w:val="0E0E0E"/>
          <w:spacing w:val="2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space</w:t>
      </w:r>
      <w:r w:rsidR="007B2E62" w:rsidRPr="001336A6">
        <w:rPr>
          <w:rFonts w:ascii="Arial" w:eastAsia="Arial" w:hAnsi="Arial" w:cs="Arial"/>
          <w:color w:val="0E0E0E"/>
          <w:spacing w:val="-2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w w:val="101"/>
          <w:sz w:val="26"/>
          <w:szCs w:val="26"/>
        </w:rPr>
        <w:t>provided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pacing w:val="-22"/>
          <w:sz w:val="26"/>
          <w:szCs w:val="26"/>
        </w:rPr>
        <w:t>below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377"/>
      </w:tblGrid>
      <w:tr w:rsidR="0030521F" w:rsidRPr="001336A6" w:rsidTr="0030521F">
        <w:trPr>
          <w:trHeight w:val="2005"/>
        </w:trPr>
        <w:tc>
          <w:tcPr>
            <w:tcW w:w="2377" w:type="dxa"/>
          </w:tcPr>
          <w:p w:rsidR="0030521F" w:rsidRPr="001336A6" w:rsidRDefault="0030521F" w:rsidP="000A73EC">
            <w:pPr>
              <w:spacing w:before="7"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30521F" w:rsidRPr="001336A6" w:rsidRDefault="0030521F" w:rsidP="000A73EC">
      <w:pPr>
        <w:spacing w:line="276" w:lineRule="auto"/>
        <w:ind w:left="426" w:hanging="426"/>
        <w:rPr>
          <w:rFonts w:ascii="Arial" w:eastAsia="Arial" w:hAnsi="Arial" w:cs="Arial"/>
          <w:color w:val="0E0E0E"/>
          <w:sz w:val="26"/>
          <w:szCs w:val="26"/>
        </w:rPr>
      </w:pPr>
    </w:p>
    <w:p w:rsidR="004D721B" w:rsidRPr="001336A6" w:rsidRDefault="007B2E6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>5. How</w:t>
      </w:r>
      <w:r w:rsidRPr="001336A6">
        <w:rPr>
          <w:rFonts w:ascii="Arial" w:eastAsia="Arial" w:hAnsi="Arial" w:cs="Arial"/>
          <w:color w:val="0E0E0E"/>
          <w:spacing w:val="-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is </w:t>
      </w:r>
      <w:r w:rsidRPr="001336A6">
        <w:rPr>
          <w:rFonts w:ascii="Arial" w:eastAsia="Arial" w:hAnsi="Arial" w:cs="Arial"/>
          <w:color w:val="0E0E0E"/>
          <w:w w:val="82"/>
          <w:sz w:val="26"/>
          <w:szCs w:val="26"/>
        </w:rPr>
        <w:t>a</w:t>
      </w:r>
      <w:r w:rsidRPr="001336A6">
        <w:rPr>
          <w:rFonts w:ascii="Arial" w:eastAsia="Arial" w:hAnsi="Arial" w:cs="Arial"/>
          <w:color w:val="0E0E0E"/>
          <w:spacing w:val="44"/>
          <w:w w:val="8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national</w:t>
      </w:r>
      <w:r w:rsidRPr="001336A6">
        <w:rPr>
          <w:rFonts w:ascii="Arial" w:eastAsia="Arial" w:hAnsi="Arial" w:cs="Arial"/>
          <w:color w:val="0E0E0E"/>
          <w:spacing w:val="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constitution</w:t>
      </w:r>
      <w:r w:rsidRPr="001336A6">
        <w:rPr>
          <w:rFonts w:ascii="Arial" w:eastAsia="Arial" w:hAnsi="Arial" w:cs="Arial"/>
          <w:color w:val="0E0E0E"/>
          <w:spacing w:val="2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useful</w:t>
      </w:r>
      <w:r w:rsidRPr="001336A6">
        <w:rPr>
          <w:rFonts w:ascii="Arial" w:eastAsia="Arial" w:hAnsi="Arial" w:cs="Arial"/>
          <w:color w:val="0E0E0E"/>
          <w:spacing w:val="-1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to</w:t>
      </w:r>
      <w:r w:rsidRPr="001336A6">
        <w:rPr>
          <w:rFonts w:ascii="Arial" w:eastAsia="Arial" w:hAnsi="Arial" w:cs="Arial"/>
          <w:color w:val="0E0E0E"/>
          <w:spacing w:val="1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citizens</w:t>
      </w:r>
      <w:r w:rsidRPr="001336A6">
        <w:rPr>
          <w:rFonts w:ascii="Arial" w:eastAsia="Arial" w:hAnsi="Arial" w:cs="Arial"/>
          <w:color w:val="0E0E0E"/>
          <w:spacing w:val="-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in</w:t>
      </w:r>
      <w:r w:rsidRPr="001336A6">
        <w:rPr>
          <w:rFonts w:ascii="Arial" w:eastAsia="Arial" w:hAnsi="Arial" w:cs="Arial"/>
          <w:color w:val="0E0E0E"/>
          <w:spacing w:val="1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Uganda?</w:t>
      </w:r>
    </w:p>
    <w:p w:rsidR="00FE249D" w:rsidRPr="001336A6" w:rsidRDefault="00FE249D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FE249D" w:rsidP="000A73EC">
      <w:pPr>
        <w:spacing w:line="276" w:lineRule="auto"/>
        <w:ind w:left="284" w:hanging="284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6.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Name</w:t>
      </w:r>
      <w:r w:rsidR="007B2E62" w:rsidRPr="001336A6">
        <w:rPr>
          <w:rFonts w:ascii="Arial" w:eastAsia="Arial" w:hAnsi="Arial" w:cs="Arial"/>
          <w:color w:val="0E0E0E"/>
          <w:spacing w:val="-2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0E0E0E"/>
          <w:spacing w:val="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one</w:t>
      </w:r>
      <w:r w:rsidR="007B2E62" w:rsidRPr="001336A6">
        <w:rPr>
          <w:rFonts w:ascii="Arial" w:eastAsia="Arial" w:hAnsi="Arial" w:cs="Arial"/>
          <w:b/>
          <w:color w:val="0E0E0E"/>
          <w:spacing w:val="-1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country</w:t>
      </w:r>
      <w:r w:rsidR="007B2E62" w:rsidRPr="001336A6">
        <w:rPr>
          <w:rFonts w:ascii="Arial" w:eastAsia="Arial" w:hAnsi="Arial" w:cs="Arial"/>
          <w:color w:val="0E0E0E"/>
          <w:spacing w:val="1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which</w:t>
      </w:r>
      <w:r w:rsidR="007B2E62" w:rsidRPr="001336A6">
        <w:rPr>
          <w:rFonts w:ascii="Arial" w:eastAsia="Arial" w:hAnsi="Arial" w:cs="Arial"/>
          <w:color w:val="0E0E0E"/>
          <w:spacing w:val="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is</w:t>
      </w:r>
      <w:r w:rsidR="007B2E62" w:rsidRPr="001336A6">
        <w:rPr>
          <w:rFonts w:ascii="Arial" w:eastAsia="Arial" w:hAnsi="Arial" w:cs="Arial"/>
          <w:color w:val="0E0E0E"/>
          <w:spacing w:val="-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w w:val="82"/>
          <w:sz w:val="26"/>
          <w:szCs w:val="26"/>
        </w:rPr>
        <w:t>a</w:t>
      </w:r>
      <w:r w:rsidR="007B2E62" w:rsidRPr="001336A6">
        <w:rPr>
          <w:rFonts w:ascii="Arial" w:eastAsia="Arial" w:hAnsi="Arial" w:cs="Arial"/>
          <w:color w:val="0E0E0E"/>
          <w:spacing w:val="44"/>
          <w:w w:val="8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member</w:t>
      </w:r>
      <w:r w:rsidR="007B2E62" w:rsidRPr="001336A6">
        <w:rPr>
          <w:rFonts w:ascii="Arial" w:eastAsia="Arial" w:hAnsi="Arial" w:cs="Arial"/>
          <w:color w:val="0E0E0E"/>
          <w:spacing w:val="-2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color w:val="0E0E0E"/>
          <w:spacing w:val="3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Economic</w:t>
      </w:r>
      <w:r w:rsidR="007B2E62" w:rsidRPr="001336A6">
        <w:rPr>
          <w:rFonts w:ascii="Arial" w:eastAsia="Arial" w:hAnsi="Arial" w:cs="Arial"/>
          <w:color w:val="0E0E0E"/>
          <w:spacing w:val="-4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Community</w:t>
      </w:r>
      <w:r w:rsidR="007B2E62" w:rsidRPr="001336A6">
        <w:rPr>
          <w:rFonts w:ascii="Arial" w:eastAsia="Arial" w:hAnsi="Arial" w:cs="Arial"/>
          <w:color w:val="0E0E0E"/>
          <w:spacing w:val="2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color w:val="0E0E0E"/>
          <w:spacing w:val="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West</w:t>
      </w:r>
      <w:r w:rsidRPr="001336A6">
        <w:rPr>
          <w:rFonts w:ascii="Arial" w:eastAsia="Arial" w:hAnsi="Arial" w:cs="Arial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African</w:t>
      </w:r>
      <w:r w:rsidR="007B2E62" w:rsidRPr="001336A6">
        <w:rPr>
          <w:rFonts w:ascii="Arial" w:eastAsia="Arial" w:hAnsi="Arial" w:cs="Arial"/>
          <w:color w:val="0E0E0E"/>
          <w:spacing w:val="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States</w:t>
      </w:r>
      <w:r w:rsidR="007B2E62" w:rsidRPr="001336A6">
        <w:rPr>
          <w:rFonts w:ascii="Arial" w:eastAsia="Arial" w:hAnsi="Arial" w:cs="Arial"/>
          <w:color w:val="0E0E0E"/>
          <w:spacing w:val="-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(ECOWAS).</w:t>
      </w:r>
    </w:p>
    <w:p w:rsidR="00FE249D" w:rsidRPr="001336A6" w:rsidRDefault="00FE249D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>7. Give</w:t>
      </w:r>
      <w:r w:rsidRPr="001336A6">
        <w:rPr>
          <w:rFonts w:ascii="Arial" w:eastAsia="Arial" w:hAnsi="Arial" w:cs="Arial"/>
          <w:color w:val="0E0E0E"/>
          <w:spacing w:val="-1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Pr="001336A6">
        <w:rPr>
          <w:rFonts w:ascii="Arial" w:eastAsia="Arial" w:hAnsi="Arial" w:cs="Arial"/>
          <w:color w:val="0E0E0E"/>
          <w:spacing w:val="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sz w:val="26"/>
          <w:szCs w:val="26"/>
        </w:rPr>
        <w:t>one</w:t>
      </w:r>
      <w:r w:rsidRPr="001336A6">
        <w:rPr>
          <w:rFonts w:ascii="Arial" w:eastAsia="Arial" w:hAnsi="Arial" w:cs="Arial"/>
          <w:b/>
          <w:color w:val="0E0E0E"/>
          <w:spacing w:val="-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way</w:t>
      </w:r>
      <w:r w:rsidRPr="001336A6">
        <w:rPr>
          <w:rFonts w:ascii="Arial" w:eastAsia="Arial" w:hAnsi="Arial" w:cs="Arial"/>
          <w:color w:val="0E0E0E"/>
          <w:spacing w:val="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of</w:t>
      </w:r>
      <w:r w:rsidRPr="001336A6">
        <w:rPr>
          <w:rFonts w:ascii="Arial" w:eastAsia="Arial" w:hAnsi="Arial" w:cs="Arial"/>
          <w:color w:val="0E0E0E"/>
          <w:spacing w:val="1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controlling</w:t>
      </w:r>
      <w:r w:rsidRPr="001336A6">
        <w:rPr>
          <w:rFonts w:ascii="Arial" w:eastAsia="Arial" w:hAnsi="Arial" w:cs="Arial"/>
          <w:color w:val="0E0E0E"/>
          <w:spacing w:val="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soil</w:t>
      </w:r>
      <w:r w:rsidRPr="001336A6">
        <w:rPr>
          <w:rFonts w:ascii="Arial" w:eastAsia="Arial" w:hAnsi="Arial" w:cs="Arial"/>
          <w:color w:val="0E0E0E"/>
          <w:spacing w:val="-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erosion</w:t>
      </w:r>
      <w:r w:rsidRPr="001336A6">
        <w:rPr>
          <w:rFonts w:ascii="Arial" w:eastAsia="Arial" w:hAnsi="Arial" w:cs="Arial"/>
          <w:color w:val="0E0E0E"/>
          <w:spacing w:val="-1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in</w:t>
      </w:r>
      <w:r w:rsidRPr="001336A6">
        <w:rPr>
          <w:rFonts w:ascii="Arial" w:eastAsia="Arial" w:hAnsi="Arial" w:cs="Arial"/>
          <w:color w:val="0E0E0E"/>
          <w:spacing w:val="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highland</w:t>
      </w:r>
      <w:r w:rsidRPr="001336A6">
        <w:rPr>
          <w:rFonts w:ascii="Arial" w:eastAsia="Arial" w:hAnsi="Arial" w:cs="Arial"/>
          <w:color w:val="0E0E0E"/>
          <w:spacing w:val="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areas.</w:t>
      </w:r>
    </w:p>
    <w:p w:rsidR="00FE249D" w:rsidRPr="001336A6" w:rsidRDefault="00FE249D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>8. Why</w:t>
      </w:r>
      <w:r w:rsidRPr="001336A6">
        <w:rPr>
          <w:rFonts w:ascii="Arial" w:eastAsia="Arial" w:hAnsi="Arial" w:cs="Arial"/>
          <w:color w:val="0E0E0E"/>
          <w:spacing w:val="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was</w:t>
      </w:r>
      <w:r w:rsidRPr="001336A6">
        <w:rPr>
          <w:rFonts w:ascii="Arial" w:eastAsia="Arial" w:hAnsi="Arial" w:cs="Arial"/>
          <w:color w:val="0E0E0E"/>
          <w:spacing w:val="-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the</w:t>
      </w:r>
      <w:r w:rsidRPr="001336A6">
        <w:rPr>
          <w:rFonts w:ascii="Arial" w:eastAsia="Arial" w:hAnsi="Arial" w:cs="Arial"/>
          <w:color w:val="0E0E0E"/>
          <w:spacing w:val="4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Nandi</w:t>
      </w:r>
      <w:r w:rsidRPr="001336A6">
        <w:rPr>
          <w:rFonts w:ascii="Arial" w:eastAsia="Arial" w:hAnsi="Arial" w:cs="Arial"/>
          <w:color w:val="0E0E0E"/>
          <w:spacing w:val="-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revolt</w:t>
      </w:r>
      <w:r w:rsidRPr="001336A6">
        <w:rPr>
          <w:rFonts w:ascii="Arial" w:eastAsia="Arial" w:hAnsi="Arial" w:cs="Arial"/>
          <w:color w:val="0E0E0E"/>
          <w:spacing w:val="1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staged</w:t>
      </w:r>
      <w:r w:rsidRPr="001336A6">
        <w:rPr>
          <w:rFonts w:ascii="Arial" w:eastAsia="Arial" w:hAnsi="Arial" w:cs="Arial"/>
          <w:color w:val="0E0E0E"/>
          <w:spacing w:val="-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in</w:t>
      </w:r>
      <w:r w:rsidRPr="001336A6">
        <w:rPr>
          <w:rFonts w:ascii="Arial" w:eastAsia="Arial" w:hAnsi="Arial" w:cs="Arial"/>
          <w:color w:val="0E0E0E"/>
          <w:spacing w:val="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East</w:t>
      </w:r>
      <w:r w:rsidRPr="001336A6">
        <w:rPr>
          <w:rFonts w:ascii="Arial" w:eastAsia="Arial" w:hAnsi="Arial" w:cs="Arial"/>
          <w:color w:val="0E0E0E"/>
          <w:spacing w:val="-4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Africa?</w:t>
      </w:r>
    </w:p>
    <w:p w:rsidR="00FE249D" w:rsidRPr="001336A6" w:rsidRDefault="00FE249D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>9. Name</w:t>
      </w:r>
      <w:r w:rsidRPr="001336A6">
        <w:rPr>
          <w:rFonts w:ascii="Arial" w:eastAsia="Arial" w:hAnsi="Arial" w:cs="Arial"/>
          <w:color w:val="0E0E0E"/>
          <w:spacing w:val="-2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the</w:t>
      </w:r>
      <w:r w:rsidRPr="001336A6">
        <w:rPr>
          <w:rFonts w:ascii="Arial" w:eastAsia="Arial" w:hAnsi="Arial" w:cs="Arial"/>
          <w:color w:val="0E0E0E"/>
          <w:spacing w:val="3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missionary</w:t>
      </w:r>
      <w:r w:rsidRPr="001336A6">
        <w:rPr>
          <w:rFonts w:ascii="Arial" w:eastAsia="Arial" w:hAnsi="Arial" w:cs="Arial"/>
          <w:color w:val="0E0E0E"/>
          <w:spacing w:val="-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who</w:t>
      </w:r>
      <w:r w:rsidRPr="001336A6">
        <w:rPr>
          <w:rFonts w:ascii="Arial" w:eastAsia="Arial" w:hAnsi="Arial" w:cs="Arial"/>
          <w:color w:val="0E0E0E"/>
          <w:spacing w:val="1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introduced</w:t>
      </w:r>
      <w:r w:rsidRPr="001336A6">
        <w:rPr>
          <w:rFonts w:ascii="Arial" w:eastAsia="Arial" w:hAnsi="Arial" w:cs="Arial"/>
          <w:color w:val="0E0E0E"/>
          <w:spacing w:val="-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the</w:t>
      </w:r>
      <w:r w:rsidRPr="001336A6">
        <w:rPr>
          <w:rFonts w:ascii="Arial" w:eastAsia="Arial" w:hAnsi="Arial" w:cs="Arial"/>
          <w:color w:val="0E0E0E"/>
          <w:spacing w:val="1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first</w:t>
      </w:r>
      <w:r w:rsidRPr="001336A6">
        <w:rPr>
          <w:rFonts w:ascii="Arial" w:eastAsia="Arial" w:hAnsi="Arial" w:cs="Arial"/>
          <w:color w:val="0E0E0E"/>
          <w:spacing w:val="3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printing</w:t>
      </w:r>
      <w:r w:rsidRPr="001336A6">
        <w:rPr>
          <w:rFonts w:ascii="Arial" w:eastAsia="Arial" w:hAnsi="Arial" w:cs="Arial"/>
          <w:color w:val="0E0E0E"/>
          <w:spacing w:val="4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press</w:t>
      </w:r>
      <w:r w:rsidRPr="001336A6">
        <w:rPr>
          <w:rFonts w:ascii="Arial" w:eastAsia="Arial" w:hAnsi="Arial" w:cs="Arial"/>
          <w:color w:val="0E0E0E"/>
          <w:spacing w:val="-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in</w:t>
      </w:r>
      <w:r w:rsidRPr="001336A6">
        <w:rPr>
          <w:rFonts w:ascii="Arial" w:eastAsia="Arial" w:hAnsi="Arial" w:cs="Arial"/>
          <w:color w:val="0E0E0E"/>
          <w:spacing w:val="1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Uganda.</w:t>
      </w:r>
    </w:p>
    <w:p w:rsidR="00FE249D" w:rsidRPr="001336A6" w:rsidRDefault="00FE249D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before="36" w:line="276" w:lineRule="auto"/>
        <w:ind w:left="426" w:hanging="426"/>
        <w:rPr>
          <w:rFonts w:ascii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>10. Give</w:t>
      </w:r>
      <w:r w:rsidRPr="001336A6">
        <w:rPr>
          <w:rFonts w:ascii="Arial" w:eastAsia="Arial" w:hAnsi="Arial" w:cs="Arial"/>
          <w:color w:val="0E0E0E"/>
          <w:spacing w:val="-2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Pr="001336A6">
        <w:rPr>
          <w:rFonts w:ascii="Arial" w:eastAsia="Arial" w:hAnsi="Arial" w:cs="Arial"/>
          <w:color w:val="0E0E0E"/>
          <w:spacing w:val="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sz w:val="26"/>
          <w:szCs w:val="26"/>
        </w:rPr>
        <w:t>one</w:t>
      </w:r>
      <w:r w:rsidRPr="001336A6">
        <w:rPr>
          <w:rFonts w:ascii="Arial" w:eastAsia="Arial" w:hAnsi="Arial" w:cs="Arial"/>
          <w:b/>
          <w:color w:val="0E0E0E"/>
          <w:spacing w:val="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reason</w:t>
      </w:r>
      <w:r w:rsidRPr="001336A6">
        <w:rPr>
          <w:rFonts w:ascii="Arial" w:eastAsia="Arial" w:hAnsi="Arial" w:cs="Arial"/>
          <w:color w:val="0E0E0E"/>
          <w:spacing w:val="-1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why</w:t>
      </w:r>
      <w:r w:rsidRPr="001336A6">
        <w:rPr>
          <w:rFonts w:ascii="Arial" w:eastAsia="Arial" w:hAnsi="Arial" w:cs="Arial"/>
          <w:color w:val="0E0E0E"/>
          <w:spacing w:val="3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Namirembe</w:t>
      </w:r>
      <w:r w:rsidRPr="001336A6">
        <w:rPr>
          <w:rFonts w:ascii="Arial" w:eastAsia="Arial" w:hAnsi="Arial" w:cs="Arial"/>
          <w:color w:val="0E0E0E"/>
          <w:spacing w:val="-3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Agr</w:t>
      </w:r>
      <w:r w:rsidRPr="001336A6">
        <w:rPr>
          <w:rFonts w:ascii="Arial" w:eastAsia="Arial" w:hAnsi="Arial" w:cs="Arial"/>
          <w:color w:val="262626"/>
          <w:sz w:val="26"/>
          <w:szCs w:val="26"/>
        </w:rPr>
        <w:t>ee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m</w:t>
      </w:r>
      <w:r w:rsidRPr="001336A6">
        <w:rPr>
          <w:rFonts w:ascii="Arial" w:eastAsia="Arial" w:hAnsi="Arial" w:cs="Arial"/>
          <w:color w:val="262626"/>
          <w:sz w:val="26"/>
          <w:szCs w:val="26"/>
        </w:rPr>
        <w:t>e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nt</w:t>
      </w:r>
      <w:r w:rsidRPr="001336A6">
        <w:rPr>
          <w:rFonts w:ascii="Arial" w:eastAsia="Arial" w:hAnsi="Arial" w:cs="Arial"/>
          <w:color w:val="0E0E0E"/>
          <w:spacing w:val="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was signed</w:t>
      </w:r>
      <w:r w:rsidRPr="001336A6">
        <w:rPr>
          <w:rFonts w:ascii="Arial" w:eastAsia="Arial" w:hAnsi="Arial" w:cs="Arial"/>
          <w:color w:val="0E0E0E"/>
          <w:spacing w:val="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in</w:t>
      </w:r>
      <w:r w:rsidRPr="001336A6">
        <w:rPr>
          <w:rFonts w:ascii="Arial" w:eastAsia="Arial" w:hAnsi="Arial" w:cs="Arial"/>
          <w:color w:val="0E0E0E"/>
          <w:spacing w:val="1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Uganda</w:t>
      </w:r>
      <w:r w:rsidRPr="001336A6">
        <w:rPr>
          <w:rFonts w:ascii="Arial" w:eastAsia="Arial" w:hAnsi="Arial" w:cs="Arial"/>
          <w:color w:val="0E0E0E"/>
          <w:spacing w:val="-2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in</w:t>
      </w:r>
      <w:r w:rsidR="00FE249D" w:rsidRPr="001336A6">
        <w:rPr>
          <w:rFonts w:ascii="Arial" w:eastAsia="Arial" w:hAnsi="Arial" w:cs="Arial"/>
          <w:sz w:val="26"/>
          <w:szCs w:val="26"/>
        </w:rPr>
        <w:t xml:space="preserve"> </w:t>
      </w:r>
      <w:r w:rsidRPr="001336A6">
        <w:rPr>
          <w:rFonts w:ascii="Arial" w:hAnsi="Arial" w:cs="Arial"/>
          <w:color w:val="0E0E0E"/>
          <w:sz w:val="26"/>
          <w:szCs w:val="26"/>
        </w:rPr>
        <w:t>1955.</w:t>
      </w:r>
    </w:p>
    <w:p w:rsidR="00FE249D" w:rsidRPr="001336A6" w:rsidRDefault="00FE249D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AE39EC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11.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In</w:t>
      </w:r>
      <w:r w:rsidR="007B2E62" w:rsidRPr="001336A6">
        <w:rPr>
          <w:rFonts w:ascii="Arial" w:eastAsia="Arial" w:hAnsi="Arial" w:cs="Arial"/>
          <w:color w:val="0E0E0E"/>
          <w:spacing w:val="3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which</w:t>
      </w:r>
      <w:r w:rsidR="007B2E62" w:rsidRPr="001336A6">
        <w:rPr>
          <w:rFonts w:ascii="Arial" w:eastAsia="Arial" w:hAnsi="Arial" w:cs="Arial"/>
          <w:color w:val="0E0E0E"/>
          <w:spacing w:val="1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way</w:t>
      </w:r>
      <w:r w:rsidR="007B2E62" w:rsidRPr="001336A6">
        <w:rPr>
          <w:rFonts w:ascii="Arial" w:eastAsia="Arial" w:hAnsi="Arial" w:cs="Arial"/>
          <w:color w:val="0E0E0E"/>
          <w:spacing w:val="1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do</w:t>
      </w:r>
      <w:r w:rsidR="007B2E62" w:rsidRPr="001336A6">
        <w:rPr>
          <w:rFonts w:ascii="Arial" w:eastAsia="Arial" w:hAnsi="Arial" w:cs="Arial"/>
          <w:color w:val="0E0E0E"/>
          <w:spacing w:val="1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televisions</w:t>
      </w:r>
      <w:r w:rsidR="007B2E62" w:rsidRPr="001336A6">
        <w:rPr>
          <w:rFonts w:ascii="Arial" w:eastAsia="Arial" w:hAnsi="Arial" w:cs="Arial"/>
          <w:color w:val="0E0E0E"/>
          <w:spacing w:val="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promote</w:t>
      </w:r>
      <w:r w:rsidR="007B2E62" w:rsidRPr="001336A6">
        <w:rPr>
          <w:rFonts w:ascii="Arial" w:eastAsia="Arial" w:hAnsi="Arial" w:cs="Arial"/>
          <w:color w:val="0E0E0E"/>
          <w:spacing w:val="1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trade</w:t>
      </w:r>
      <w:r w:rsidR="007B2E62" w:rsidRPr="001336A6">
        <w:rPr>
          <w:rFonts w:ascii="Arial" w:eastAsia="Arial" w:hAnsi="Arial" w:cs="Arial"/>
          <w:color w:val="0E0E0E"/>
          <w:spacing w:val="2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in</w:t>
      </w:r>
      <w:r w:rsidR="007B2E62" w:rsidRPr="001336A6">
        <w:rPr>
          <w:rFonts w:ascii="Arial" w:eastAsia="Arial" w:hAnsi="Arial" w:cs="Arial"/>
          <w:color w:val="0E0E0E"/>
          <w:spacing w:val="1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East</w:t>
      </w:r>
      <w:r w:rsidR="007B2E62" w:rsidRPr="001336A6">
        <w:rPr>
          <w:rFonts w:ascii="Arial" w:eastAsia="Arial" w:hAnsi="Arial" w:cs="Arial"/>
          <w:color w:val="0E0E0E"/>
          <w:spacing w:val="-3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Africa?</w:t>
      </w:r>
    </w:p>
    <w:p w:rsidR="004D721B" w:rsidRPr="001336A6" w:rsidRDefault="00AE39EC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before="62"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>12. How</w:t>
      </w:r>
      <w:r w:rsidRPr="001336A6">
        <w:rPr>
          <w:rFonts w:ascii="Arial" w:eastAsia="Arial" w:hAnsi="Arial" w:cs="Arial"/>
          <w:color w:val="0E0E0E"/>
          <w:spacing w:val="42"/>
          <w:sz w:val="26"/>
          <w:szCs w:val="26"/>
        </w:rPr>
        <w:t xml:space="preserve"> </w:t>
      </w:r>
      <w:r w:rsidR="00811F58" w:rsidRPr="001336A6">
        <w:rPr>
          <w:rFonts w:ascii="Arial" w:eastAsia="Arial" w:hAnsi="Arial" w:cs="Arial"/>
          <w:color w:val="0E0E0E"/>
          <w:sz w:val="26"/>
          <w:szCs w:val="26"/>
        </w:rPr>
        <w:t xml:space="preserve">is a rubbish </w:t>
      </w:r>
      <w:r w:rsidR="004834C4" w:rsidRPr="001336A6">
        <w:rPr>
          <w:rFonts w:ascii="Arial" w:eastAsia="Arial" w:hAnsi="Arial" w:cs="Arial"/>
          <w:color w:val="0E0E0E"/>
          <w:sz w:val="26"/>
          <w:szCs w:val="26"/>
        </w:rPr>
        <w:t xml:space="preserve"> pit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important  </w:t>
      </w:r>
      <w:r w:rsidRPr="001336A6">
        <w:rPr>
          <w:rFonts w:ascii="Arial" w:eastAsia="Arial" w:hAnsi="Arial" w:cs="Arial"/>
          <w:color w:val="0E0E0E"/>
          <w:spacing w:val="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in</w:t>
      </w:r>
      <w:r w:rsidRPr="001336A6">
        <w:rPr>
          <w:rFonts w:ascii="Arial" w:eastAsia="Arial" w:hAnsi="Arial" w:cs="Arial"/>
          <w:color w:val="0E0E0E"/>
          <w:spacing w:val="3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</w:t>
      </w:r>
      <w:r w:rsidRPr="001336A6">
        <w:rPr>
          <w:rFonts w:ascii="Arial" w:eastAsia="Arial" w:hAnsi="Arial" w:cs="Arial"/>
          <w:color w:val="0E0E0E"/>
          <w:spacing w:val="1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school?</w:t>
      </w:r>
    </w:p>
    <w:p w:rsidR="00AE39EC" w:rsidRDefault="00AE39EC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E17583" w:rsidRPr="001336A6" w:rsidRDefault="00E1758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</w:p>
    <w:p w:rsidR="004D721B" w:rsidRPr="001336A6" w:rsidRDefault="007B2E6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lastRenderedPageBreak/>
        <w:t xml:space="preserve">13. </w:t>
      </w:r>
      <w:r w:rsidRPr="001336A6">
        <w:rPr>
          <w:rFonts w:ascii="Arial" w:eastAsia="Arial" w:hAnsi="Arial" w:cs="Arial"/>
          <w:color w:val="0E0E0E"/>
          <w:spacing w:val="1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What</w:t>
      </w:r>
      <w:r w:rsidRPr="001336A6">
        <w:rPr>
          <w:rFonts w:ascii="Arial" w:eastAsia="Arial" w:hAnsi="Arial" w:cs="Arial"/>
          <w:color w:val="0E0E0E"/>
          <w:spacing w:val="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title</w:t>
      </w:r>
      <w:r w:rsidRPr="001336A6">
        <w:rPr>
          <w:rFonts w:ascii="Arial" w:eastAsia="Arial" w:hAnsi="Arial" w:cs="Arial"/>
          <w:color w:val="0E0E0E"/>
          <w:spacing w:val="4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is</w:t>
      </w:r>
      <w:r w:rsidRPr="001336A6">
        <w:rPr>
          <w:rFonts w:ascii="Arial" w:eastAsia="Arial" w:hAnsi="Arial" w:cs="Arial"/>
          <w:color w:val="0E0E0E"/>
          <w:spacing w:val="-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given</w:t>
      </w:r>
      <w:r w:rsidRPr="001336A6">
        <w:rPr>
          <w:rFonts w:ascii="Arial" w:eastAsia="Arial" w:hAnsi="Arial" w:cs="Arial"/>
          <w:color w:val="0E0E0E"/>
          <w:spacing w:val="1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to</w:t>
      </w:r>
      <w:r w:rsidRPr="001336A6">
        <w:rPr>
          <w:rFonts w:ascii="Arial" w:eastAsia="Arial" w:hAnsi="Arial" w:cs="Arial"/>
          <w:color w:val="0E0E0E"/>
          <w:spacing w:val="2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the</w:t>
      </w:r>
      <w:r w:rsidRPr="001336A6">
        <w:rPr>
          <w:rFonts w:ascii="Arial" w:eastAsia="Arial" w:hAnsi="Arial" w:cs="Arial"/>
          <w:color w:val="0E0E0E"/>
          <w:spacing w:val="3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head</w:t>
      </w:r>
      <w:r w:rsidRPr="001336A6">
        <w:rPr>
          <w:rFonts w:ascii="Arial" w:eastAsia="Arial" w:hAnsi="Arial" w:cs="Arial"/>
          <w:color w:val="0E0E0E"/>
          <w:spacing w:val="-1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of</w:t>
      </w:r>
      <w:r w:rsidRPr="001336A6">
        <w:rPr>
          <w:rFonts w:ascii="Arial" w:eastAsia="Arial" w:hAnsi="Arial" w:cs="Arial"/>
          <w:color w:val="0E0E0E"/>
          <w:spacing w:val="2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police</w:t>
      </w:r>
      <w:r w:rsidRPr="001336A6">
        <w:rPr>
          <w:rFonts w:ascii="Arial" w:eastAsia="Arial" w:hAnsi="Arial" w:cs="Arial"/>
          <w:color w:val="0E0E0E"/>
          <w:spacing w:val="-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in</w:t>
      </w:r>
      <w:r w:rsidRPr="001336A6">
        <w:rPr>
          <w:rFonts w:ascii="Arial" w:eastAsia="Arial" w:hAnsi="Arial" w:cs="Arial"/>
          <w:color w:val="0E0E0E"/>
          <w:spacing w:val="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our</w:t>
      </w:r>
      <w:r w:rsidRPr="001336A6">
        <w:rPr>
          <w:rFonts w:ascii="Arial" w:eastAsia="Arial" w:hAnsi="Arial" w:cs="Arial"/>
          <w:color w:val="0E0E0E"/>
          <w:spacing w:val="1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w w:val="103"/>
          <w:sz w:val="26"/>
          <w:szCs w:val="26"/>
        </w:rPr>
        <w:t>distr</w:t>
      </w:r>
      <w:r w:rsidRPr="001336A6">
        <w:rPr>
          <w:rFonts w:ascii="Arial" w:eastAsia="Arial" w:hAnsi="Arial" w:cs="Arial"/>
          <w:color w:val="212121"/>
          <w:w w:val="67"/>
          <w:sz w:val="26"/>
          <w:szCs w:val="26"/>
        </w:rPr>
        <w:t>i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ct?</w:t>
      </w:r>
    </w:p>
    <w:p w:rsidR="009D3BBA" w:rsidRPr="001336A6" w:rsidRDefault="009D3BBA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line="276" w:lineRule="auto"/>
        <w:ind w:left="426" w:hanging="426"/>
        <w:rPr>
          <w:rFonts w:ascii="Arial" w:hAnsi="Arial" w:cs="Arial"/>
          <w:b/>
          <w:color w:val="313131"/>
          <w:w w:val="55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>Study</w:t>
      </w:r>
      <w:r w:rsidRPr="001336A6">
        <w:rPr>
          <w:rFonts w:ascii="Arial" w:eastAsia="Arial" w:hAnsi="Arial" w:cs="Arial"/>
          <w:color w:val="0E0E0E"/>
          <w:spacing w:val="-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the</w:t>
      </w:r>
      <w:r w:rsidRPr="001336A6">
        <w:rPr>
          <w:rFonts w:ascii="Arial" w:eastAsia="Arial" w:hAnsi="Arial" w:cs="Arial"/>
          <w:color w:val="0E0E0E"/>
          <w:spacing w:val="2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diagram</w:t>
      </w:r>
      <w:r w:rsidRPr="001336A6">
        <w:rPr>
          <w:rFonts w:ascii="Arial" w:eastAsia="Arial" w:hAnsi="Arial" w:cs="Arial"/>
          <w:color w:val="0E0E0E"/>
          <w:spacing w:val="2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below</w:t>
      </w:r>
      <w:r w:rsidRPr="001336A6">
        <w:rPr>
          <w:rFonts w:ascii="Arial" w:eastAsia="Arial" w:hAnsi="Arial" w:cs="Arial"/>
          <w:color w:val="0E0E0E"/>
          <w:spacing w:val="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and answer</w:t>
      </w:r>
      <w:r w:rsidRPr="001336A6">
        <w:rPr>
          <w:rFonts w:ascii="Arial" w:eastAsia="Arial" w:hAnsi="Arial" w:cs="Arial"/>
          <w:color w:val="0E0E0E"/>
          <w:spacing w:val="1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numbers</w:t>
      </w:r>
      <w:r w:rsidRPr="001336A6">
        <w:rPr>
          <w:rFonts w:ascii="Arial" w:eastAsia="Arial" w:hAnsi="Arial" w:cs="Arial"/>
          <w:color w:val="0E0E0E"/>
          <w:spacing w:val="9"/>
          <w:sz w:val="26"/>
          <w:szCs w:val="26"/>
        </w:rPr>
        <w:t xml:space="preserve"> </w:t>
      </w:r>
      <w:r w:rsidRPr="001336A6">
        <w:rPr>
          <w:rFonts w:ascii="Arial" w:hAnsi="Arial" w:cs="Arial"/>
          <w:b/>
          <w:color w:val="0E0E0E"/>
          <w:sz w:val="26"/>
          <w:szCs w:val="26"/>
        </w:rPr>
        <w:t>14</w:t>
      </w:r>
      <w:r w:rsidRPr="001336A6">
        <w:rPr>
          <w:rFonts w:ascii="Arial" w:hAnsi="Arial" w:cs="Arial"/>
          <w:b/>
          <w:color w:val="0E0E0E"/>
          <w:spacing w:val="4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and</w:t>
      </w:r>
      <w:r w:rsidRPr="001336A6">
        <w:rPr>
          <w:rFonts w:ascii="Arial" w:eastAsia="Arial" w:hAnsi="Arial" w:cs="Arial"/>
          <w:color w:val="0E0E0E"/>
          <w:spacing w:val="20"/>
          <w:sz w:val="26"/>
          <w:szCs w:val="26"/>
        </w:rPr>
        <w:t xml:space="preserve"> </w:t>
      </w:r>
      <w:r w:rsidRPr="001336A6">
        <w:rPr>
          <w:rFonts w:ascii="Arial" w:hAnsi="Arial" w:cs="Arial"/>
          <w:b/>
          <w:color w:val="0E0E0E"/>
          <w:w w:val="111"/>
          <w:sz w:val="26"/>
          <w:szCs w:val="26"/>
        </w:rPr>
        <w:t>15</w:t>
      </w:r>
      <w:r w:rsidRPr="001336A6">
        <w:rPr>
          <w:rFonts w:ascii="Arial" w:hAnsi="Arial" w:cs="Arial"/>
          <w:b/>
          <w:color w:val="313131"/>
          <w:w w:val="55"/>
          <w:sz w:val="26"/>
          <w:szCs w:val="26"/>
        </w:rPr>
        <w:t>.</w:t>
      </w:r>
    </w:p>
    <w:p w:rsidR="004D721B" w:rsidRDefault="00394D93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 xml:space="preserve">                            </w:t>
      </w:r>
      <w:r w:rsidR="007A3408">
        <w:rPr>
          <w:rFonts w:ascii="Arial" w:hAnsi="Arial" w:cs="Arial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8pt;height:154.9pt">
            <v:imagedata r:id="rId8" o:title=""/>
          </v:shape>
        </w:pict>
      </w:r>
    </w:p>
    <w:p w:rsidR="005F7691" w:rsidRPr="001336A6" w:rsidRDefault="005F7691" w:rsidP="00E17583">
      <w:pPr>
        <w:spacing w:line="276" w:lineRule="auto"/>
        <w:rPr>
          <w:rFonts w:ascii="Arial" w:hAnsi="Arial" w:cs="Arial"/>
          <w:sz w:val="26"/>
          <w:szCs w:val="26"/>
        </w:rPr>
      </w:pPr>
    </w:p>
    <w:p w:rsidR="004D721B" w:rsidRPr="001336A6" w:rsidRDefault="00CF580F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14.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Name</w:t>
      </w:r>
      <w:r w:rsidR="007B2E62" w:rsidRPr="001336A6">
        <w:rPr>
          <w:rFonts w:ascii="Arial" w:eastAsia="Arial" w:hAnsi="Arial" w:cs="Arial"/>
          <w:color w:val="0E0E0E"/>
          <w:spacing w:val="-2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the</w:t>
      </w:r>
      <w:r w:rsidR="007B2E62" w:rsidRPr="001336A6">
        <w:rPr>
          <w:rFonts w:ascii="Arial" w:eastAsia="Arial" w:hAnsi="Arial" w:cs="Arial"/>
          <w:color w:val="0E0E0E"/>
          <w:spacing w:val="2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type</w:t>
      </w:r>
      <w:r w:rsidR="007B2E62" w:rsidRPr="001336A6">
        <w:rPr>
          <w:rFonts w:ascii="Arial" w:eastAsia="Arial" w:hAnsi="Arial" w:cs="Arial"/>
          <w:color w:val="0E0E0E"/>
          <w:spacing w:val="2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color w:val="0E0E0E"/>
          <w:spacing w:val="2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rainfall</w:t>
      </w:r>
      <w:r w:rsidR="007B2E62" w:rsidRPr="001336A6">
        <w:rPr>
          <w:rFonts w:ascii="Arial" w:eastAsia="Arial" w:hAnsi="Arial" w:cs="Arial"/>
          <w:color w:val="0E0E0E"/>
          <w:spacing w:val="28"/>
          <w:sz w:val="26"/>
          <w:szCs w:val="26"/>
        </w:rPr>
        <w:t xml:space="preserve"> </w:t>
      </w:r>
      <w:r w:rsidR="00394D93" w:rsidRPr="001336A6">
        <w:rPr>
          <w:rFonts w:ascii="Arial" w:eastAsia="Arial" w:hAnsi="Arial" w:cs="Arial"/>
          <w:color w:val="0E0E0E"/>
          <w:sz w:val="26"/>
          <w:szCs w:val="26"/>
        </w:rPr>
        <w:t xml:space="preserve">represented in the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diagra</w:t>
      </w:r>
      <w:r w:rsidR="007B2E62" w:rsidRPr="001336A6">
        <w:rPr>
          <w:rFonts w:ascii="Arial" w:eastAsia="Arial" w:hAnsi="Arial" w:cs="Arial"/>
          <w:color w:val="0E0E0E"/>
          <w:spacing w:val="10"/>
          <w:sz w:val="26"/>
          <w:szCs w:val="26"/>
        </w:rPr>
        <w:t>m</w:t>
      </w:r>
      <w:r w:rsidR="007B2E62" w:rsidRPr="001336A6">
        <w:rPr>
          <w:rFonts w:ascii="Arial" w:eastAsia="Arial" w:hAnsi="Arial" w:cs="Arial"/>
          <w:color w:val="0E0E0E"/>
          <w:w w:val="53"/>
          <w:sz w:val="26"/>
          <w:szCs w:val="26"/>
        </w:rPr>
        <w:t>.</w:t>
      </w:r>
    </w:p>
    <w:p w:rsidR="00394D93" w:rsidRPr="001336A6" w:rsidRDefault="00394D9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w w:val="84"/>
          <w:sz w:val="26"/>
          <w:szCs w:val="26"/>
        </w:rPr>
        <w:t>15</w:t>
      </w:r>
      <w:r w:rsidRPr="001336A6">
        <w:rPr>
          <w:rFonts w:ascii="Arial" w:eastAsia="Arial" w:hAnsi="Arial" w:cs="Arial"/>
          <w:color w:val="313131"/>
          <w:w w:val="53"/>
          <w:sz w:val="26"/>
          <w:szCs w:val="26"/>
        </w:rPr>
        <w:t>.</w:t>
      </w:r>
      <w:r w:rsidR="00CF580F" w:rsidRPr="001336A6">
        <w:rPr>
          <w:rFonts w:ascii="Arial" w:eastAsia="Arial" w:hAnsi="Arial" w:cs="Arial"/>
          <w:color w:val="31313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Mention</w:t>
      </w:r>
      <w:r w:rsidRPr="001336A6">
        <w:rPr>
          <w:rFonts w:ascii="Arial" w:eastAsia="Arial" w:hAnsi="Arial" w:cs="Arial"/>
          <w:color w:val="0E0E0E"/>
          <w:spacing w:val="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the</w:t>
      </w:r>
      <w:r w:rsidRPr="001336A6">
        <w:rPr>
          <w:rFonts w:ascii="Arial" w:eastAsia="Arial" w:hAnsi="Arial" w:cs="Arial"/>
          <w:color w:val="0E0E0E"/>
          <w:spacing w:val="3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process</w:t>
      </w:r>
      <w:r w:rsidRPr="001336A6">
        <w:rPr>
          <w:rFonts w:ascii="Arial" w:eastAsia="Arial" w:hAnsi="Arial" w:cs="Arial"/>
          <w:color w:val="0E0E0E"/>
          <w:spacing w:val="-3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which</w:t>
      </w:r>
      <w:r w:rsidRPr="001336A6">
        <w:rPr>
          <w:rFonts w:ascii="Arial" w:eastAsia="Arial" w:hAnsi="Arial" w:cs="Arial"/>
          <w:color w:val="0E0E0E"/>
          <w:spacing w:val="1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takes</w:t>
      </w:r>
      <w:r w:rsidRPr="001336A6">
        <w:rPr>
          <w:rFonts w:ascii="Arial" w:eastAsia="Arial" w:hAnsi="Arial" w:cs="Arial"/>
          <w:color w:val="0E0E0E"/>
          <w:spacing w:val="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place</w:t>
      </w:r>
      <w:r w:rsidRPr="001336A6">
        <w:rPr>
          <w:rFonts w:ascii="Arial" w:eastAsia="Arial" w:hAnsi="Arial" w:cs="Arial"/>
          <w:color w:val="0E0E0E"/>
          <w:spacing w:val="-2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at</w:t>
      </w:r>
      <w:r w:rsidRPr="001336A6">
        <w:rPr>
          <w:rFonts w:ascii="Arial" w:eastAsia="Arial" w:hAnsi="Arial" w:cs="Arial"/>
          <w:color w:val="0E0E0E"/>
          <w:spacing w:val="2"/>
          <w:sz w:val="26"/>
          <w:szCs w:val="26"/>
        </w:rPr>
        <w:t xml:space="preserve"> </w:t>
      </w:r>
      <w:r w:rsidRPr="001336A6">
        <w:rPr>
          <w:rFonts w:ascii="Arial" w:hAnsi="Arial" w:cs="Arial"/>
          <w:b/>
          <w:color w:val="0E0E0E"/>
          <w:sz w:val="26"/>
          <w:szCs w:val="26"/>
        </w:rPr>
        <w:t>A.</w:t>
      </w:r>
    </w:p>
    <w:p w:rsidR="00CF580F" w:rsidRPr="001336A6" w:rsidRDefault="00CF580F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>16. What</w:t>
      </w:r>
      <w:r w:rsidRPr="001336A6">
        <w:rPr>
          <w:rFonts w:ascii="Arial" w:eastAsia="Arial" w:hAnsi="Arial" w:cs="Arial"/>
          <w:color w:val="0E0E0E"/>
          <w:spacing w:val="1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do</w:t>
      </w:r>
      <w:r w:rsidRPr="001336A6">
        <w:rPr>
          <w:rFonts w:ascii="Arial" w:eastAsia="Arial" w:hAnsi="Arial" w:cs="Arial"/>
          <w:color w:val="0E0E0E"/>
          <w:spacing w:val="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we</w:t>
      </w:r>
      <w:r w:rsidRPr="001336A6">
        <w:rPr>
          <w:rFonts w:ascii="Arial" w:eastAsia="Arial" w:hAnsi="Arial" w:cs="Arial"/>
          <w:color w:val="0E0E0E"/>
          <w:spacing w:val="2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call</w:t>
      </w:r>
      <w:r w:rsidRPr="001336A6">
        <w:rPr>
          <w:rFonts w:ascii="Arial" w:eastAsia="Arial" w:hAnsi="Arial" w:cs="Arial"/>
          <w:color w:val="0E0E0E"/>
          <w:spacing w:val="-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the</w:t>
      </w:r>
      <w:r w:rsidRPr="001336A6">
        <w:rPr>
          <w:rFonts w:ascii="Arial" w:eastAsia="Arial" w:hAnsi="Arial" w:cs="Arial"/>
          <w:color w:val="0E0E0E"/>
          <w:spacing w:val="3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w w:val="94"/>
          <w:sz w:val="26"/>
          <w:szCs w:val="26"/>
        </w:rPr>
        <w:t>b</w:t>
      </w:r>
      <w:r w:rsidRPr="001336A6">
        <w:rPr>
          <w:rFonts w:ascii="Arial" w:eastAsia="Arial" w:hAnsi="Arial" w:cs="Arial"/>
          <w:color w:val="212121"/>
          <w:w w:val="94"/>
          <w:sz w:val="26"/>
          <w:szCs w:val="26"/>
        </w:rPr>
        <w:t>u</w:t>
      </w:r>
      <w:r w:rsidRPr="001336A6">
        <w:rPr>
          <w:rFonts w:ascii="Arial" w:eastAsia="Arial" w:hAnsi="Arial" w:cs="Arial"/>
          <w:color w:val="0E0E0E"/>
          <w:w w:val="94"/>
          <w:sz w:val="26"/>
          <w:szCs w:val="26"/>
        </w:rPr>
        <w:t>ilding</w:t>
      </w:r>
      <w:r w:rsidRPr="001336A6">
        <w:rPr>
          <w:rFonts w:ascii="Arial" w:eastAsia="Arial" w:hAnsi="Arial" w:cs="Arial"/>
          <w:color w:val="0E0E0E"/>
          <w:spacing w:val="57"/>
          <w:w w:val="9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where</w:t>
      </w:r>
      <w:r w:rsidRPr="001336A6">
        <w:rPr>
          <w:rFonts w:ascii="Arial" w:eastAsia="Arial" w:hAnsi="Arial" w:cs="Arial"/>
          <w:color w:val="0E0E0E"/>
          <w:spacing w:val="5"/>
          <w:sz w:val="26"/>
          <w:szCs w:val="26"/>
        </w:rPr>
        <w:t xml:space="preserve"> </w:t>
      </w:r>
      <w:r w:rsidR="007A3408">
        <w:rPr>
          <w:rFonts w:ascii="Arial" w:eastAsia="Arial" w:hAnsi="Arial" w:cs="Arial"/>
          <w:color w:val="0E0E0E"/>
          <w:sz w:val="26"/>
          <w:szCs w:val="26"/>
        </w:rPr>
        <w:t>art</w:t>
      </w:r>
      <w:r w:rsidR="00CF580F" w:rsidRPr="001336A6">
        <w:rPr>
          <w:rFonts w:ascii="Arial" w:eastAsia="Arial" w:hAnsi="Arial" w:cs="Arial"/>
          <w:color w:val="0E0E0E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facts</w:t>
      </w:r>
      <w:r w:rsidRPr="001336A6">
        <w:rPr>
          <w:rFonts w:ascii="Arial" w:eastAsia="Arial" w:hAnsi="Arial" w:cs="Arial"/>
          <w:color w:val="0E0E0E"/>
          <w:spacing w:val="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and</w:t>
      </w:r>
      <w:r w:rsidRPr="001336A6">
        <w:rPr>
          <w:rFonts w:ascii="Arial" w:eastAsia="Arial" w:hAnsi="Arial" w:cs="Arial"/>
          <w:color w:val="0E0E0E"/>
          <w:spacing w:val="1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materials</w:t>
      </w:r>
      <w:r w:rsidRPr="001336A6">
        <w:rPr>
          <w:rFonts w:ascii="Arial" w:eastAsia="Arial" w:hAnsi="Arial" w:cs="Arial"/>
          <w:color w:val="0E0E0E"/>
          <w:spacing w:val="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of</w:t>
      </w:r>
      <w:r w:rsidRPr="001336A6">
        <w:rPr>
          <w:rFonts w:ascii="Arial" w:eastAsia="Arial" w:hAnsi="Arial" w:cs="Arial"/>
          <w:color w:val="0E0E0E"/>
          <w:spacing w:val="2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long</w:t>
      </w:r>
      <w:r w:rsidRPr="001336A6">
        <w:rPr>
          <w:rFonts w:ascii="Arial" w:eastAsia="Arial" w:hAnsi="Arial" w:cs="Arial"/>
          <w:color w:val="0E0E0E"/>
          <w:spacing w:val="1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ago</w:t>
      </w:r>
      <w:r w:rsidRPr="001336A6">
        <w:rPr>
          <w:rFonts w:ascii="Arial" w:eastAsia="Arial" w:hAnsi="Arial" w:cs="Arial"/>
          <w:color w:val="0E0E0E"/>
          <w:spacing w:val="-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</w:t>
      </w:r>
      <w:r w:rsidRPr="001336A6">
        <w:rPr>
          <w:rFonts w:ascii="Arial" w:eastAsia="Arial" w:hAnsi="Arial" w:cs="Arial"/>
          <w:color w:val="212121"/>
          <w:sz w:val="26"/>
          <w:szCs w:val="26"/>
        </w:rPr>
        <w:t>r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e kept?</w:t>
      </w:r>
    </w:p>
    <w:p w:rsidR="00CF580F" w:rsidRPr="001336A6" w:rsidRDefault="00CF580F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8C758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17.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How</w:t>
      </w:r>
      <w:r w:rsidR="007B2E62" w:rsidRPr="001336A6">
        <w:rPr>
          <w:rFonts w:ascii="Arial" w:eastAsia="Arial" w:hAnsi="Arial" w:cs="Arial"/>
          <w:color w:val="0E0E0E"/>
          <w:spacing w:val="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is</w:t>
      </w:r>
      <w:r w:rsidR="007B2E62" w:rsidRPr="001336A6">
        <w:rPr>
          <w:rFonts w:ascii="Arial" w:eastAsia="Arial" w:hAnsi="Arial" w:cs="Arial"/>
          <w:color w:val="0E0E0E"/>
          <w:spacing w:val="-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</w:t>
      </w:r>
      <w:r w:rsidR="007B2E62" w:rsidRPr="001336A6">
        <w:rPr>
          <w:rFonts w:ascii="Arial" w:eastAsia="Arial" w:hAnsi="Arial" w:cs="Arial"/>
          <w:color w:val="0E0E0E"/>
          <w:spacing w:val="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carpenter</w:t>
      </w:r>
      <w:r w:rsidR="007B2E62" w:rsidRPr="001336A6">
        <w:rPr>
          <w:rFonts w:ascii="Arial" w:eastAsia="Arial" w:hAnsi="Arial" w:cs="Arial"/>
          <w:color w:val="0E0E0E"/>
          <w:spacing w:val="3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important</w:t>
      </w:r>
      <w:r w:rsidR="007B2E62" w:rsidRPr="001336A6">
        <w:rPr>
          <w:rFonts w:ascii="Arial" w:eastAsia="Arial" w:hAnsi="Arial" w:cs="Arial"/>
          <w:color w:val="0E0E0E"/>
          <w:spacing w:val="2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to</w:t>
      </w:r>
      <w:r w:rsidR="007B2E62" w:rsidRPr="001336A6">
        <w:rPr>
          <w:rFonts w:ascii="Arial" w:eastAsia="Arial" w:hAnsi="Arial" w:cs="Arial"/>
          <w:color w:val="0E0E0E"/>
          <w:spacing w:val="3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people</w:t>
      </w:r>
      <w:r w:rsidR="007B2E62" w:rsidRPr="001336A6">
        <w:rPr>
          <w:rFonts w:ascii="Arial" w:eastAsia="Arial" w:hAnsi="Arial" w:cs="Arial"/>
          <w:color w:val="0E0E0E"/>
          <w:spacing w:val="-1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in</w:t>
      </w:r>
      <w:r w:rsidR="007B2E62" w:rsidRPr="001336A6">
        <w:rPr>
          <w:rFonts w:ascii="Arial" w:eastAsia="Arial" w:hAnsi="Arial" w:cs="Arial"/>
          <w:color w:val="0E0E0E"/>
          <w:spacing w:val="1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our</w:t>
      </w:r>
      <w:r w:rsidR="007B2E62" w:rsidRPr="001336A6">
        <w:rPr>
          <w:rFonts w:ascii="Arial" w:eastAsia="Arial" w:hAnsi="Arial" w:cs="Arial"/>
          <w:color w:val="0E0E0E"/>
          <w:spacing w:val="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community?</w:t>
      </w:r>
    </w:p>
    <w:p w:rsidR="008C7582" w:rsidRPr="001336A6" w:rsidRDefault="008C7582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8C758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18.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State</w:t>
      </w:r>
      <w:r w:rsidR="007B2E62" w:rsidRPr="001336A6">
        <w:rPr>
          <w:rFonts w:ascii="Arial" w:eastAsia="Arial" w:hAnsi="Arial" w:cs="Arial"/>
          <w:color w:val="0E0E0E"/>
          <w:spacing w:val="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one</w:t>
      </w:r>
      <w:r w:rsidR="007B2E62" w:rsidRPr="001336A6">
        <w:rPr>
          <w:rFonts w:ascii="Arial" w:eastAsia="Arial" w:hAnsi="Arial" w:cs="Arial"/>
          <w:b/>
          <w:color w:val="0E0E0E"/>
          <w:spacing w:val="-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major</w:t>
      </w:r>
      <w:r w:rsidR="007B2E62" w:rsidRPr="001336A6">
        <w:rPr>
          <w:rFonts w:ascii="Arial" w:eastAsia="Arial" w:hAnsi="Arial" w:cs="Arial"/>
          <w:color w:val="0E0E0E"/>
          <w:spacing w:val="2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cause</w:t>
      </w:r>
      <w:r w:rsidR="007B2E62" w:rsidRPr="001336A6">
        <w:rPr>
          <w:rFonts w:ascii="Arial" w:eastAsia="Arial" w:hAnsi="Arial" w:cs="Arial"/>
          <w:color w:val="0E0E0E"/>
          <w:spacing w:val="-1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color w:val="0E0E0E"/>
          <w:spacing w:val="1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w w:val="80"/>
          <w:sz w:val="26"/>
          <w:szCs w:val="26"/>
        </w:rPr>
        <w:t>a</w:t>
      </w:r>
      <w:r w:rsidR="007B2E62" w:rsidRPr="001336A6">
        <w:rPr>
          <w:rFonts w:ascii="Arial" w:eastAsia="Arial" w:hAnsi="Arial" w:cs="Arial"/>
          <w:color w:val="0E0E0E"/>
          <w:spacing w:val="48"/>
          <w:w w:val="8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low</w:t>
      </w:r>
      <w:r w:rsidR="007B2E62" w:rsidRPr="001336A6">
        <w:rPr>
          <w:rFonts w:ascii="Arial" w:eastAsia="Arial" w:hAnsi="Arial" w:cs="Arial"/>
          <w:color w:val="0E0E0E"/>
          <w:spacing w:val="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population</w:t>
      </w:r>
      <w:r w:rsidR="007B2E62" w:rsidRPr="001336A6">
        <w:rPr>
          <w:rFonts w:ascii="Arial" w:eastAsia="Arial" w:hAnsi="Arial" w:cs="Arial"/>
          <w:color w:val="0E0E0E"/>
          <w:spacing w:val="1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in</w:t>
      </w:r>
      <w:r w:rsidR="007B2E62" w:rsidRPr="001336A6">
        <w:rPr>
          <w:rFonts w:ascii="Arial" w:eastAsia="Arial" w:hAnsi="Arial" w:cs="Arial"/>
          <w:color w:val="0E0E0E"/>
          <w:spacing w:val="1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Northeastern</w:t>
      </w:r>
      <w:r w:rsidR="007B2E62" w:rsidRPr="001336A6">
        <w:rPr>
          <w:rFonts w:ascii="Arial" w:eastAsia="Arial" w:hAnsi="Arial" w:cs="Arial"/>
          <w:color w:val="0E0E0E"/>
          <w:spacing w:val="2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Kenya.</w:t>
      </w:r>
    </w:p>
    <w:p w:rsidR="008C7582" w:rsidRPr="001336A6" w:rsidRDefault="008C7582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w w:val="88"/>
          <w:sz w:val="26"/>
          <w:szCs w:val="26"/>
        </w:rPr>
        <w:t>19</w:t>
      </w:r>
      <w:r w:rsidRPr="001336A6">
        <w:rPr>
          <w:rFonts w:ascii="Arial" w:eastAsia="Arial" w:hAnsi="Arial" w:cs="Arial"/>
          <w:color w:val="212121"/>
          <w:w w:val="46"/>
          <w:sz w:val="26"/>
          <w:szCs w:val="26"/>
        </w:rPr>
        <w:t>.</w:t>
      </w:r>
      <w:r w:rsidR="008C7582" w:rsidRPr="001336A6">
        <w:rPr>
          <w:rFonts w:ascii="Arial" w:eastAsia="Arial" w:hAnsi="Arial" w:cs="Arial"/>
          <w:color w:val="21212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Name</w:t>
      </w:r>
      <w:r w:rsidRPr="001336A6">
        <w:rPr>
          <w:rFonts w:ascii="Arial" w:eastAsia="Arial" w:hAnsi="Arial" w:cs="Arial"/>
          <w:color w:val="0E0E0E"/>
          <w:spacing w:val="-1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Pr="001336A6">
        <w:rPr>
          <w:rFonts w:ascii="Arial" w:eastAsia="Arial" w:hAnsi="Arial" w:cs="Arial"/>
          <w:color w:val="0E0E0E"/>
          <w:spacing w:val="1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sz w:val="26"/>
          <w:szCs w:val="26"/>
        </w:rPr>
        <w:t>one</w:t>
      </w:r>
      <w:r w:rsidRPr="001336A6">
        <w:rPr>
          <w:rFonts w:ascii="Arial" w:eastAsia="Arial" w:hAnsi="Arial" w:cs="Arial"/>
          <w:b/>
          <w:color w:val="0E0E0E"/>
          <w:spacing w:val="-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Island</w:t>
      </w:r>
      <w:r w:rsidRPr="001336A6">
        <w:rPr>
          <w:rFonts w:ascii="Arial" w:eastAsia="Arial" w:hAnsi="Arial" w:cs="Arial"/>
          <w:color w:val="0E0E0E"/>
          <w:spacing w:val="1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country</w:t>
      </w:r>
      <w:r w:rsidRPr="001336A6">
        <w:rPr>
          <w:rFonts w:ascii="Arial" w:eastAsia="Arial" w:hAnsi="Arial" w:cs="Arial"/>
          <w:color w:val="0E0E0E"/>
          <w:spacing w:val="3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located</w:t>
      </w:r>
      <w:r w:rsidRPr="001336A6">
        <w:rPr>
          <w:rFonts w:ascii="Arial" w:eastAsia="Arial" w:hAnsi="Arial" w:cs="Arial"/>
          <w:color w:val="0E0E0E"/>
          <w:spacing w:val="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in</w:t>
      </w:r>
      <w:r w:rsidRPr="001336A6">
        <w:rPr>
          <w:rFonts w:ascii="Arial" w:eastAsia="Arial" w:hAnsi="Arial" w:cs="Arial"/>
          <w:color w:val="0E0E0E"/>
          <w:spacing w:val="-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West</w:t>
      </w:r>
      <w:r w:rsidRPr="001336A6">
        <w:rPr>
          <w:rFonts w:ascii="Arial" w:eastAsia="Arial" w:hAnsi="Arial" w:cs="Arial"/>
          <w:color w:val="0E0E0E"/>
          <w:spacing w:val="-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Africa.</w:t>
      </w:r>
    </w:p>
    <w:p w:rsidR="008C7582" w:rsidRPr="001336A6" w:rsidRDefault="008C7582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8C758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20.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Give</w:t>
      </w:r>
      <w:r w:rsidR="007B2E62" w:rsidRPr="001336A6">
        <w:rPr>
          <w:rFonts w:ascii="Arial" w:eastAsia="Arial" w:hAnsi="Arial" w:cs="Arial"/>
          <w:color w:val="0E0E0E"/>
          <w:spacing w:val="-2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0E0E0E"/>
          <w:spacing w:val="1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one</w:t>
      </w:r>
      <w:r w:rsidR="007B2E62" w:rsidRPr="001336A6">
        <w:rPr>
          <w:rFonts w:ascii="Arial" w:eastAsia="Arial" w:hAnsi="Arial" w:cs="Arial"/>
          <w:b/>
          <w:color w:val="0E0E0E"/>
          <w:spacing w:val="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reason</w:t>
      </w:r>
      <w:r w:rsidR="007B2E62" w:rsidRPr="001336A6">
        <w:rPr>
          <w:rFonts w:ascii="Arial" w:eastAsia="Arial" w:hAnsi="Arial" w:cs="Arial"/>
          <w:color w:val="0E0E0E"/>
          <w:spacing w:val="-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why</w:t>
      </w:r>
      <w:r w:rsidR="007B2E62" w:rsidRPr="001336A6">
        <w:rPr>
          <w:rFonts w:ascii="Arial" w:eastAsia="Arial" w:hAnsi="Arial" w:cs="Arial"/>
          <w:color w:val="0E0E0E"/>
          <w:spacing w:val="2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w w:val="89"/>
          <w:sz w:val="26"/>
          <w:szCs w:val="26"/>
        </w:rPr>
        <w:t>c</w:t>
      </w:r>
      <w:r w:rsidR="007B2E62" w:rsidRPr="001336A6">
        <w:rPr>
          <w:rFonts w:ascii="Arial" w:eastAsia="Arial" w:hAnsi="Arial" w:cs="Arial"/>
          <w:color w:val="212121"/>
          <w:w w:val="57"/>
          <w:sz w:val="26"/>
          <w:szCs w:val="26"/>
        </w:rPr>
        <w:t>i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tizens</w:t>
      </w:r>
      <w:r w:rsidR="007B2E62" w:rsidRPr="001336A6">
        <w:rPr>
          <w:rFonts w:ascii="Arial" w:eastAsia="Arial" w:hAnsi="Arial" w:cs="Arial"/>
          <w:color w:val="0E0E0E"/>
          <w:spacing w:val="2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</w:t>
      </w:r>
      <w:r w:rsidR="007B2E62" w:rsidRPr="001336A6">
        <w:rPr>
          <w:rFonts w:ascii="Arial" w:eastAsia="Arial" w:hAnsi="Arial" w:cs="Arial"/>
          <w:color w:val="212121"/>
          <w:sz w:val="26"/>
          <w:szCs w:val="26"/>
        </w:rPr>
        <w:t>r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e</w:t>
      </w:r>
      <w:r w:rsidR="007B2E62" w:rsidRPr="001336A6">
        <w:rPr>
          <w:rFonts w:ascii="Arial" w:eastAsia="Arial" w:hAnsi="Arial" w:cs="Arial"/>
          <w:color w:val="0E0E0E"/>
          <w:spacing w:val="-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encouraged</w:t>
      </w:r>
      <w:r w:rsidR="007B2E62" w:rsidRPr="001336A6">
        <w:rPr>
          <w:rFonts w:ascii="Arial" w:eastAsia="Arial" w:hAnsi="Arial" w:cs="Arial"/>
          <w:color w:val="0E0E0E"/>
          <w:spacing w:val="-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to</w:t>
      </w:r>
      <w:r w:rsidR="007B2E62" w:rsidRPr="001336A6">
        <w:rPr>
          <w:rFonts w:ascii="Arial" w:eastAsia="Arial" w:hAnsi="Arial" w:cs="Arial"/>
          <w:color w:val="0E0E0E"/>
          <w:spacing w:val="3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pay</w:t>
      </w:r>
      <w:r w:rsidR="007B2E62" w:rsidRPr="001336A6">
        <w:rPr>
          <w:rFonts w:ascii="Arial" w:eastAsia="Arial" w:hAnsi="Arial" w:cs="Arial"/>
          <w:color w:val="0E0E0E"/>
          <w:spacing w:val="-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taxes.</w:t>
      </w:r>
    </w:p>
    <w:p w:rsidR="008C7582" w:rsidRPr="001336A6" w:rsidRDefault="008C7582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8C758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21.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State</w:t>
      </w:r>
      <w:r w:rsidR="007B2E62" w:rsidRPr="001336A6">
        <w:rPr>
          <w:rFonts w:ascii="Arial" w:eastAsia="Arial" w:hAnsi="Arial" w:cs="Arial"/>
          <w:color w:val="0E0E0E"/>
          <w:spacing w:val="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0E0E0E"/>
          <w:spacing w:val="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one</w:t>
      </w:r>
      <w:r w:rsidR="007B2E62" w:rsidRPr="001336A6">
        <w:rPr>
          <w:rFonts w:ascii="Arial" w:eastAsia="Arial" w:hAnsi="Arial" w:cs="Arial"/>
          <w:b/>
          <w:color w:val="0E0E0E"/>
          <w:spacing w:val="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role</w:t>
      </w:r>
      <w:r w:rsidR="007B2E62" w:rsidRPr="001336A6">
        <w:rPr>
          <w:rFonts w:ascii="Arial" w:eastAsia="Arial" w:hAnsi="Arial" w:cs="Arial"/>
          <w:color w:val="0E0E0E"/>
          <w:spacing w:val="1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color w:val="0E0E0E"/>
          <w:spacing w:val="2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Uganda</w:t>
      </w:r>
      <w:r w:rsidR="007B2E62" w:rsidRPr="001336A6">
        <w:rPr>
          <w:rFonts w:ascii="Arial" w:eastAsia="Arial" w:hAnsi="Arial" w:cs="Arial"/>
          <w:color w:val="0E0E0E"/>
          <w:spacing w:val="-2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Wildlife</w:t>
      </w:r>
      <w:r w:rsidR="007B2E62" w:rsidRPr="001336A6">
        <w:rPr>
          <w:rFonts w:ascii="Arial" w:eastAsia="Arial" w:hAnsi="Arial" w:cs="Arial"/>
          <w:color w:val="0E0E0E"/>
          <w:spacing w:val="1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Authority</w:t>
      </w:r>
      <w:r w:rsidR="007B2E62" w:rsidRPr="001336A6">
        <w:rPr>
          <w:rFonts w:ascii="Arial" w:eastAsia="Arial" w:hAnsi="Arial" w:cs="Arial"/>
          <w:color w:val="0E0E0E"/>
          <w:spacing w:val="4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(UWA)</w:t>
      </w:r>
    </w:p>
    <w:p w:rsidR="006556D8" w:rsidRPr="001336A6" w:rsidRDefault="006556D8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before="66"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B0B0B"/>
          <w:sz w:val="26"/>
          <w:szCs w:val="26"/>
        </w:rPr>
        <w:t>2</w:t>
      </w:r>
      <w:r w:rsidR="006556D8" w:rsidRPr="001336A6">
        <w:rPr>
          <w:rFonts w:ascii="Arial" w:eastAsia="Arial" w:hAnsi="Arial" w:cs="Arial"/>
          <w:color w:val="0B0B0B"/>
          <w:sz w:val="26"/>
          <w:szCs w:val="26"/>
        </w:rPr>
        <w:t xml:space="preserve">2. </w:t>
      </w:r>
      <w:r w:rsidR="006556D8" w:rsidRPr="001336A6">
        <w:rPr>
          <w:rFonts w:ascii="Arial" w:eastAsia="Arial" w:hAnsi="Arial" w:cs="Arial"/>
          <w:color w:val="0B0B0B"/>
          <w:spacing w:val="31"/>
          <w:sz w:val="26"/>
          <w:szCs w:val="26"/>
        </w:rPr>
        <w:t>H</w:t>
      </w:r>
      <w:r w:rsidR="006556D8" w:rsidRPr="001336A6">
        <w:rPr>
          <w:rFonts w:ascii="Arial" w:eastAsia="Arial" w:hAnsi="Arial" w:cs="Arial"/>
          <w:color w:val="0B0B0B"/>
          <w:sz w:val="26"/>
          <w:szCs w:val="26"/>
        </w:rPr>
        <w:t>ow is Uganda similar to Nigeria in terms of colonial history?</w:t>
      </w:r>
    </w:p>
    <w:p w:rsidR="006556D8" w:rsidRPr="001336A6" w:rsidRDefault="006556D8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B0B0B"/>
          <w:sz w:val="26"/>
          <w:szCs w:val="26"/>
        </w:rPr>
        <w:t>23.</w:t>
      </w:r>
      <w:r w:rsidRPr="001336A6">
        <w:rPr>
          <w:rFonts w:ascii="Arial" w:eastAsia="Arial" w:hAnsi="Arial" w:cs="Arial"/>
          <w:color w:val="0B0B0B"/>
          <w:spacing w:val="5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89"/>
          <w:sz w:val="26"/>
          <w:szCs w:val="26"/>
        </w:rPr>
        <w:t>Give</w:t>
      </w:r>
      <w:r w:rsidRPr="001336A6">
        <w:rPr>
          <w:rFonts w:ascii="Arial" w:eastAsia="Arial" w:hAnsi="Arial" w:cs="Arial"/>
          <w:color w:val="0B0B0B"/>
          <w:spacing w:val="-17"/>
          <w:w w:val="8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89"/>
          <w:sz w:val="26"/>
          <w:szCs w:val="26"/>
        </w:rPr>
        <w:t>any</w:t>
      </w:r>
      <w:r w:rsidRPr="001336A6">
        <w:rPr>
          <w:rFonts w:ascii="Arial" w:eastAsia="Arial" w:hAnsi="Arial" w:cs="Arial"/>
          <w:color w:val="0B0B0B"/>
          <w:spacing w:val="21"/>
          <w:w w:val="8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sz w:val="26"/>
          <w:szCs w:val="26"/>
        </w:rPr>
        <w:t>one</w:t>
      </w:r>
      <w:r w:rsidRPr="001336A6">
        <w:rPr>
          <w:rFonts w:ascii="Arial" w:eastAsia="Arial" w:hAnsi="Arial" w:cs="Arial"/>
          <w:color w:val="0B0B0B"/>
          <w:spacing w:val="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92"/>
          <w:sz w:val="26"/>
          <w:szCs w:val="26"/>
        </w:rPr>
        <w:t>way</w:t>
      </w:r>
      <w:r w:rsidRPr="001336A6">
        <w:rPr>
          <w:rFonts w:ascii="Arial" w:eastAsia="Arial" w:hAnsi="Arial" w:cs="Arial"/>
          <w:color w:val="0B0B0B"/>
          <w:spacing w:val="6"/>
          <w:w w:val="9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sz w:val="26"/>
          <w:szCs w:val="26"/>
        </w:rPr>
        <w:t>of</w:t>
      </w:r>
      <w:r w:rsidRPr="001336A6">
        <w:rPr>
          <w:rFonts w:ascii="Arial" w:eastAsia="Arial" w:hAnsi="Arial" w:cs="Arial"/>
          <w:color w:val="0B0B0B"/>
          <w:spacing w:val="2"/>
          <w:sz w:val="26"/>
          <w:szCs w:val="26"/>
        </w:rPr>
        <w:t xml:space="preserve"> </w:t>
      </w:r>
      <w:r w:rsidR="00B40529" w:rsidRPr="001336A6">
        <w:rPr>
          <w:rFonts w:ascii="Arial" w:eastAsia="Arial" w:hAnsi="Arial" w:cs="Arial"/>
          <w:color w:val="0B0B0B"/>
          <w:w w:val="88"/>
          <w:sz w:val="26"/>
          <w:szCs w:val="26"/>
        </w:rPr>
        <w:t>p</w:t>
      </w:r>
      <w:r w:rsidR="00B40529" w:rsidRPr="001336A6">
        <w:rPr>
          <w:rFonts w:ascii="Arial" w:eastAsia="Arial" w:hAnsi="Arial" w:cs="Arial"/>
          <w:color w:val="1A1A1A"/>
          <w:w w:val="88"/>
          <w:sz w:val="26"/>
          <w:szCs w:val="26"/>
        </w:rPr>
        <w:t>r</w:t>
      </w:r>
      <w:r w:rsidR="00B40529" w:rsidRPr="001336A6">
        <w:rPr>
          <w:rFonts w:ascii="Arial" w:eastAsia="Arial" w:hAnsi="Arial" w:cs="Arial"/>
          <w:color w:val="0B0B0B"/>
          <w:w w:val="88"/>
          <w:sz w:val="26"/>
          <w:szCs w:val="26"/>
        </w:rPr>
        <w:t>omoting peace</w:t>
      </w:r>
      <w:r w:rsidRPr="001336A6">
        <w:rPr>
          <w:rFonts w:ascii="Arial" w:eastAsia="Arial" w:hAnsi="Arial" w:cs="Arial"/>
          <w:color w:val="0B0B0B"/>
          <w:spacing w:val="-6"/>
          <w:w w:val="8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88"/>
          <w:sz w:val="26"/>
          <w:szCs w:val="26"/>
        </w:rPr>
        <w:t>among</w:t>
      </w:r>
      <w:r w:rsidRPr="001336A6">
        <w:rPr>
          <w:rFonts w:ascii="Arial" w:eastAsia="Arial" w:hAnsi="Arial" w:cs="Arial"/>
          <w:color w:val="0B0B0B"/>
          <w:spacing w:val="31"/>
          <w:w w:val="8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89"/>
          <w:sz w:val="26"/>
          <w:szCs w:val="26"/>
        </w:rPr>
        <w:t>peop</w:t>
      </w:r>
      <w:r w:rsidRPr="001336A6">
        <w:rPr>
          <w:rFonts w:ascii="Arial" w:eastAsia="Arial" w:hAnsi="Arial" w:cs="Arial"/>
          <w:color w:val="1A1A1A"/>
          <w:w w:val="61"/>
          <w:sz w:val="26"/>
          <w:szCs w:val="26"/>
        </w:rPr>
        <w:t>l</w:t>
      </w:r>
      <w:r w:rsidRPr="001336A6">
        <w:rPr>
          <w:rFonts w:ascii="Arial" w:eastAsia="Arial" w:hAnsi="Arial" w:cs="Arial"/>
          <w:color w:val="0B0B0B"/>
          <w:w w:val="83"/>
          <w:sz w:val="26"/>
          <w:szCs w:val="26"/>
        </w:rPr>
        <w:t>e</w:t>
      </w:r>
      <w:r w:rsidRPr="001336A6">
        <w:rPr>
          <w:rFonts w:ascii="Arial" w:eastAsia="Arial" w:hAnsi="Arial" w:cs="Arial"/>
          <w:color w:val="0B0B0B"/>
          <w:spacing w:val="1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sz w:val="26"/>
          <w:szCs w:val="26"/>
        </w:rPr>
        <w:t>at</w:t>
      </w:r>
      <w:r w:rsidRPr="001336A6">
        <w:rPr>
          <w:rFonts w:ascii="Arial" w:eastAsia="Arial" w:hAnsi="Arial" w:cs="Arial"/>
          <w:color w:val="0B0B0B"/>
          <w:spacing w:val="-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sz w:val="26"/>
          <w:szCs w:val="26"/>
        </w:rPr>
        <w:t>home.</w:t>
      </w:r>
    </w:p>
    <w:p w:rsidR="00B40529" w:rsidRPr="001336A6" w:rsidRDefault="00B40529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B0B0B"/>
          <w:w w:val="89"/>
          <w:sz w:val="26"/>
          <w:szCs w:val="26"/>
        </w:rPr>
        <w:t>24</w:t>
      </w:r>
      <w:r w:rsidRPr="001336A6">
        <w:rPr>
          <w:rFonts w:ascii="Arial" w:eastAsia="Arial" w:hAnsi="Arial" w:cs="Arial"/>
          <w:color w:val="1A1A1A"/>
          <w:w w:val="49"/>
          <w:sz w:val="26"/>
          <w:szCs w:val="26"/>
        </w:rPr>
        <w:t>.</w:t>
      </w:r>
      <w:r w:rsidRPr="001336A6">
        <w:rPr>
          <w:rFonts w:ascii="Arial" w:eastAsia="Arial" w:hAnsi="Arial" w:cs="Arial"/>
          <w:color w:val="1A1A1A"/>
          <w:sz w:val="26"/>
          <w:szCs w:val="26"/>
        </w:rPr>
        <w:t xml:space="preserve">  </w:t>
      </w:r>
      <w:r w:rsidRPr="001336A6">
        <w:rPr>
          <w:rFonts w:ascii="Arial" w:eastAsia="Arial" w:hAnsi="Arial" w:cs="Arial"/>
          <w:color w:val="1A1A1A"/>
          <w:spacing w:val="-1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91"/>
          <w:sz w:val="26"/>
          <w:szCs w:val="26"/>
        </w:rPr>
        <w:t>Mention</w:t>
      </w:r>
      <w:r w:rsidRPr="001336A6">
        <w:rPr>
          <w:rFonts w:ascii="Arial" w:eastAsia="Arial" w:hAnsi="Arial" w:cs="Arial"/>
          <w:color w:val="0B0B0B"/>
          <w:spacing w:val="-5"/>
          <w:w w:val="9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91"/>
          <w:sz w:val="26"/>
          <w:szCs w:val="26"/>
        </w:rPr>
        <w:t>any</w:t>
      </w:r>
      <w:r w:rsidRPr="001336A6">
        <w:rPr>
          <w:rFonts w:ascii="Arial" w:eastAsia="Arial" w:hAnsi="Arial" w:cs="Arial"/>
          <w:color w:val="0B0B0B"/>
          <w:spacing w:val="12"/>
          <w:w w:val="9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sz w:val="26"/>
          <w:szCs w:val="26"/>
        </w:rPr>
        <w:t>one</w:t>
      </w:r>
      <w:r w:rsidRPr="001336A6">
        <w:rPr>
          <w:rFonts w:ascii="Arial" w:eastAsia="Arial" w:hAnsi="Arial" w:cs="Arial"/>
          <w:color w:val="0B0B0B"/>
          <w:spacing w:val="1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91"/>
          <w:sz w:val="26"/>
          <w:szCs w:val="26"/>
        </w:rPr>
        <w:t>political</w:t>
      </w:r>
      <w:r w:rsidRPr="001336A6">
        <w:rPr>
          <w:rFonts w:ascii="Arial" w:eastAsia="Arial" w:hAnsi="Arial" w:cs="Arial"/>
          <w:color w:val="0B0B0B"/>
          <w:spacing w:val="9"/>
          <w:w w:val="9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91"/>
          <w:sz w:val="26"/>
          <w:szCs w:val="26"/>
        </w:rPr>
        <w:t>contribution</w:t>
      </w:r>
      <w:r w:rsidRPr="001336A6">
        <w:rPr>
          <w:rFonts w:ascii="Arial" w:eastAsia="Arial" w:hAnsi="Arial" w:cs="Arial"/>
          <w:color w:val="0B0B0B"/>
          <w:spacing w:val="33"/>
          <w:w w:val="9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sz w:val="26"/>
          <w:szCs w:val="26"/>
        </w:rPr>
        <w:t>of</w:t>
      </w:r>
      <w:r w:rsidRPr="001336A6">
        <w:rPr>
          <w:rFonts w:ascii="Arial" w:eastAsia="Arial" w:hAnsi="Arial" w:cs="Arial"/>
          <w:color w:val="0B0B0B"/>
          <w:spacing w:val="-22"/>
          <w:sz w:val="26"/>
          <w:szCs w:val="26"/>
        </w:rPr>
        <w:t xml:space="preserve"> </w:t>
      </w:r>
      <w:r w:rsidR="00AA2230" w:rsidRPr="001336A6">
        <w:rPr>
          <w:rFonts w:ascii="Arial" w:eastAsia="Arial" w:hAnsi="Arial" w:cs="Arial"/>
          <w:color w:val="0B0B0B"/>
          <w:sz w:val="26"/>
          <w:szCs w:val="26"/>
        </w:rPr>
        <w:t>the Bachwezi</w:t>
      </w:r>
      <w:r w:rsidRPr="001336A6">
        <w:rPr>
          <w:rFonts w:ascii="Arial" w:eastAsia="Arial" w:hAnsi="Arial" w:cs="Arial"/>
          <w:color w:val="0B0B0B"/>
          <w:spacing w:val="12"/>
          <w:w w:val="8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sz w:val="26"/>
          <w:szCs w:val="26"/>
        </w:rPr>
        <w:t>in</w:t>
      </w:r>
      <w:r w:rsidRPr="001336A6">
        <w:rPr>
          <w:rFonts w:ascii="Arial" w:eastAsia="Arial" w:hAnsi="Arial" w:cs="Arial"/>
          <w:color w:val="0B0B0B"/>
          <w:spacing w:val="-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85"/>
          <w:sz w:val="26"/>
          <w:szCs w:val="26"/>
        </w:rPr>
        <w:t>East</w:t>
      </w:r>
      <w:r w:rsidRPr="001336A6">
        <w:rPr>
          <w:rFonts w:ascii="Arial" w:eastAsia="Arial" w:hAnsi="Arial" w:cs="Arial"/>
          <w:color w:val="0B0B0B"/>
          <w:spacing w:val="-5"/>
          <w:w w:val="8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sz w:val="26"/>
          <w:szCs w:val="26"/>
        </w:rPr>
        <w:t>Africa.</w:t>
      </w:r>
    </w:p>
    <w:p w:rsidR="001A23A4" w:rsidRPr="001336A6" w:rsidRDefault="001A23A4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B0B0B"/>
          <w:sz w:val="26"/>
          <w:szCs w:val="26"/>
        </w:rPr>
        <w:t>25.</w:t>
      </w:r>
      <w:r w:rsidRPr="001336A6">
        <w:rPr>
          <w:rFonts w:ascii="Arial" w:eastAsia="Arial" w:hAnsi="Arial" w:cs="Arial"/>
          <w:color w:val="0B0B0B"/>
          <w:spacing w:val="6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90"/>
          <w:sz w:val="26"/>
          <w:szCs w:val="26"/>
        </w:rPr>
        <w:t>How</w:t>
      </w:r>
      <w:r w:rsidRPr="001336A6">
        <w:rPr>
          <w:rFonts w:ascii="Arial" w:eastAsia="Arial" w:hAnsi="Arial" w:cs="Arial"/>
          <w:color w:val="0B0B0B"/>
          <w:spacing w:val="-5"/>
          <w:w w:val="9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90"/>
          <w:sz w:val="26"/>
          <w:szCs w:val="26"/>
        </w:rPr>
        <w:t>were</w:t>
      </w:r>
      <w:r w:rsidRPr="001336A6">
        <w:rPr>
          <w:rFonts w:ascii="Arial" w:eastAsia="Arial" w:hAnsi="Arial" w:cs="Arial"/>
          <w:color w:val="0B0B0B"/>
          <w:spacing w:val="19"/>
          <w:w w:val="9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sz w:val="26"/>
          <w:szCs w:val="26"/>
        </w:rPr>
        <w:t>the</w:t>
      </w:r>
      <w:r w:rsidRPr="001336A6">
        <w:rPr>
          <w:rFonts w:ascii="Arial" w:eastAsia="Arial" w:hAnsi="Arial" w:cs="Arial"/>
          <w:color w:val="0B0B0B"/>
          <w:spacing w:val="-9"/>
          <w:sz w:val="26"/>
          <w:szCs w:val="26"/>
        </w:rPr>
        <w:t xml:space="preserve"> </w:t>
      </w:r>
      <w:r w:rsidR="007A3408">
        <w:rPr>
          <w:rFonts w:ascii="Arial" w:eastAsia="Arial" w:hAnsi="Arial" w:cs="Arial"/>
          <w:color w:val="0B0B0B"/>
          <w:w w:val="92"/>
          <w:sz w:val="26"/>
          <w:szCs w:val="26"/>
        </w:rPr>
        <w:t>mission</w:t>
      </w:r>
      <w:bookmarkStart w:id="0" w:name="_GoBack"/>
      <w:bookmarkEnd w:id="0"/>
      <w:r w:rsidRPr="001336A6">
        <w:rPr>
          <w:rFonts w:ascii="Arial" w:eastAsia="Arial" w:hAnsi="Arial" w:cs="Arial"/>
          <w:color w:val="0B0B0B"/>
          <w:spacing w:val="-21"/>
          <w:w w:val="9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92"/>
          <w:sz w:val="26"/>
          <w:szCs w:val="26"/>
        </w:rPr>
        <w:t>stations</w:t>
      </w:r>
      <w:r w:rsidRPr="001336A6">
        <w:rPr>
          <w:rFonts w:ascii="Arial" w:eastAsia="Arial" w:hAnsi="Arial" w:cs="Arial"/>
          <w:color w:val="0B0B0B"/>
          <w:spacing w:val="-3"/>
          <w:w w:val="9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92"/>
          <w:sz w:val="26"/>
          <w:szCs w:val="26"/>
        </w:rPr>
        <w:t>important</w:t>
      </w:r>
      <w:r w:rsidRPr="001336A6">
        <w:rPr>
          <w:rFonts w:ascii="Arial" w:eastAsia="Arial" w:hAnsi="Arial" w:cs="Arial"/>
          <w:color w:val="0B0B0B"/>
          <w:spacing w:val="7"/>
          <w:w w:val="9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sz w:val="26"/>
          <w:szCs w:val="26"/>
        </w:rPr>
        <w:t>to</w:t>
      </w:r>
      <w:r w:rsidRPr="001336A6">
        <w:rPr>
          <w:rFonts w:ascii="Arial" w:eastAsia="Arial" w:hAnsi="Arial" w:cs="Arial"/>
          <w:color w:val="0B0B0B"/>
          <w:spacing w:val="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89"/>
          <w:sz w:val="26"/>
          <w:szCs w:val="26"/>
        </w:rPr>
        <w:t>missionaries</w:t>
      </w:r>
      <w:r w:rsidRPr="001336A6">
        <w:rPr>
          <w:rFonts w:ascii="Arial" w:eastAsia="Arial" w:hAnsi="Arial" w:cs="Arial"/>
          <w:color w:val="0B0B0B"/>
          <w:spacing w:val="-9"/>
          <w:w w:val="8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89"/>
          <w:sz w:val="26"/>
          <w:szCs w:val="26"/>
        </w:rPr>
        <w:t>during</w:t>
      </w:r>
      <w:r w:rsidRPr="001336A6">
        <w:rPr>
          <w:rFonts w:ascii="Arial" w:eastAsia="Arial" w:hAnsi="Arial" w:cs="Arial"/>
          <w:color w:val="0B0B0B"/>
          <w:spacing w:val="28"/>
          <w:w w:val="8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sz w:val="26"/>
          <w:szCs w:val="26"/>
        </w:rPr>
        <w:t>the</w:t>
      </w:r>
      <w:r w:rsidR="004C2068" w:rsidRPr="001336A6">
        <w:rPr>
          <w:rFonts w:ascii="Arial" w:eastAsia="Arial" w:hAnsi="Arial" w:cs="Arial"/>
          <w:color w:val="0B0B0B"/>
          <w:spacing w:val="-19"/>
          <w:sz w:val="26"/>
          <w:szCs w:val="26"/>
        </w:rPr>
        <w:t xml:space="preserve"> spread</w:t>
      </w:r>
      <w:r w:rsidRPr="001336A6">
        <w:rPr>
          <w:rFonts w:ascii="Arial" w:eastAsia="Arial" w:hAnsi="Arial" w:cs="Arial"/>
          <w:color w:val="0B0B0B"/>
          <w:spacing w:val="5"/>
          <w:w w:val="87"/>
          <w:sz w:val="26"/>
          <w:szCs w:val="26"/>
        </w:rPr>
        <w:t xml:space="preserve"> </w:t>
      </w:r>
      <w:r w:rsidR="001A23A4" w:rsidRPr="001336A6">
        <w:rPr>
          <w:rFonts w:ascii="Arial" w:eastAsia="Arial" w:hAnsi="Arial" w:cs="Arial"/>
          <w:color w:val="0B0B0B"/>
          <w:sz w:val="26"/>
          <w:szCs w:val="26"/>
        </w:rPr>
        <w:t xml:space="preserve">of </w:t>
      </w:r>
      <w:r w:rsidR="004C2068" w:rsidRPr="001336A6">
        <w:rPr>
          <w:rFonts w:ascii="Arial" w:eastAsia="Arial" w:hAnsi="Arial" w:cs="Arial"/>
          <w:color w:val="0B0B0B"/>
          <w:w w:val="92"/>
          <w:sz w:val="26"/>
          <w:szCs w:val="26"/>
        </w:rPr>
        <w:t>Christianity in East Africa?</w:t>
      </w:r>
    </w:p>
    <w:p w:rsidR="001A23A4" w:rsidRPr="001336A6" w:rsidRDefault="001A23A4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A93A83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B0B0B"/>
          <w:sz w:val="26"/>
          <w:szCs w:val="26"/>
        </w:rPr>
        <w:t>26. Who heads the Common Wealth of Nations?</w:t>
      </w:r>
    </w:p>
    <w:p w:rsidR="00757497" w:rsidRDefault="00A93A83" w:rsidP="00757497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  <w:r w:rsidR="00757497">
        <w:rPr>
          <w:rFonts w:ascii="Arial" w:hAnsi="Arial" w:cs="Arial"/>
          <w:sz w:val="26"/>
          <w:szCs w:val="26"/>
        </w:rPr>
        <w:t>….</w:t>
      </w:r>
    </w:p>
    <w:p w:rsidR="004D721B" w:rsidRPr="00757497" w:rsidRDefault="00757497" w:rsidP="00757497">
      <w:pPr>
        <w:spacing w:line="276" w:lineRule="auto"/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27.</w:t>
      </w:r>
      <w:r w:rsidR="007B2E62" w:rsidRPr="001336A6">
        <w:rPr>
          <w:rFonts w:ascii="Arial" w:eastAsia="Arial" w:hAnsi="Arial" w:cs="Arial"/>
          <w:color w:val="1A1A1A"/>
          <w:spacing w:val="-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w w:val="90"/>
          <w:sz w:val="26"/>
          <w:szCs w:val="26"/>
        </w:rPr>
        <w:t>State</w:t>
      </w:r>
      <w:r w:rsidR="007B2E62" w:rsidRPr="001336A6">
        <w:rPr>
          <w:rFonts w:ascii="Arial" w:eastAsia="Arial" w:hAnsi="Arial" w:cs="Arial"/>
          <w:color w:val="0B0B0B"/>
          <w:spacing w:val="5"/>
          <w:w w:val="9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w w:val="90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0B0B0B"/>
          <w:spacing w:val="12"/>
          <w:w w:val="9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sz w:val="26"/>
          <w:szCs w:val="26"/>
        </w:rPr>
        <w:t>one</w:t>
      </w:r>
      <w:r w:rsidR="007B2E62" w:rsidRPr="001336A6">
        <w:rPr>
          <w:rFonts w:ascii="Arial" w:eastAsia="Arial" w:hAnsi="Arial" w:cs="Arial"/>
          <w:color w:val="0B0B0B"/>
          <w:spacing w:val="2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w w:val="90"/>
          <w:sz w:val="26"/>
          <w:szCs w:val="26"/>
        </w:rPr>
        <w:t>role</w:t>
      </w:r>
      <w:r w:rsidR="007B2E62" w:rsidRPr="001336A6">
        <w:rPr>
          <w:rFonts w:ascii="Arial" w:eastAsia="Arial" w:hAnsi="Arial" w:cs="Arial"/>
          <w:color w:val="0B0B0B"/>
          <w:spacing w:val="8"/>
          <w:w w:val="9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color w:val="0B0B0B"/>
          <w:spacing w:val="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w w:val="90"/>
          <w:sz w:val="26"/>
          <w:szCs w:val="26"/>
        </w:rPr>
        <w:t>paren</w:t>
      </w:r>
      <w:r w:rsidR="007B2E62" w:rsidRPr="001336A6">
        <w:rPr>
          <w:rFonts w:ascii="Arial" w:eastAsia="Arial" w:hAnsi="Arial" w:cs="Arial"/>
          <w:color w:val="1A1A1A"/>
          <w:w w:val="90"/>
          <w:sz w:val="26"/>
          <w:szCs w:val="26"/>
        </w:rPr>
        <w:t>ts</w:t>
      </w:r>
      <w:r w:rsidR="007B2E62" w:rsidRPr="001336A6">
        <w:rPr>
          <w:rFonts w:ascii="Arial" w:eastAsia="Arial" w:hAnsi="Arial" w:cs="Arial"/>
          <w:color w:val="1A1A1A"/>
          <w:spacing w:val="3"/>
          <w:w w:val="9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w w:val="90"/>
          <w:sz w:val="26"/>
          <w:szCs w:val="26"/>
        </w:rPr>
        <w:t>a</w:t>
      </w:r>
      <w:r w:rsidR="007B2E62" w:rsidRPr="001336A6">
        <w:rPr>
          <w:rFonts w:ascii="Arial" w:eastAsia="Arial" w:hAnsi="Arial" w:cs="Arial"/>
          <w:color w:val="1A1A1A"/>
          <w:w w:val="90"/>
          <w:sz w:val="26"/>
          <w:szCs w:val="26"/>
        </w:rPr>
        <w:t>t</w:t>
      </w:r>
      <w:r w:rsidR="007B2E62" w:rsidRPr="001336A6">
        <w:rPr>
          <w:rFonts w:ascii="Arial" w:eastAsia="Arial" w:hAnsi="Arial" w:cs="Arial"/>
          <w:color w:val="1A1A1A"/>
          <w:spacing w:val="30"/>
          <w:w w:val="9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sz w:val="26"/>
          <w:szCs w:val="26"/>
        </w:rPr>
        <w:t>home.</w:t>
      </w:r>
    </w:p>
    <w:p w:rsidR="00757497" w:rsidRDefault="00884953" w:rsidP="00757497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757497" w:rsidRDefault="00757497" w:rsidP="00757497">
      <w:pPr>
        <w:spacing w:line="276" w:lineRule="auto"/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28.</w:t>
      </w:r>
      <w:r w:rsidR="007B2E62" w:rsidRPr="001336A6">
        <w:rPr>
          <w:rFonts w:ascii="Arial" w:eastAsia="Arial" w:hAnsi="Arial" w:cs="Arial"/>
          <w:color w:val="1A1A1A"/>
          <w:spacing w:val="2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w w:val="89"/>
          <w:sz w:val="26"/>
          <w:szCs w:val="26"/>
        </w:rPr>
        <w:t>How</w:t>
      </w:r>
      <w:r w:rsidR="007B2E62" w:rsidRPr="001336A6">
        <w:rPr>
          <w:rFonts w:ascii="Arial" w:eastAsia="Arial" w:hAnsi="Arial" w:cs="Arial"/>
          <w:color w:val="0B0B0B"/>
          <w:spacing w:val="11"/>
          <w:w w:val="8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w w:val="89"/>
          <w:sz w:val="26"/>
          <w:szCs w:val="26"/>
        </w:rPr>
        <w:t>does</w:t>
      </w:r>
      <w:r w:rsidR="007B2E62" w:rsidRPr="001336A6">
        <w:rPr>
          <w:rFonts w:ascii="Arial" w:eastAsia="Arial" w:hAnsi="Arial" w:cs="Arial"/>
          <w:color w:val="0B0B0B"/>
          <w:spacing w:val="1"/>
          <w:w w:val="8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sz w:val="26"/>
          <w:szCs w:val="26"/>
        </w:rPr>
        <w:t>the</w:t>
      </w:r>
      <w:r w:rsidR="007B2E62" w:rsidRPr="001336A6">
        <w:rPr>
          <w:rFonts w:ascii="Arial" w:eastAsia="Arial" w:hAnsi="Arial" w:cs="Arial"/>
          <w:color w:val="0B0B0B"/>
          <w:spacing w:val="-1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sz w:val="26"/>
          <w:szCs w:val="26"/>
        </w:rPr>
        <w:t>war</w:t>
      </w:r>
      <w:r w:rsidR="007B2E62" w:rsidRPr="001336A6">
        <w:rPr>
          <w:rFonts w:ascii="Arial" w:eastAsia="Arial" w:hAnsi="Arial" w:cs="Arial"/>
          <w:color w:val="0B0B0B"/>
          <w:spacing w:val="-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A1A1A"/>
          <w:w w:val="61"/>
          <w:sz w:val="26"/>
          <w:szCs w:val="26"/>
        </w:rPr>
        <w:t>i</w:t>
      </w:r>
      <w:r w:rsidR="007B2E62" w:rsidRPr="001336A6">
        <w:rPr>
          <w:rFonts w:ascii="Arial" w:eastAsia="Arial" w:hAnsi="Arial" w:cs="Arial"/>
          <w:color w:val="0B0B0B"/>
          <w:w w:val="80"/>
          <w:sz w:val="26"/>
          <w:szCs w:val="26"/>
        </w:rPr>
        <w:t>n</w:t>
      </w:r>
      <w:r w:rsidR="007B2E62" w:rsidRPr="001336A6">
        <w:rPr>
          <w:rFonts w:ascii="Arial" w:eastAsia="Arial" w:hAnsi="Arial" w:cs="Arial"/>
          <w:color w:val="0B0B0B"/>
          <w:spacing w:val="3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w w:val="88"/>
          <w:sz w:val="26"/>
          <w:szCs w:val="26"/>
        </w:rPr>
        <w:t>Somal</w:t>
      </w:r>
      <w:r w:rsidR="007B2E62" w:rsidRPr="001336A6">
        <w:rPr>
          <w:rFonts w:ascii="Arial" w:eastAsia="Arial" w:hAnsi="Arial" w:cs="Arial"/>
          <w:color w:val="1A1A1A"/>
          <w:w w:val="88"/>
          <w:sz w:val="26"/>
          <w:szCs w:val="26"/>
        </w:rPr>
        <w:t>ia</w:t>
      </w:r>
      <w:r w:rsidR="007B2E62" w:rsidRPr="001336A6">
        <w:rPr>
          <w:rFonts w:ascii="Arial" w:eastAsia="Arial" w:hAnsi="Arial" w:cs="Arial"/>
          <w:color w:val="1A1A1A"/>
          <w:spacing w:val="-2"/>
          <w:w w:val="8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w w:val="88"/>
          <w:sz w:val="26"/>
          <w:szCs w:val="26"/>
        </w:rPr>
        <w:t>aff</w:t>
      </w:r>
      <w:r w:rsidR="007B2E62" w:rsidRPr="001336A6">
        <w:rPr>
          <w:rFonts w:ascii="Arial" w:eastAsia="Arial" w:hAnsi="Arial" w:cs="Arial"/>
          <w:color w:val="1A1A1A"/>
          <w:w w:val="88"/>
          <w:sz w:val="26"/>
          <w:szCs w:val="26"/>
        </w:rPr>
        <w:t>e</w:t>
      </w:r>
      <w:r w:rsidR="007B2E62" w:rsidRPr="001336A6">
        <w:rPr>
          <w:rFonts w:ascii="Arial" w:eastAsia="Arial" w:hAnsi="Arial" w:cs="Arial"/>
          <w:color w:val="0B0B0B"/>
          <w:w w:val="88"/>
          <w:sz w:val="26"/>
          <w:szCs w:val="26"/>
        </w:rPr>
        <w:t>ct</w:t>
      </w:r>
      <w:r w:rsidR="007B2E62" w:rsidRPr="001336A6">
        <w:rPr>
          <w:rFonts w:ascii="Arial" w:eastAsia="Arial" w:hAnsi="Arial" w:cs="Arial"/>
          <w:color w:val="0B0B0B"/>
          <w:spacing w:val="34"/>
          <w:w w:val="88"/>
          <w:sz w:val="26"/>
          <w:szCs w:val="26"/>
        </w:rPr>
        <w:t xml:space="preserve"> </w:t>
      </w:r>
      <w:r w:rsidR="00622ED1">
        <w:rPr>
          <w:rFonts w:ascii="Arial" w:eastAsia="Arial" w:hAnsi="Arial" w:cs="Arial"/>
          <w:color w:val="0B0B0B"/>
          <w:sz w:val="26"/>
          <w:szCs w:val="26"/>
        </w:rPr>
        <w:t>the neig</w:t>
      </w:r>
      <w:r w:rsidR="00F574D6" w:rsidRPr="001336A6">
        <w:rPr>
          <w:rFonts w:ascii="Arial" w:eastAsia="Arial" w:hAnsi="Arial" w:cs="Arial"/>
          <w:color w:val="0B0B0B"/>
          <w:w w:val="92"/>
          <w:sz w:val="26"/>
          <w:szCs w:val="26"/>
        </w:rPr>
        <w:t>hbo</w:t>
      </w:r>
      <w:r w:rsidR="007B2E62" w:rsidRPr="001336A6">
        <w:rPr>
          <w:rFonts w:ascii="Arial" w:eastAsia="Arial" w:hAnsi="Arial" w:cs="Arial"/>
          <w:color w:val="0B0B0B"/>
          <w:w w:val="92"/>
          <w:sz w:val="26"/>
          <w:szCs w:val="26"/>
        </w:rPr>
        <w:t>u</w:t>
      </w:r>
      <w:r w:rsidR="00F574D6" w:rsidRPr="001336A6">
        <w:rPr>
          <w:rFonts w:ascii="Arial" w:eastAsia="Arial" w:hAnsi="Arial" w:cs="Arial"/>
          <w:color w:val="0B0B0B"/>
          <w:w w:val="92"/>
          <w:sz w:val="26"/>
          <w:szCs w:val="26"/>
        </w:rPr>
        <w:t>r</w:t>
      </w:r>
      <w:r w:rsidR="007B2E62" w:rsidRPr="001336A6">
        <w:rPr>
          <w:rFonts w:ascii="Arial" w:eastAsia="Arial" w:hAnsi="Arial" w:cs="Arial"/>
          <w:color w:val="0B0B0B"/>
          <w:w w:val="92"/>
          <w:sz w:val="26"/>
          <w:szCs w:val="26"/>
        </w:rPr>
        <w:t>ing</w:t>
      </w:r>
      <w:r w:rsidR="007B2E62" w:rsidRPr="001336A6">
        <w:rPr>
          <w:rFonts w:ascii="Arial" w:eastAsia="Arial" w:hAnsi="Arial" w:cs="Arial"/>
          <w:color w:val="0B0B0B"/>
          <w:spacing w:val="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w w:val="93"/>
          <w:sz w:val="26"/>
          <w:szCs w:val="26"/>
        </w:rPr>
        <w:t>countr</w:t>
      </w:r>
      <w:r w:rsidR="007B2E62" w:rsidRPr="001336A6">
        <w:rPr>
          <w:rFonts w:ascii="Arial" w:eastAsia="Arial" w:hAnsi="Arial" w:cs="Arial"/>
          <w:color w:val="1A1A1A"/>
          <w:w w:val="61"/>
          <w:sz w:val="26"/>
          <w:szCs w:val="26"/>
        </w:rPr>
        <w:t>i</w:t>
      </w:r>
      <w:r w:rsidR="007B2E62" w:rsidRPr="001336A6">
        <w:rPr>
          <w:rFonts w:ascii="Arial" w:eastAsia="Arial" w:hAnsi="Arial" w:cs="Arial"/>
          <w:color w:val="0B0B0B"/>
          <w:w w:val="82"/>
          <w:sz w:val="26"/>
          <w:szCs w:val="26"/>
        </w:rPr>
        <w:t>es</w:t>
      </w:r>
      <w:r w:rsidR="007B2E62" w:rsidRPr="001336A6">
        <w:rPr>
          <w:rFonts w:ascii="Arial" w:eastAsia="Arial" w:hAnsi="Arial" w:cs="Arial"/>
          <w:color w:val="0B0B0B"/>
          <w:spacing w:val="2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color w:val="0B0B0B"/>
          <w:spacing w:val="-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w w:val="84"/>
          <w:sz w:val="26"/>
          <w:szCs w:val="26"/>
        </w:rPr>
        <w:t>East</w:t>
      </w:r>
      <w:r w:rsidR="007B2E62" w:rsidRPr="001336A6">
        <w:rPr>
          <w:rFonts w:ascii="Arial" w:eastAsia="Arial" w:hAnsi="Arial" w:cs="Arial"/>
          <w:color w:val="0B0B0B"/>
          <w:spacing w:val="-4"/>
          <w:w w:val="8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w w:val="89"/>
          <w:sz w:val="26"/>
          <w:szCs w:val="26"/>
        </w:rPr>
        <w:t>Africa</w:t>
      </w:r>
      <w:r w:rsidR="007B2E62" w:rsidRPr="001336A6">
        <w:rPr>
          <w:rFonts w:ascii="Arial" w:eastAsia="Arial" w:hAnsi="Arial" w:cs="Arial"/>
          <w:color w:val="1A1A1A"/>
          <w:w w:val="76"/>
          <w:sz w:val="26"/>
          <w:szCs w:val="26"/>
        </w:rPr>
        <w:t>?</w:t>
      </w:r>
    </w:p>
    <w:p w:rsidR="00884953" w:rsidRPr="001336A6" w:rsidRDefault="0088495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B0B0B"/>
          <w:sz w:val="26"/>
          <w:szCs w:val="26"/>
        </w:rPr>
        <w:lastRenderedPageBreak/>
        <w:t>29.</w:t>
      </w:r>
      <w:r w:rsidRPr="001336A6">
        <w:rPr>
          <w:rFonts w:ascii="Arial" w:eastAsia="Arial" w:hAnsi="Arial" w:cs="Arial"/>
          <w:color w:val="0B0B0B"/>
          <w:spacing w:val="6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B0B0B"/>
          <w:w w:val="90"/>
          <w:sz w:val="26"/>
          <w:szCs w:val="26"/>
        </w:rPr>
        <w:t>Mention</w:t>
      </w:r>
      <w:r w:rsidRPr="001336A6">
        <w:rPr>
          <w:rFonts w:ascii="Arial" w:eastAsia="Arial" w:hAnsi="Arial" w:cs="Arial"/>
          <w:color w:val="0B0B0B"/>
          <w:spacing w:val="10"/>
          <w:w w:val="9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A1A1A"/>
          <w:sz w:val="26"/>
          <w:szCs w:val="26"/>
        </w:rPr>
        <w:t>t</w:t>
      </w:r>
      <w:r w:rsidRPr="001336A6">
        <w:rPr>
          <w:rFonts w:ascii="Arial" w:eastAsia="Arial" w:hAnsi="Arial" w:cs="Arial"/>
          <w:color w:val="0B0B0B"/>
          <w:sz w:val="26"/>
          <w:szCs w:val="26"/>
        </w:rPr>
        <w:t>he</w:t>
      </w:r>
      <w:r w:rsidRPr="001336A6">
        <w:rPr>
          <w:rFonts w:ascii="Arial" w:eastAsia="Arial" w:hAnsi="Arial" w:cs="Arial"/>
          <w:color w:val="0B0B0B"/>
          <w:spacing w:val="-2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A1A1A"/>
          <w:w w:val="126"/>
          <w:sz w:val="26"/>
          <w:szCs w:val="26"/>
        </w:rPr>
        <w:t>t</w:t>
      </w:r>
      <w:r w:rsidRPr="001336A6">
        <w:rPr>
          <w:rFonts w:ascii="Arial" w:eastAsia="Arial" w:hAnsi="Arial" w:cs="Arial"/>
          <w:color w:val="0B0B0B"/>
          <w:w w:val="89"/>
          <w:sz w:val="26"/>
          <w:szCs w:val="26"/>
        </w:rPr>
        <w:t>radi</w:t>
      </w:r>
      <w:r w:rsidRPr="001336A6">
        <w:rPr>
          <w:rFonts w:ascii="Arial" w:eastAsia="Arial" w:hAnsi="Arial" w:cs="Arial"/>
          <w:color w:val="1A1A1A"/>
          <w:w w:val="126"/>
          <w:sz w:val="26"/>
          <w:szCs w:val="26"/>
        </w:rPr>
        <w:t>t</w:t>
      </w:r>
      <w:r w:rsidR="007E5975" w:rsidRPr="001336A6">
        <w:rPr>
          <w:rFonts w:ascii="Arial" w:eastAsia="Arial" w:hAnsi="Arial" w:cs="Arial"/>
          <w:color w:val="0B0B0B"/>
          <w:w w:val="90"/>
          <w:sz w:val="26"/>
          <w:szCs w:val="26"/>
        </w:rPr>
        <w:t xml:space="preserve">ional name for lake Victoria in </w:t>
      </w:r>
      <w:r w:rsidRPr="001336A6">
        <w:rPr>
          <w:rFonts w:ascii="Arial" w:eastAsia="Arial" w:hAnsi="Arial" w:cs="Arial"/>
          <w:color w:val="0B0B0B"/>
          <w:sz w:val="26"/>
          <w:szCs w:val="26"/>
        </w:rPr>
        <w:t>Uganda.</w:t>
      </w:r>
    </w:p>
    <w:p w:rsidR="00E867E6" w:rsidRDefault="00570012" w:rsidP="00E867E6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E867E6" w:rsidP="00E867E6">
      <w:pPr>
        <w:spacing w:line="276" w:lineRule="auto"/>
        <w:ind w:left="284" w:hanging="284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30</w:t>
      </w:r>
      <w:r w:rsidR="007B2E62" w:rsidRPr="001336A6">
        <w:rPr>
          <w:rFonts w:ascii="Arial" w:eastAsia="Arial" w:hAnsi="Arial" w:cs="Arial"/>
          <w:color w:val="1A1A1A"/>
          <w:w w:val="49"/>
          <w:sz w:val="26"/>
          <w:szCs w:val="26"/>
        </w:rPr>
        <w:t>.</w:t>
      </w:r>
      <w:r w:rsidR="007B2E62" w:rsidRPr="001336A6">
        <w:rPr>
          <w:rFonts w:ascii="Arial" w:eastAsia="Arial" w:hAnsi="Arial" w:cs="Arial"/>
          <w:color w:val="1A1A1A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A1A1A"/>
          <w:spacing w:val="2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w w:val="88"/>
          <w:sz w:val="26"/>
          <w:szCs w:val="26"/>
        </w:rPr>
        <w:t>Giv</w:t>
      </w:r>
      <w:r w:rsidR="007B2E62" w:rsidRPr="001336A6">
        <w:rPr>
          <w:rFonts w:ascii="Arial" w:eastAsia="Arial" w:hAnsi="Arial" w:cs="Arial"/>
          <w:color w:val="1A1A1A"/>
          <w:w w:val="88"/>
          <w:sz w:val="26"/>
          <w:szCs w:val="26"/>
        </w:rPr>
        <w:t>e</w:t>
      </w:r>
      <w:r w:rsidR="007B2E62" w:rsidRPr="001336A6">
        <w:rPr>
          <w:rFonts w:ascii="Arial" w:eastAsia="Arial" w:hAnsi="Arial" w:cs="Arial"/>
          <w:color w:val="1A1A1A"/>
          <w:spacing w:val="-1"/>
          <w:w w:val="8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w w:val="88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0B0B0B"/>
          <w:spacing w:val="26"/>
          <w:w w:val="8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B0B0B"/>
          <w:sz w:val="26"/>
          <w:szCs w:val="26"/>
        </w:rPr>
        <w:t>on</w:t>
      </w:r>
      <w:r w:rsidR="007B2E62" w:rsidRPr="001336A6">
        <w:rPr>
          <w:rFonts w:ascii="Arial" w:eastAsia="Arial" w:hAnsi="Arial" w:cs="Arial"/>
          <w:color w:val="1A1A1A"/>
          <w:sz w:val="26"/>
          <w:szCs w:val="26"/>
        </w:rPr>
        <w:t>e</w:t>
      </w:r>
      <w:r w:rsidR="007B2E62" w:rsidRPr="001336A6">
        <w:rPr>
          <w:rFonts w:ascii="Arial" w:eastAsia="Arial" w:hAnsi="Arial" w:cs="Arial"/>
          <w:color w:val="1A1A1A"/>
          <w:spacing w:val="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A1A1A"/>
          <w:w w:val="87"/>
          <w:sz w:val="26"/>
          <w:szCs w:val="26"/>
        </w:rPr>
        <w:t>e</w:t>
      </w:r>
      <w:r w:rsidR="007B2E62" w:rsidRPr="001336A6">
        <w:rPr>
          <w:rFonts w:ascii="Arial" w:eastAsia="Arial" w:hAnsi="Arial" w:cs="Arial"/>
          <w:color w:val="0B0B0B"/>
          <w:w w:val="119"/>
          <w:sz w:val="26"/>
          <w:szCs w:val="26"/>
        </w:rPr>
        <w:t>f</w:t>
      </w:r>
      <w:r w:rsidR="007B2E62" w:rsidRPr="001336A6">
        <w:rPr>
          <w:rFonts w:ascii="Arial" w:eastAsia="Arial" w:hAnsi="Arial" w:cs="Arial"/>
          <w:color w:val="0B0B0B"/>
          <w:spacing w:val="-1"/>
          <w:w w:val="119"/>
          <w:sz w:val="26"/>
          <w:szCs w:val="26"/>
        </w:rPr>
        <w:t>f</w:t>
      </w:r>
      <w:r w:rsidR="007B2E62" w:rsidRPr="001336A6">
        <w:rPr>
          <w:rFonts w:ascii="Arial" w:eastAsia="Arial" w:hAnsi="Arial" w:cs="Arial"/>
          <w:color w:val="1A1A1A"/>
          <w:w w:val="83"/>
          <w:sz w:val="26"/>
          <w:szCs w:val="26"/>
        </w:rPr>
        <w:t>e</w:t>
      </w:r>
      <w:r w:rsidR="007B2E62" w:rsidRPr="001336A6">
        <w:rPr>
          <w:rFonts w:ascii="Arial" w:eastAsia="Arial" w:hAnsi="Arial" w:cs="Arial"/>
          <w:color w:val="0B0B0B"/>
          <w:w w:val="92"/>
          <w:sz w:val="26"/>
          <w:szCs w:val="26"/>
        </w:rPr>
        <w:t>ct</w:t>
      </w:r>
      <w:r w:rsidR="007B2E62" w:rsidRPr="001336A6">
        <w:rPr>
          <w:rFonts w:ascii="Arial" w:eastAsia="Arial" w:hAnsi="Arial" w:cs="Arial"/>
          <w:color w:val="0B0B0B"/>
          <w:spacing w:val="-5"/>
          <w:sz w:val="26"/>
          <w:szCs w:val="26"/>
        </w:rPr>
        <w:t xml:space="preserve"> </w:t>
      </w:r>
      <w:r w:rsidR="009C1929" w:rsidRPr="001336A6">
        <w:rPr>
          <w:rFonts w:ascii="Arial" w:eastAsia="Arial" w:hAnsi="Arial" w:cs="Arial"/>
          <w:color w:val="0B0B0B"/>
          <w:sz w:val="26"/>
          <w:szCs w:val="26"/>
        </w:rPr>
        <w:t>of deforestation on climate.</w:t>
      </w:r>
    </w:p>
    <w:p w:rsidR="009E4812" w:rsidRPr="001336A6" w:rsidRDefault="009E4812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942117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B0B0B"/>
          <w:sz w:val="26"/>
          <w:szCs w:val="26"/>
        </w:rPr>
        <w:t>31. Name any one traditional means of communication</w:t>
      </w:r>
    </w:p>
    <w:p w:rsidR="005A0E09" w:rsidRPr="001336A6" w:rsidRDefault="005A0E09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BD4D3E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1A1A1A"/>
          <w:sz w:val="26"/>
          <w:szCs w:val="26"/>
        </w:rPr>
        <w:t>32. Give any one way pupils can show love for their school.</w:t>
      </w:r>
    </w:p>
    <w:p w:rsidR="009F4E83" w:rsidRDefault="005A0E09" w:rsidP="0084045A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84045A" w:rsidP="009F4E83">
      <w:pPr>
        <w:spacing w:line="276" w:lineRule="auto"/>
        <w:ind w:left="284" w:hanging="284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33. Which </w:t>
      </w:r>
      <w:r w:rsidR="0016292F">
        <w:rPr>
          <w:rFonts w:ascii="Arial" w:hAnsi="Arial" w:cs="Arial"/>
          <w:sz w:val="26"/>
          <w:szCs w:val="26"/>
        </w:rPr>
        <w:t>legend explains the origin of Baganda people in Uganda?</w:t>
      </w:r>
    </w:p>
    <w:p w:rsidR="00770690" w:rsidRPr="001336A6" w:rsidRDefault="00770690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FE3F07" w:rsidP="000A73EC">
      <w:pPr>
        <w:spacing w:before="33"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1A1A1A"/>
          <w:sz w:val="26"/>
          <w:szCs w:val="26"/>
        </w:rPr>
        <w:t>34. Give any one reason why people in East Africa protects wild animals.</w:t>
      </w:r>
    </w:p>
    <w:p w:rsidR="004D721B" w:rsidRDefault="00F523FF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224C0B" w:rsidRPr="001336A6" w:rsidRDefault="00224C0B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</w:p>
    <w:p w:rsidR="002B51B7" w:rsidRPr="001336A6" w:rsidRDefault="002B51B7" w:rsidP="000A73EC">
      <w:pPr>
        <w:spacing w:line="276" w:lineRule="auto"/>
        <w:ind w:left="284" w:hanging="284"/>
        <w:rPr>
          <w:rFonts w:ascii="Arial" w:eastAsia="Arial" w:hAnsi="Arial" w:cs="Arial"/>
          <w:color w:val="1A1A1A"/>
          <w:sz w:val="26"/>
          <w:szCs w:val="26"/>
        </w:rPr>
      </w:pPr>
      <w:r w:rsidRPr="001336A6">
        <w:rPr>
          <w:rFonts w:ascii="Arial" w:eastAsia="Arial" w:hAnsi="Arial" w:cs="Arial"/>
          <w:color w:val="1A1A1A"/>
          <w:sz w:val="26"/>
          <w:szCs w:val="26"/>
        </w:rPr>
        <w:t>35. Give any one way in which democracy is practiced in Uganda.</w:t>
      </w:r>
    </w:p>
    <w:p w:rsidR="002B51B7" w:rsidRPr="001336A6" w:rsidRDefault="002B51B7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before="58" w:line="276" w:lineRule="auto"/>
        <w:rPr>
          <w:rFonts w:ascii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>For</w:t>
      </w:r>
      <w:r w:rsidRPr="001336A6">
        <w:rPr>
          <w:rFonts w:ascii="Arial" w:eastAsia="Arial" w:hAnsi="Arial" w:cs="Arial"/>
          <w:b/>
          <w:color w:val="0D0D0D"/>
          <w:spacing w:val="1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>numbers</w:t>
      </w:r>
      <w:r w:rsidR="003605C8" w:rsidRPr="001336A6">
        <w:rPr>
          <w:rFonts w:ascii="Arial" w:eastAsia="Arial" w:hAnsi="Arial" w:cs="Arial"/>
          <w:b/>
          <w:color w:val="0D0D0D"/>
          <w:spacing w:val="60"/>
          <w:sz w:val="26"/>
          <w:szCs w:val="26"/>
        </w:rPr>
        <w:t xml:space="preserve"> 36-40,</w:t>
      </w: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>answer  Either</w:t>
      </w:r>
      <w:r w:rsidRPr="001336A6">
        <w:rPr>
          <w:rFonts w:ascii="Arial" w:eastAsia="Arial" w:hAnsi="Arial" w:cs="Arial"/>
          <w:b/>
          <w:color w:val="0D0D0D"/>
          <w:spacing w:val="2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D0D0D"/>
          <w:w w:val="110"/>
          <w:sz w:val="26"/>
          <w:szCs w:val="26"/>
        </w:rPr>
        <w:t>Christianity</w:t>
      </w:r>
      <w:r w:rsidRPr="001336A6">
        <w:rPr>
          <w:rFonts w:ascii="Arial" w:eastAsia="Arial" w:hAnsi="Arial" w:cs="Arial"/>
          <w:b/>
          <w:color w:val="0D0D0D"/>
          <w:spacing w:val="-4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>or</w:t>
      </w:r>
      <w:r w:rsidR="003605C8" w:rsidRPr="001336A6">
        <w:rPr>
          <w:rFonts w:ascii="Arial" w:eastAsia="Arial" w:hAnsi="Arial" w:cs="Arial"/>
          <w:b/>
          <w:color w:val="0D0D0D"/>
          <w:sz w:val="26"/>
          <w:szCs w:val="26"/>
        </w:rPr>
        <w:t xml:space="preserve"> Islam but not both alternatives in a number.</w:t>
      </w:r>
    </w:p>
    <w:p w:rsidR="004D721B" w:rsidRPr="001336A6" w:rsidRDefault="007B2E6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D0D0D"/>
          <w:sz w:val="26"/>
          <w:szCs w:val="26"/>
        </w:rPr>
        <w:t xml:space="preserve">36. </w:t>
      </w:r>
      <w:r w:rsidRPr="001336A6">
        <w:rPr>
          <w:rFonts w:ascii="Arial" w:eastAsia="Arial" w:hAnsi="Arial" w:cs="Arial"/>
          <w:color w:val="0D0D0D"/>
          <w:spacing w:val="1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>Either:</w:t>
      </w:r>
      <w:r w:rsidRPr="001336A6">
        <w:rPr>
          <w:rFonts w:ascii="Arial" w:eastAsia="Arial" w:hAnsi="Arial" w:cs="Arial"/>
          <w:b/>
          <w:color w:val="0D0D0D"/>
          <w:spacing w:val="6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0"/>
          <w:sz w:val="26"/>
          <w:szCs w:val="26"/>
        </w:rPr>
        <w:t>Name</w:t>
      </w:r>
      <w:r w:rsidRPr="001336A6">
        <w:rPr>
          <w:rFonts w:ascii="Arial" w:eastAsia="Arial" w:hAnsi="Arial" w:cs="Arial"/>
          <w:color w:val="0D0D0D"/>
          <w:spacing w:val="2"/>
          <w:w w:val="9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any</w:t>
      </w:r>
      <w:r w:rsidRPr="001336A6">
        <w:rPr>
          <w:rFonts w:ascii="Arial" w:eastAsia="Arial" w:hAnsi="Arial" w:cs="Arial"/>
          <w:color w:val="0D0D0D"/>
          <w:spacing w:val="-2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>one</w:t>
      </w:r>
      <w:r w:rsidRPr="001336A6">
        <w:rPr>
          <w:rFonts w:ascii="Arial" w:eastAsia="Arial" w:hAnsi="Arial" w:cs="Arial"/>
          <w:b/>
          <w:color w:val="0D0D0D"/>
          <w:spacing w:val="1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2"/>
          <w:sz w:val="26"/>
          <w:szCs w:val="26"/>
        </w:rPr>
        <w:t>example</w:t>
      </w:r>
      <w:r w:rsidRPr="001336A6">
        <w:rPr>
          <w:rFonts w:ascii="Arial" w:eastAsia="Arial" w:hAnsi="Arial" w:cs="Arial"/>
          <w:color w:val="0D0D0D"/>
          <w:spacing w:val="-10"/>
          <w:w w:val="9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of</w:t>
      </w:r>
      <w:r w:rsidRPr="001336A6">
        <w:rPr>
          <w:rFonts w:ascii="Arial" w:eastAsia="Arial" w:hAnsi="Arial" w:cs="Arial"/>
          <w:color w:val="0D0D0D"/>
          <w:spacing w:val="-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88"/>
          <w:sz w:val="26"/>
          <w:szCs w:val="26"/>
        </w:rPr>
        <w:t>Gospel</w:t>
      </w:r>
      <w:r w:rsidRPr="001336A6">
        <w:rPr>
          <w:rFonts w:ascii="Arial" w:eastAsia="Arial" w:hAnsi="Arial" w:cs="Arial"/>
          <w:color w:val="0D0D0D"/>
          <w:spacing w:val="-4"/>
          <w:w w:val="8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88"/>
          <w:sz w:val="26"/>
          <w:szCs w:val="26"/>
        </w:rPr>
        <w:t>writers</w:t>
      </w:r>
      <w:r w:rsidRPr="001336A6">
        <w:rPr>
          <w:rFonts w:ascii="Arial" w:eastAsia="Arial" w:hAnsi="Arial" w:cs="Arial"/>
          <w:color w:val="0D0D0D"/>
          <w:spacing w:val="63"/>
          <w:w w:val="8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F1F1F"/>
          <w:w w:val="75"/>
          <w:sz w:val="26"/>
          <w:szCs w:val="26"/>
        </w:rPr>
        <w:t>i</w:t>
      </w:r>
      <w:r w:rsidRPr="001336A6">
        <w:rPr>
          <w:rFonts w:ascii="Arial" w:eastAsia="Arial" w:hAnsi="Arial" w:cs="Arial"/>
          <w:color w:val="0D0D0D"/>
          <w:w w:val="75"/>
          <w:sz w:val="26"/>
          <w:szCs w:val="26"/>
        </w:rPr>
        <w:t>n</w:t>
      </w:r>
      <w:r w:rsidRPr="001336A6">
        <w:rPr>
          <w:rFonts w:ascii="Arial" w:eastAsia="Arial" w:hAnsi="Arial" w:cs="Arial"/>
          <w:color w:val="0D0D0D"/>
          <w:spacing w:val="47"/>
          <w:w w:val="7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the</w:t>
      </w:r>
      <w:r w:rsidRPr="001336A6">
        <w:rPr>
          <w:rFonts w:ascii="Arial" w:eastAsia="Arial" w:hAnsi="Arial" w:cs="Arial"/>
          <w:color w:val="0D0D0D"/>
          <w:spacing w:val="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Bible.</w:t>
      </w:r>
    </w:p>
    <w:p w:rsidR="006C0CC6" w:rsidRPr="001336A6" w:rsidRDefault="006C0CC6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E12BFB" w:rsidP="000A73EC">
      <w:pPr>
        <w:spacing w:before="34"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 xml:space="preserve">Or:  </w:t>
      </w:r>
      <w:r w:rsidR="007B2E62" w:rsidRPr="001336A6">
        <w:rPr>
          <w:rFonts w:ascii="Arial" w:eastAsia="Arial" w:hAnsi="Arial" w:cs="Arial"/>
          <w:color w:val="0D0D0D"/>
          <w:w w:val="89"/>
          <w:sz w:val="26"/>
          <w:szCs w:val="26"/>
        </w:rPr>
        <w:t>Name</w:t>
      </w:r>
      <w:r w:rsidR="007B2E62" w:rsidRPr="001336A6">
        <w:rPr>
          <w:rFonts w:ascii="Arial" w:eastAsia="Arial" w:hAnsi="Arial" w:cs="Arial"/>
          <w:color w:val="0D0D0D"/>
          <w:spacing w:val="10"/>
          <w:w w:val="8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 xml:space="preserve">the </w:t>
      </w:r>
      <w:r w:rsidR="007B2E62" w:rsidRPr="001336A6">
        <w:rPr>
          <w:rFonts w:ascii="Arial" w:eastAsia="Arial" w:hAnsi="Arial" w:cs="Arial"/>
          <w:color w:val="0D0D0D"/>
          <w:w w:val="91"/>
          <w:sz w:val="26"/>
          <w:szCs w:val="26"/>
        </w:rPr>
        <w:t>book</w:t>
      </w:r>
      <w:r w:rsidR="007B2E62" w:rsidRPr="001336A6">
        <w:rPr>
          <w:rFonts w:ascii="Arial" w:eastAsia="Arial" w:hAnsi="Arial" w:cs="Arial"/>
          <w:color w:val="0D0D0D"/>
          <w:spacing w:val="-1"/>
          <w:w w:val="9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91"/>
          <w:sz w:val="26"/>
          <w:szCs w:val="26"/>
        </w:rPr>
        <w:t>which</w:t>
      </w:r>
      <w:r w:rsidR="007B2E62" w:rsidRPr="001336A6">
        <w:rPr>
          <w:rFonts w:ascii="Arial" w:eastAsia="Arial" w:hAnsi="Arial" w:cs="Arial"/>
          <w:color w:val="0D0D0D"/>
          <w:spacing w:val="16"/>
          <w:w w:val="9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91"/>
          <w:sz w:val="26"/>
          <w:szCs w:val="26"/>
        </w:rPr>
        <w:t>was</w:t>
      </w:r>
      <w:r w:rsidR="007B2E62" w:rsidRPr="001336A6">
        <w:rPr>
          <w:rFonts w:ascii="Arial" w:eastAsia="Arial" w:hAnsi="Arial" w:cs="Arial"/>
          <w:color w:val="0D0D0D"/>
          <w:spacing w:val="4"/>
          <w:w w:val="9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91"/>
          <w:sz w:val="26"/>
          <w:szCs w:val="26"/>
        </w:rPr>
        <w:t>revealed</w:t>
      </w:r>
      <w:r w:rsidR="007B2E62" w:rsidRPr="001336A6">
        <w:rPr>
          <w:rFonts w:ascii="Arial" w:eastAsia="Arial" w:hAnsi="Arial" w:cs="Arial"/>
          <w:color w:val="0D0D0D"/>
          <w:spacing w:val="-7"/>
          <w:w w:val="9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to</w:t>
      </w:r>
      <w:r w:rsidR="007B2E62" w:rsidRPr="001336A6">
        <w:rPr>
          <w:rFonts w:ascii="Arial" w:eastAsia="Arial" w:hAnsi="Arial" w:cs="Arial"/>
          <w:color w:val="0D0D0D"/>
          <w:spacing w:val="1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92"/>
          <w:sz w:val="26"/>
          <w:szCs w:val="26"/>
        </w:rPr>
        <w:t>Prophet</w:t>
      </w:r>
      <w:r w:rsidR="007B2E62" w:rsidRPr="001336A6">
        <w:rPr>
          <w:rFonts w:ascii="Arial" w:eastAsia="Arial" w:hAnsi="Arial" w:cs="Arial"/>
          <w:color w:val="0D0D0D"/>
          <w:spacing w:val="-16"/>
          <w:w w:val="9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Isa</w:t>
      </w:r>
      <w:r w:rsidR="007B2E62" w:rsidRPr="001336A6">
        <w:rPr>
          <w:rFonts w:ascii="Arial" w:eastAsia="Arial" w:hAnsi="Arial" w:cs="Arial"/>
          <w:color w:val="0D0D0D"/>
          <w:spacing w:val="-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83"/>
          <w:sz w:val="26"/>
          <w:szCs w:val="26"/>
        </w:rPr>
        <w:t>in</w:t>
      </w:r>
      <w:r w:rsidR="007B2E62" w:rsidRPr="001336A6">
        <w:rPr>
          <w:rFonts w:ascii="Arial" w:eastAsia="Arial" w:hAnsi="Arial" w:cs="Arial"/>
          <w:color w:val="0D0D0D"/>
          <w:spacing w:val="30"/>
          <w:w w:val="8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Islam.</w:t>
      </w:r>
    </w:p>
    <w:p w:rsidR="000F15D3" w:rsidRPr="001336A6" w:rsidRDefault="000F15D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before="23"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D0D0D"/>
          <w:sz w:val="26"/>
          <w:szCs w:val="26"/>
        </w:rPr>
        <w:t xml:space="preserve">37. </w:t>
      </w:r>
      <w:r w:rsidRPr="001336A6">
        <w:rPr>
          <w:rFonts w:ascii="Arial" w:eastAsia="Arial" w:hAnsi="Arial" w:cs="Arial"/>
          <w:color w:val="0D0D0D"/>
          <w:spacing w:val="1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>Either:</w:t>
      </w:r>
      <w:r w:rsidRPr="001336A6">
        <w:rPr>
          <w:rFonts w:ascii="Arial" w:eastAsia="Arial" w:hAnsi="Arial" w:cs="Arial"/>
          <w:b/>
          <w:color w:val="0D0D0D"/>
          <w:spacing w:val="5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0"/>
          <w:sz w:val="26"/>
          <w:szCs w:val="26"/>
        </w:rPr>
        <w:t>Give</w:t>
      </w:r>
      <w:r w:rsidRPr="001336A6">
        <w:rPr>
          <w:rFonts w:ascii="Arial" w:eastAsia="Arial" w:hAnsi="Arial" w:cs="Arial"/>
          <w:color w:val="0D0D0D"/>
          <w:spacing w:val="-3"/>
          <w:w w:val="9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0"/>
          <w:sz w:val="26"/>
          <w:szCs w:val="26"/>
        </w:rPr>
        <w:t>any</w:t>
      </w:r>
      <w:r w:rsidRPr="001336A6">
        <w:rPr>
          <w:rFonts w:ascii="Arial" w:eastAsia="Arial" w:hAnsi="Arial" w:cs="Arial"/>
          <w:color w:val="0D0D0D"/>
          <w:spacing w:val="18"/>
          <w:w w:val="9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>one</w:t>
      </w:r>
      <w:r w:rsidRPr="001336A6">
        <w:rPr>
          <w:rFonts w:ascii="Arial" w:eastAsia="Arial" w:hAnsi="Arial" w:cs="Arial"/>
          <w:b/>
          <w:color w:val="0D0D0D"/>
          <w:spacing w:val="3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88"/>
          <w:sz w:val="26"/>
          <w:szCs w:val="26"/>
        </w:rPr>
        <w:t>reason</w:t>
      </w:r>
      <w:r w:rsidRPr="001336A6">
        <w:rPr>
          <w:rFonts w:ascii="Arial" w:eastAsia="Arial" w:hAnsi="Arial" w:cs="Arial"/>
          <w:color w:val="0D0D0D"/>
          <w:spacing w:val="12"/>
          <w:w w:val="8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why</w:t>
      </w:r>
      <w:r w:rsidRPr="001336A6">
        <w:rPr>
          <w:rFonts w:ascii="Arial" w:eastAsia="Arial" w:hAnsi="Arial" w:cs="Arial"/>
          <w:color w:val="0D0D0D"/>
          <w:spacing w:val="-2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1"/>
          <w:sz w:val="26"/>
          <w:szCs w:val="26"/>
        </w:rPr>
        <w:t>Christians</w:t>
      </w:r>
      <w:r w:rsidRPr="001336A6">
        <w:rPr>
          <w:rFonts w:ascii="Arial" w:eastAsia="Arial" w:hAnsi="Arial" w:cs="Arial"/>
          <w:color w:val="0D0D0D"/>
          <w:spacing w:val="-18"/>
          <w:w w:val="9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1"/>
          <w:sz w:val="26"/>
          <w:szCs w:val="26"/>
        </w:rPr>
        <w:t>pray</w:t>
      </w:r>
      <w:r w:rsidRPr="001336A6">
        <w:rPr>
          <w:rFonts w:ascii="Arial" w:eastAsia="Arial" w:hAnsi="Arial" w:cs="Arial"/>
          <w:color w:val="0D0D0D"/>
          <w:spacing w:val="22"/>
          <w:w w:val="9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1"/>
          <w:sz w:val="26"/>
          <w:szCs w:val="26"/>
        </w:rPr>
        <w:t>before</w:t>
      </w:r>
      <w:r w:rsidRPr="001336A6">
        <w:rPr>
          <w:rFonts w:ascii="Arial" w:eastAsia="Arial" w:hAnsi="Arial" w:cs="Arial"/>
          <w:color w:val="0D0D0D"/>
          <w:spacing w:val="17"/>
          <w:w w:val="9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1"/>
          <w:sz w:val="26"/>
          <w:szCs w:val="26"/>
        </w:rPr>
        <w:t>going</w:t>
      </w:r>
      <w:r w:rsidRPr="001336A6">
        <w:rPr>
          <w:rFonts w:ascii="Arial" w:eastAsia="Arial" w:hAnsi="Arial" w:cs="Arial"/>
          <w:color w:val="0D0D0D"/>
          <w:spacing w:val="16"/>
          <w:w w:val="9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to</w:t>
      </w:r>
      <w:r w:rsidRPr="001336A6">
        <w:rPr>
          <w:rFonts w:ascii="Arial" w:eastAsia="Arial" w:hAnsi="Arial" w:cs="Arial"/>
          <w:color w:val="0D0D0D"/>
          <w:spacing w:val="1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89"/>
          <w:sz w:val="26"/>
          <w:szCs w:val="26"/>
        </w:rPr>
        <w:t>sleep</w:t>
      </w:r>
      <w:r w:rsidRPr="001336A6">
        <w:rPr>
          <w:rFonts w:ascii="Arial" w:eastAsia="Arial" w:hAnsi="Arial" w:cs="Arial"/>
          <w:color w:val="0D0D0D"/>
          <w:spacing w:val="8"/>
          <w:w w:val="8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at</w:t>
      </w:r>
      <w:r w:rsidRPr="001336A6">
        <w:rPr>
          <w:rFonts w:ascii="Arial" w:eastAsia="Arial" w:hAnsi="Arial" w:cs="Arial"/>
          <w:color w:val="0D0D0D"/>
          <w:spacing w:val="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night.</w:t>
      </w:r>
    </w:p>
    <w:p w:rsidR="000F15D3" w:rsidRPr="001336A6" w:rsidRDefault="000F15D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before="29"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 xml:space="preserve">Or:  </w:t>
      </w:r>
      <w:r w:rsidRPr="001336A6">
        <w:rPr>
          <w:rFonts w:ascii="Arial" w:eastAsia="Arial" w:hAnsi="Arial" w:cs="Arial"/>
          <w:color w:val="0D0D0D"/>
          <w:w w:val="90"/>
          <w:sz w:val="26"/>
          <w:szCs w:val="26"/>
        </w:rPr>
        <w:t>Give</w:t>
      </w:r>
      <w:r w:rsidRPr="001336A6">
        <w:rPr>
          <w:rFonts w:ascii="Arial" w:eastAsia="Arial" w:hAnsi="Arial" w:cs="Arial"/>
          <w:color w:val="0D0D0D"/>
          <w:spacing w:val="-3"/>
          <w:w w:val="9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0"/>
          <w:sz w:val="26"/>
          <w:szCs w:val="26"/>
        </w:rPr>
        <w:t>any</w:t>
      </w:r>
      <w:r w:rsidRPr="001336A6">
        <w:rPr>
          <w:rFonts w:ascii="Arial" w:eastAsia="Arial" w:hAnsi="Arial" w:cs="Arial"/>
          <w:color w:val="0D0D0D"/>
          <w:spacing w:val="18"/>
          <w:w w:val="9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>one</w:t>
      </w:r>
      <w:r w:rsidRPr="001336A6">
        <w:rPr>
          <w:rFonts w:ascii="Arial" w:eastAsia="Arial" w:hAnsi="Arial" w:cs="Arial"/>
          <w:b/>
          <w:color w:val="0D0D0D"/>
          <w:spacing w:val="3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89"/>
          <w:sz w:val="26"/>
          <w:szCs w:val="26"/>
        </w:rPr>
        <w:t>reason</w:t>
      </w:r>
      <w:r w:rsidRPr="001336A6">
        <w:rPr>
          <w:rFonts w:ascii="Arial" w:eastAsia="Arial" w:hAnsi="Arial" w:cs="Arial"/>
          <w:color w:val="0D0D0D"/>
          <w:spacing w:val="3"/>
          <w:w w:val="8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why</w:t>
      </w:r>
      <w:r w:rsidRPr="001336A6">
        <w:rPr>
          <w:rFonts w:ascii="Arial" w:eastAsia="Arial" w:hAnsi="Arial" w:cs="Arial"/>
          <w:color w:val="0D0D0D"/>
          <w:spacing w:val="-1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0"/>
          <w:sz w:val="26"/>
          <w:szCs w:val="26"/>
        </w:rPr>
        <w:t>Moslems</w:t>
      </w:r>
      <w:r w:rsidRPr="001336A6">
        <w:rPr>
          <w:rFonts w:ascii="Arial" w:eastAsia="Arial" w:hAnsi="Arial" w:cs="Arial"/>
          <w:color w:val="0D0D0D"/>
          <w:spacing w:val="-20"/>
          <w:w w:val="9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0"/>
          <w:sz w:val="26"/>
          <w:szCs w:val="26"/>
        </w:rPr>
        <w:t>pray</w:t>
      </w:r>
      <w:r w:rsidRPr="001336A6">
        <w:rPr>
          <w:rFonts w:ascii="Arial" w:eastAsia="Arial" w:hAnsi="Arial" w:cs="Arial"/>
          <w:color w:val="0D0D0D"/>
          <w:spacing w:val="17"/>
          <w:w w:val="9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0"/>
          <w:sz w:val="26"/>
          <w:szCs w:val="26"/>
        </w:rPr>
        <w:t>before</w:t>
      </w:r>
      <w:r w:rsidRPr="001336A6">
        <w:rPr>
          <w:rFonts w:ascii="Arial" w:eastAsia="Arial" w:hAnsi="Arial" w:cs="Arial"/>
          <w:color w:val="0D0D0D"/>
          <w:spacing w:val="20"/>
          <w:w w:val="9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0"/>
          <w:sz w:val="26"/>
          <w:szCs w:val="26"/>
        </w:rPr>
        <w:t>going</w:t>
      </w:r>
      <w:r w:rsidRPr="001336A6">
        <w:rPr>
          <w:rFonts w:ascii="Arial" w:eastAsia="Arial" w:hAnsi="Arial" w:cs="Arial"/>
          <w:color w:val="0D0D0D"/>
          <w:spacing w:val="29"/>
          <w:w w:val="9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to</w:t>
      </w:r>
      <w:r w:rsidRPr="001336A6">
        <w:rPr>
          <w:rFonts w:ascii="Arial" w:eastAsia="Arial" w:hAnsi="Arial" w:cs="Arial"/>
          <w:color w:val="0D0D0D"/>
          <w:spacing w:val="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0"/>
          <w:sz w:val="26"/>
          <w:szCs w:val="26"/>
        </w:rPr>
        <w:t>sleep</w:t>
      </w:r>
      <w:r w:rsidRPr="001336A6">
        <w:rPr>
          <w:rFonts w:ascii="Arial" w:eastAsia="Arial" w:hAnsi="Arial" w:cs="Arial"/>
          <w:color w:val="0D0D0D"/>
          <w:spacing w:val="5"/>
          <w:w w:val="9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at</w:t>
      </w:r>
      <w:r w:rsidRPr="001336A6">
        <w:rPr>
          <w:rFonts w:ascii="Arial" w:eastAsia="Arial" w:hAnsi="Arial" w:cs="Arial"/>
          <w:color w:val="0D0D0D"/>
          <w:spacing w:val="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night.</w:t>
      </w:r>
    </w:p>
    <w:p w:rsidR="005D62F3" w:rsidRPr="001336A6" w:rsidRDefault="000F15D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5D62F3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38.</w:t>
      </w:r>
      <w:r w:rsidR="007B2E62" w:rsidRPr="001336A6">
        <w:rPr>
          <w:rFonts w:ascii="Arial" w:eastAsia="Arial" w:hAnsi="Arial" w:cs="Arial"/>
          <w:color w:val="2F2F2F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D0D0D"/>
          <w:sz w:val="26"/>
          <w:szCs w:val="26"/>
        </w:rPr>
        <w:t>Either:</w:t>
      </w:r>
      <w:r w:rsidR="007B2E62" w:rsidRPr="001336A6">
        <w:rPr>
          <w:rFonts w:ascii="Arial" w:eastAsia="Arial" w:hAnsi="Arial" w:cs="Arial"/>
          <w:b/>
          <w:color w:val="0D0D0D"/>
          <w:spacing w:val="4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What</w:t>
      </w:r>
      <w:r w:rsidR="00E12BFB" w:rsidRPr="001336A6">
        <w:rPr>
          <w:rFonts w:ascii="Arial" w:eastAsia="Arial" w:hAnsi="Arial" w:cs="Arial"/>
          <w:color w:val="0D0D0D"/>
          <w:sz w:val="26"/>
          <w:szCs w:val="26"/>
        </w:rPr>
        <w:t xml:space="preserve"> lesson does a Christian learn</w:t>
      </w:r>
      <w:r w:rsidR="007B2E62" w:rsidRPr="001336A6">
        <w:rPr>
          <w:rFonts w:ascii="Arial" w:eastAsia="Arial" w:hAnsi="Arial" w:cs="Arial"/>
          <w:color w:val="0D0D0D"/>
          <w:spacing w:val="4"/>
          <w:w w:val="8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89"/>
          <w:sz w:val="26"/>
          <w:szCs w:val="26"/>
        </w:rPr>
        <w:t>from</w:t>
      </w:r>
      <w:r w:rsidR="007B2E62" w:rsidRPr="001336A6">
        <w:rPr>
          <w:rFonts w:ascii="Arial" w:eastAsia="Arial" w:hAnsi="Arial" w:cs="Arial"/>
          <w:color w:val="0D0D0D"/>
          <w:spacing w:val="35"/>
          <w:w w:val="8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the</w:t>
      </w:r>
      <w:r w:rsidR="007B2E62" w:rsidRPr="001336A6">
        <w:rPr>
          <w:rFonts w:ascii="Arial" w:eastAsia="Arial" w:hAnsi="Arial" w:cs="Arial"/>
          <w:color w:val="0D0D0D"/>
          <w:spacing w:val="-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92"/>
          <w:sz w:val="26"/>
          <w:szCs w:val="26"/>
        </w:rPr>
        <w:t>story</w:t>
      </w:r>
      <w:r w:rsidR="007B2E62" w:rsidRPr="001336A6">
        <w:rPr>
          <w:rFonts w:ascii="Arial" w:eastAsia="Arial" w:hAnsi="Arial" w:cs="Arial"/>
          <w:color w:val="0D0D0D"/>
          <w:spacing w:val="14"/>
          <w:w w:val="9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color w:val="0D0D0D"/>
          <w:spacing w:val="-1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89"/>
          <w:sz w:val="26"/>
          <w:szCs w:val="26"/>
        </w:rPr>
        <w:t>Joseph</w:t>
      </w:r>
      <w:r w:rsidR="007B2E62" w:rsidRPr="001336A6">
        <w:rPr>
          <w:rFonts w:ascii="Arial" w:eastAsia="Arial" w:hAnsi="Arial" w:cs="Arial"/>
          <w:color w:val="0D0D0D"/>
          <w:spacing w:val="20"/>
          <w:w w:val="8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89"/>
          <w:sz w:val="26"/>
          <w:szCs w:val="26"/>
        </w:rPr>
        <w:t>and</w:t>
      </w:r>
      <w:r w:rsidR="007B2E62" w:rsidRPr="001336A6">
        <w:rPr>
          <w:rFonts w:ascii="Arial" w:eastAsia="Arial" w:hAnsi="Arial" w:cs="Arial"/>
          <w:color w:val="0D0D0D"/>
          <w:spacing w:val="25"/>
          <w:w w:val="8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 xml:space="preserve">his </w:t>
      </w:r>
      <w:r w:rsidR="007B2E62" w:rsidRPr="001336A6">
        <w:rPr>
          <w:rFonts w:ascii="Arial" w:eastAsia="Arial" w:hAnsi="Arial" w:cs="Arial"/>
          <w:color w:val="0D0D0D"/>
          <w:w w:val="92"/>
          <w:sz w:val="26"/>
          <w:szCs w:val="26"/>
        </w:rPr>
        <w:t>brothers</w:t>
      </w:r>
      <w:r w:rsidR="007B2E62" w:rsidRPr="001336A6">
        <w:rPr>
          <w:rFonts w:ascii="Arial" w:eastAsia="Arial" w:hAnsi="Arial" w:cs="Arial"/>
          <w:color w:val="0D0D0D"/>
          <w:spacing w:val="22"/>
          <w:w w:val="9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in</w:t>
      </w:r>
      <w:r w:rsidR="007B2E62" w:rsidRPr="001336A6">
        <w:rPr>
          <w:rFonts w:ascii="Arial" w:eastAsia="Arial" w:hAnsi="Arial" w:cs="Arial"/>
          <w:color w:val="0D0D0D"/>
          <w:spacing w:val="-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Egypt?</w:t>
      </w:r>
    </w:p>
    <w:p w:rsidR="005D62F3" w:rsidRPr="001336A6" w:rsidRDefault="005D62F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tabs>
          <w:tab w:val="left" w:pos="1400"/>
        </w:tabs>
        <w:spacing w:before="58"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>Or:</w:t>
      </w: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ab/>
      </w:r>
      <w:r w:rsidRPr="001336A6">
        <w:rPr>
          <w:rFonts w:ascii="Arial" w:eastAsia="Arial" w:hAnsi="Arial" w:cs="Arial"/>
          <w:color w:val="0D0D0D"/>
          <w:sz w:val="26"/>
          <w:szCs w:val="26"/>
        </w:rPr>
        <w:t>What</w:t>
      </w:r>
      <w:r w:rsidRPr="001336A6">
        <w:rPr>
          <w:rFonts w:ascii="Arial" w:eastAsia="Arial" w:hAnsi="Arial" w:cs="Arial"/>
          <w:color w:val="0D0D0D"/>
          <w:spacing w:val="-2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86"/>
          <w:sz w:val="26"/>
          <w:szCs w:val="26"/>
        </w:rPr>
        <w:t>lesson</w:t>
      </w:r>
      <w:r w:rsidRPr="001336A6">
        <w:rPr>
          <w:rFonts w:ascii="Arial" w:eastAsia="Arial" w:hAnsi="Arial" w:cs="Arial"/>
          <w:color w:val="0D0D0D"/>
          <w:spacing w:val="19"/>
          <w:w w:val="8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86"/>
          <w:sz w:val="26"/>
          <w:szCs w:val="26"/>
        </w:rPr>
        <w:t>does</w:t>
      </w:r>
      <w:r w:rsidRPr="001336A6">
        <w:rPr>
          <w:rFonts w:ascii="Arial" w:eastAsia="Arial" w:hAnsi="Arial" w:cs="Arial"/>
          <w:color w:val="0D0D0D"/>
          <w:spacing w:val="21"/>
          <w:w w:val="8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86"/>
          <w:sz w:val="26"/>
          <w:szCs w:val="26"/>
        </w:rPr>
        <w:t>a</w:t>
      </w:r>
      <w:r w:rsidRPr="001336A6">
        <w:rPr>
          <w:rFonts w:ascii="Arial" w:eastAsia="Arial" w:hAnsi="Arial" w:cs="Arial"/>
          <w:color w:val="0D0D0D"/>
          <w:spacing w:val="26"/>
          <w:w w:val="8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86"/>
          <w:sz w:val="26"/>
          <w:szCs w:val="26"/>
        </w:rPr>
        <w:t>Moslem</w:t>
      </w:r>
      <w:r w:rsidRPr="001336A6">
        <w:rPr>
          <w:rFonts w:ascii="Arial" w:eastAsia="Arial" w:hAnsi="Arial" w:cs="Arial"/>
          <w:color w:val="0D0D0D"/>
          <w:spacing w:val="22"/>
          <w:w w:val="8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86"/>
          <w:sz w:val="26"/>
          <w:szCs w:val="26"/>
        </w:rPr>
        <w:t>learn</w:t>
      </w:r>
      <w:r w:rsidRPr="001336A6">
        <w:rPr>
          <w:rFonts w:ascii="Arial" w:eastAsia="Arial" w:hAnsi="Arial" w:cs="Arial"/>
          <w:color w:val="0D0D0D"/>
          <w:spacing w:val="19"/>
          <w:w w:val="8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86"/>
          <w:sz w:val="26"/>
          <w:szCs w:val="26"/>
        </w:rPr>
        <w:t>from</w:t>
      </w:r>
      <w:r w:rsidRPr="001336A6">
        <w:rPr>
          <w:rFonts w:ascii="Arial" w:eastAsia="Arial" w:hAnsi="Arial" w:cs="Arial"/>
          <w:color w:val="0D0D0D"/>
          <w:spacing w:val="53"/>
          <w:w w:val="8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the</w:t>
      </w:r>
      <w:r w:rsidRPr="001336A6">
        <w:rPr>
          <w:rFonts w:ascii="Arial" w:eastAsia="Arial" w:hAnsi="Arial" w:cs="Arial"/>
          <w:color w:val="0D0D0D"/>
          <w:spacing w:val="-1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2"/>
          <w:sz w:val="26"/>
          <w:szCs w:val="26"/>
        </w:rPr>
        <w:t>story</w:t>
      </w:r>
      <w:r w:rsidRPr="001336A6">
        <w:rPr>
          <w:rFonts w:ascii="Arial" w:eastAsia="Arial" w:hAnsi="Arial" w:cs="Arial"/>
          <w:color w:val="0D0D0D"/>
          <w:spacing w:val="14"/>
          <w:w w:val="9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of</w:t>
      </w:r>
      <w:r w:rsidRPr="001336A6">
        <w:rPr>
          <w:rFonts w:ascii="Arial" w:eastAsia="Arial" w:hAnsi="Arial" w:cs="Arial"/>
          <w:color w:val="0D0D0D"/>
          <w:spacing w:val="1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89"/>
          <w:sz w:val="26"/>
          <w:szCs w:val="26"/>
        </w:rPr>
        <w:t>Prop</w:t>
      </w:r>
      <w:r w:rsidRPr="001336A6">
        <w:rPr>
          <w:rFonts w:ascii="Arial" w:eastAsia="Arial" w:hAnsi="Arial" w:cs="Arial"/>
          <w:color w:val="1F1F1F"/>
          <w:w w:val="89"/>
          <w:sz w:val="26"/>
          <w:szCs w:val="26"/>
        </w:rPr>
        <w:t>h</w:t>
      </w:r>
      <w:r w:rsidRPr="001336A6">
        <w:rPr>
          <w:rFonts w:ascii="Arial" w:eastAsia="Arial" w:hAnsi="Arial" w:cs="Arial"/>
          <w:color w:val="0D0D0D"/>
          <w:w w:val="89"/>
          <w:sz w:val="26"/>
          <w:szCs w:val="26"/>
        </w:rPr>
        <w:t>et</w:t>
      </w:r>
      <w:r w:rsidRPr="001336A6">
        <w:rPr>
          <w:rFonts w:ascii="Arial" w:eastAsia="Arial" w:hAnsi="Arial" w:cs="Arial"/>
          <w:color w:val="0D0D0D"/>
          <w:spacing w:val="13"/>
          <w:w w:val="8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89"/>
          <w:sz w:val="26"/>
          <w:szCs w:val="26"/>
        </w:rPr>
        <w:t>Yusuf</w:t>
      </w:r>
      <w:r w:rsidRPr="001336A6">
        <w:rPr>
          <w:rFonts w:ascii="Arial" w:eastAsia="Arial" w:hAnsi="Arial" w:cs="Arial"/>
          <w:color w:val="0D0D0D"/>
          <w:spacing w:val="26"/>
          <w:w w:val="8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 xml:space="preserve">and </w:t>
      </w:r>
      <w:r w:rsidRPr="001336A6">
        <w:rPr>
          <w:rFonts w:ascii="Arial" w:eastAsia="Arial" w:hAnsi="Arial" w:cs="Arial"/>
          <w:color w:val="0D0D0D"/>
          <w:w w:val="74"/>
          <w:sz w:val="26"/>
          <w:szCs w:val="26"/>
        </w:rPr>
        <w:t>h</w:t>
      </w:r>
      <w:r w:rsidRPr="001336A6">
        <w:rPr>
          <w:rFonts w:ascii="Arial" w:eastAsia="Arial" w:hAnsi="Arial" w:cs="Arial"/>
          <w:color w:val="1F1F1F"/>
          <w:w w:val="74"/>
          <w:sz w:val="26"/>
          <w:szCs w:val="26"/>
        </w:rPr>
        <w:t>i</w:t>
      </w:r>
      <w:r w:rsidRPr="001336A6">
        <w:rPr>
          <w:rFonts w:ascii="Arial" w:eastAsia="Arial" w:hAnsi="Arial" w:cs="Arial"/>
          <w:color w:val="0D0D0D"/>
          <w:w w:val="74"/>
          <w:sz w:val="26"/>
          <w:szCs w:val="26"/>
        </w:rPr>
        <w:t xml:space="preserve">s </w:t>
      </w:r>
      <w:r w:rsidRPr="001336A6">
        <w:rPr>
          <w:rFonts w:ascii="Arial" w:eastAsia="Arial" w:hAnsi="Arial" w:cs="Arial"/>
          <w:color w:val="0D0D0D"/>
          <w:spacing w:val="24"/>
          <w:w w:val="7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2"/>
          <w:sz w:val="26"/>
          <w:szCs w:val="26"/>
        </w:rPr>
        <w:t>brothers</w:t>
      </w:r>
      <w:r w:rsidRPr="001336A6">
        <w:rPr>
          <w:rFonts w:ascii="Arial" w:eastAsia="Arial" w:hAnsi="Arial" w:cs="Arial"/>
          <w:color w:val="0D0D0D"/>
          <w:spacing w:val="22"/>
          <w:w w:val="9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in</w:t>
      </w:r>
      <w:r w:rsidRPr="001336A6">
        <w:rPr>
          <w:rFonts w:ascii="Arial" w:eastAsia="Arial" w:hAnsi="Arial" w:cs="Arial"/>
          <w:color w:val="0D0D0D"/>
          <w:spacing w:val="-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Egypt?</w:t>
      </w:r>
    </w:p>
    <w:p w:rsidR="006C7C16" w:rsidRPr="001336A6" w:rsidRDefault="006C7C16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6C7C16" w:rsidP="000A73EC">
      <w:pPr>
        <w:spacing w:before="47"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D0D0D"/>
          <w:sz w:val="26"/>
          <w:szCs w:val="26"/>
        </w:rPr>
        <w:t xml:space="preserve">39. </w:t>
      </w:r>
      <w:r w:rsidR="007B2E62" w:rsidRPr="001336A6">
        <w:rPr>
          <w:rFonts w:ascii="Arial" w:eastAsia="Arial" w:hAnsi="Arial" w:cs="Arial"/>
          <w:b/>
          <w:color w:val="0D0D0D"/>
          <w:sz w:val="26"/>
          <w:szCs w:val="26"/>
        </w:rPr>
        <w:t>Either:</w:t>
      </w:r>
      <w:r w:rsidR="007B2E62" w:rsidRPr="001336A6">
        <w:rPr>
          <w:rFonts w:ascii="Arial" w:eastAsia="Arial" w:hAnsi="Arial" w:cs="Arial"/>
          <w:b/>
          <w:color w:val="0D0D0D"/>
          <w:spacing w:val="5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89"/>
          <w:sz w:val="26"/>
          <w:szCs w:val="26"/>
        </w:rPr>
        <w:t>How</w:t>
      </w:r>
      <w:r w:rsidR="007B2E62" w:rsidRPr="001336A6">
        <w:rPr>
          <w:rFonts w:ascii="Arial" w:eastAsia="Arial" w:hAnsi="Arial" w:cs="Arial"/>
          <w:color w:val="0D0D0D"/>
          <w:spacing w:val="21"/>
          <w:w w:val="8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89"/>
          <w:sz w:val="26"/>
          <w:szCs w:val="26"/>
        </w:rPr>
        <w:t>many</w:t>
      </w:r>
      <w:r w:rsidR="007B2E62" w:rsidRPr="001336A6">
        <w:rPr>
          <w:rFonts w:ascii="Arial" w:eastAsia="Arial" w:hAnsi="Arial" w:cs="Arial"/>
          <w:color w:val="0D0D0D"/>
          <w:spacing w:val="26"/>
          <w:w w:val="8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89"/>
          <w:sz w:val="26"/>
          <w:szCs w:val="26"/>
        </w:rPr>
        <w:t>days</w:t>
      </w:r>
      <w:r w:rsidR="007B2E62" w:rsidRPr="001336A6">
        <w:rPr>
          <w:rFonts w:ascii="Arial" w:eastAsia="Arial" w:hAnsi="Arial" w:cs="Arial"/>
          <w:color w:val="0D0D0D"/>
          <w:spacing w:val="4"/>
          <w:w w:val="8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89"/>
          <w:sz w:val="26"/>
          <w:szCs w:val="26"/>
        </w:rPr>
        <w:t>did</w:t>
      </w:r>
      <w:r w:rsidR="007B2E62" w:rsidRPr="001336A6">
        <w:rPr>
          <w:rFonts w:ascii="Arial" w:eastAsia="Arial" w:hAnsi="Arial" w:cs="Arial"/>
          <w:color w:val="0D0D0D"/>
          <w:spacing w:val="14"/>
          <w:w w:val="8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89"/>
          <w:sz w:val="26"/>
          <w:szCs w:val="26"/>
        </w:rPr>
        <w:t>God</w:t>
      </w:r>
      <w:r w:rsidR="007B2E62" w:rsidRPr="001336A6">
        <w:rPr>
          <w:rFonts w:ascii="Arial" w:eastAsia="Arial" w:hAnsi="Arial" w:cs="Arial"/>
          <w:color w:val="0D0D0D"/>
          <w:spacing w:val="-12"/>
          <w:w w:val="8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89"/>
          <w:sz w:val="26"/>
          <w:szCs w:val="26"/>
        </w:rPr>
        <w:t>take</w:t>
      </w:r>
      <w:r w:rsidR="007B2E62" w:rsidRPr="001336A6">
        <w:rPr>
          <w:rFonts w:ascii="Arial" w:eastAsia="Arial" w:hAnsi="Arial" w:cs="Arial"/>
          <w:color w:val="0D0D0D"/>
          <w:spacing w:val="15"/>
          <w:w w:val="8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to</w:t>
      </w:r>
      <w:r w:rsidR="007B2E62" w:rsidRPr="001336A6">
        <w:rPr>
          <w:rFonts w:ascii="Arial" w:eastAsia="Arial" w:hAnsi="Arial" w:cs="Arial"/>
          <w:color w:val="0D0D0D"/>
          <w:spacing w:val="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90"/>
          <w:sz w:val="26"/>
          <w:szCs w:val="26"/>
        </w:rPr>
        <w:t>comp</w:t>
      </w:r>
      <w:r w:rsidR="007B2E62" w:rsidRPr="001336A6">
        <w:rPr>
          <w:rFonts w:ascii="Arial" w:eastAsia="Arial" w:hAnsi="Arial" w:cs="Arial"/>
          <w:color w:val="1F1F1F"/>
          <w:w w:val="54"/>
          <w:sz w:val="26"/>
          <w:szCs w:val="26"/>
        </w:rPr>
        <w:t>l</w:t>
      </w:r>
      <w:r w:rsidR="007B2E62" w:rsidRPr="001336A6">
        <w:rPr>
          <w:rFonts w:ascii="Arial" w:eastAsia="Arial" w:hAnsi="Arial" w:cs="Arial"/>
          <w:color w:val="0D0D0D"/>
          <w:w w:val="92"/>
          <w:sz w:val="26"/>
          <w:szCs w:val="26"/>
        </w:rPr>
        <w:t>ete</w:t>
      </w:r>
      <w:r w:rsidR="007B2E62" w:rsidRPr="001336A6">
        <w:rPr>
          <w:rFonts w:ascii="Arial" w:eastAsia="Arial" w:hAnsi="Arial" w:cs="Arial"/>
          <w:color w:val="0D0D0D"/>
          <w:spacing w:val="1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117"/>
          <w:sz w:val="26"/>
          <w:szCs w:val="26"/>
        </w:rPr>
        <w:t>t</w:t>
      </w:r>
      <w:r w:rsidR="007B2E62" w:rsidRPr="001336A6">
        <w:rPr>
          <w:rFonts w:ascii="Arial" w:eastAsia="Arial" w:hAnsi="Arial" w:cs="Arial"/>
          <w:color w:val="1F1F1F"/>
          <w:w w:val="76"/>
          <w:sz w:val="26"/>
          <w:szCs w:val="26"/>
        </w:rPr>
        <w:t>h</w:t>
      </w:r>
      <w:r w:rsidR="007B2E62" w:rsidRPr="001336A6">
        <w:rPr>
          <w:rFonts w:ascii="Arial" w:eastAsia="Arial" w:hAnsi="Arial" w:cs="Arial"/>
          <w:color w:val="0D0D0D"/>
          <w:w w:val="84"/>
          <w:sz w:val="26"/>
          <w:szCs w:val="26"/>
        </w:rPr>
        <w:t>e</w:t>
      </w:r>
      <w:r w:rsidR="007B2E62" w:rsidRPr="001336A6">
        <w:rPr>
          <w:rFonts w:ascii="Arial" w:eastAsia="Arial" w:hAnsi="Arial" w:cs="Arial"/>
          <w:color w:val="0D0D0D"/>
          <w:spacing w:val="3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work</w:t>
      </w:r>
      <w:r w:rsidR="007B2E62" w:rsidRPr="001336A6">
        <w:rPr>
          <w:rFonts w:ascii="Arial" w:eastAsia="Arial" w:hAnsi="Arial" w:cs="Arial"/>
          <w:color w:val="0D0D0D"/>
          <w:spacing w:val="-2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color w:val="0D0D0D"/>
          <w:spacing w:val="-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creation?</w:t>
      </w:r>
    </w:p>
    <w:p w:rsidR="006C7C16" w:rsidRPr="001336A6" w:rsidRDefault="006C7C16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BA4053" w:rsidP="000A73EC">
      <w:pPr>
        <w:spacing w:before="29"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 xml:space="preserve">Or: </w:t>
      </w:r>
      <w:r w:rsidR="007B2E62" w:rsidRPr="001336A6">
        <w:rPr>
          <w:rFonts w:ascii="Arial" w:eastAsia="Arial" w:hAnsi="Arial" w:cs="Arial"/>
          <w:color w:val="0D0D0D"/>
          <w:w w:val="90"/>
          <w:sz w:val="26"/>
          <w:szCs w:val="26"/>
        </w:rPr>
        <w:t>How</w:t>
      </w:r>
      <w:r w:rsidR="007B2E62" w:rsidRPr="001336A6">
        <w:rPr>
          <w:rFonts w:ascii="Arial" w:eastAsia="Arial" w:hAnsi="Arial" w:cs="Arial"/>
          <w:color w:val="0D0D0D"/>
          <w:spacing w:val="14"/>
          <w:w w:val="9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90"/>
          <w:sz w:val="26"/>
          <w:szCs w:val="26"/>
        </w:rPr>
        <w:t>many</w:t>
      </w:r>
      <w:r w:rsidR="007B2E62" w:rsidRPr="001336A6">
        <w:rPr>
          <w:rFonts w:ascii="Arial" w:eastAsia="Arial" w:hAnsi="Arial" w:cs="Arial"/>
          <w:color w:val="0D0D0D"/>
          <w:spacing w:val="13"/>
          <w:w w:val="9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90"/>
          <w:sz w:val="26"/>
          <w:szCs w:val="26"/>
        </w:rPr>
        <w:t>days</w:t>
      </w:r>
      <w:r w:rsidR="007B2E62" w:rsidRPr="001336A6">
        <w:rPr>
          <w:rFonts w:ascii="Arial" w:eastAsia="Arial" w:hAnsi="Arial" w:cs="Arial"/>
          <w:color w:val="0D0D0D"/>
          <w:spacing w:val="-1"/>
          <w:w w:val="9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did</w:t>
      </w:r>
      <w:r w:rsidR="007B2E62" w:rsidRPr="001336A6">
        <w:rPr>
          <w:rFonts w:ascii="Arial" w:eastAsia="Arial" w:hAnsi="Arial" w:cs="Arial"/>
          <w:color w:val="0D0D0D"/>
          <w:spacing w:val="-2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89"/>
          <w:sz w:val="26"/>
          <w:szCs w:val="26"/>
        </w:rPr>
        <w:t>Allah</w:t>
      </w:r>
      <w:r w:rsidR="007B2E62" w:rsidRPr="001336A6">
        <w:rPr>
          <w:rFonts w:ascii="Arial" w:eastAsia="Arial" w:hAnsi="Arial" w:cs="Arial"/>
          <w:color w:val="0D0D0D"/>
          <w:spacing w:val="-1"/>
          <w:w w:val="8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89"/>
          <w:sz w:val="26"/>
          <w:szCs w:val="26"/>
        </w:rPr>
        <w:t>take</w:t>
      </w:r>
      <w:r w:rsidR="007B2E62" w:rsidRPr="001336A6">
        <w:rPr>
          <w:rFonts w:ascii="Arial" w:eastAsia="Arial" w:hAnsi="Arial" w:cs="Arial"/>
          <w:color w:val="0D0D0D"/>
          <w:spacing w:val="25"/>
          <w:w w:val="8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to</w:t>
      </w:r>
      <w:r w:rsidR="007B2E62" w:rsidRPr="001336A6">
        <w:rPr>
          <w:rFonts w:ascii="Arial" w:eastAsia="Arial" w:hAnsi="Arial" w:cs="Arial"/>
          <w:color w:val="0D0D0D"/>
          <w:spacing w:val="-1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92"/>
          <w:sz w:val="26"/>
          <w:szCs w:val="26"/>
        </w:rPr>
        <w:t>complete</w:t>
      </w:r>
      <w:r w:rsidR="007B2E62" w:rsidRPr="001336A6">
        <w:rPr>
          <w:rFonts w:ascii="Arial" w:eastAsia="Arial" w:hAnsi="Arial" w:cs="Arial"/>
          <w:color w:val="0D0D0D"/>
          <w:spacing w:val="-15"/>
          <w:w w:val="9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the</w:t>
      </w:r>
      <w:r w:rsidR="007B2E62" w:rsidRPr="001336A6">
        <w:rPr>
          <w:rFonts w:ascii="Arial" w:eastAsia="Arial" w:hAnsi="Arial" w:cs="Arial"/>
          <w:color w:val="0D0D0D"/>
          <w:spacing w:val="-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wo</w:t>
      </w:r>
      <w:r w:rsidR="007B2E62" w:rsidRPr="001336A6">
        <w:rPr>
          <w:rFonts w:ascii="Arial" w:eastAsia="Arial" w:hAnsi="Arial" w:cs="Arial"/>
          <w:color w:val="1F1F1F"/>
          <w:sz w:val="26"/>
          <w:szCs w:val="26"/>
        </w:rPr>
        <w:t>r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k</w:t>
      </w:r>
      <w:r w:rsidR="007B2E62" w:rsidRPr="001336A6">
        <w:rPr>
          <w:rFonts w:ascii="Arial" w:eastAsia="Arial" w:hAnsi="Arial" w:cs="Arial"/>
          <w:color w:val="0D0D0D"/>
          <w:spacing w:val="-2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o</w:t>
      </w:r>
      <w:r w:rsidR="007B2E62" w:rsidRPr="001336A6">
        <w:rPr>
          <w:rFonts w:ascii="Arial" w:eastAsia="Arial" w:hAnsi="Arial" w:cs="Arial"/>
          <w:color w:val="1F1F1F"/>
          <w:sz w:val="26"/>
          <w:szCs w:val="26"/>
        </w:rPr>
        <w:t>f</w:t>
      </w:r>
      <w:r w:rsidR="007B2E62" w:rsidRPr="001336A6">
        <w:rPr>
          <w:rFonts w:ascii="Arial" w:eastAsia="Arial" w:hAnsi="Arial" w:cs="Arial"/>
          <w:color w:val="1F1F1F"/>
          <w:spacing w:val="-1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creation?</w:t>
      </w:r>
    </w:p>
    <w:p w:rsidR="00A41207" w:rsidRPr="001336A6" w:rsidRDefault="00A41207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before="53"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D0D0D"/>
          <w:w w:val="89"/>
          <w:sz w:val="26"/>
          <w:szCs w:val="26"/>
        </w:rPr>
        <w:t>40</w:t>
      </w:r>
      <w:r w:rsidRPr="001336A6">
        <w:rPr>
          <w:rFonts w:ascii="Arial" w:eastAsia="Arial" w:hAnsi="Arial" w:cs="Arial"/>
          <w:color w:val="1F1F1F"/>
          <w:w w:val="51"/>
          <w:sz w:val="26"/>
          <w:szCs w:val="26"/>
        </w:rPr>
        <w:t>.</w:t>
      </w:r>
      <w:r w:rsidR="00BA4053" w:rsidRPr="001336A6">
        <w:rPr>
          <w:rFonts w:ascii="Arial" w:eastAsia="Arial" w:hAnsi="Arial" w:cs="Arial"/>
          <w:color w:val="1F1F1F"/>
          <w:sz w:val="26"/>
          <w:szCs w:val="26"/>
        </w:rPr>
        <w:t xml:space="preserve">  </w:t>
      </w: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>Either:</w:t>
      </w:r>
      <w:r w:rsidRPr="001336A6">
        <w:rPr>
          <w:rFonts w:ascii="Arial" w:eastAsia="Arial" w:hAnsi="Arial" w:cs="Arial"/>
          <w:b/>
          <w:color w:val="0D0D0D"/>
          <w:spacing w:val="6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2"/>
          <w:sz w:val="26"/>
          <w:szCs w:val="26"/>
        </w:rPr>
        <w:t>Mention</w:t>
      </w:r>
      <w:r w:rsidRPr="001336A6">
        <w:rPr>
          <w:rFonts w:ascii="Arial" w:eastAsia="Arial" w:hAnsi="Arial" w:cs="Arial"/>
          <w:color w:val="0D0D0D"/>
          <w:spacing w:val="-3"/>
          <w:w w:val="9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2"/>
          <w:sz w:val="26"/>
          <w:szCs w:val="26"/>
        </w:rPr>
        <w:t>any</w:t>
      </w:r>
      <w:r w:rsidRPr="001336A6">
        <w:rPr>
          <w:rFonts w:ascii="Arial" w:eastAsia="Arial" w:hAnsi="Arial" w:cs="Arial"/>
          <w:color w:val="0D0D0D"/>
          <w:spacing w:val="3"/>
          <w:w w:val="9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>one</w:t>
      </w:r>
      <w:r w:rsidRPr="001336A6">
        <w:rPr>
          <w:rFonts w:ascii="Arial" w:eastAsia="Arial" w:hAnsi="Arial" w:cs="Arial"/>
          <w:b/>
          <w:color w:val="0D0D0D"/>
          <w:spacing w:val="3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88"/>
          <w:sz w:val="26"/>
          <w:szCs w:val="26"/>
        </w:rPr>
        <w:t>role</w:t>
      </w:r>
      <w:r w:rsidRPr="001336A6">
        <w:rPr>
          <w:rFonts w:ascii="Arial" w:eastAsia="Arial" w:hAnsi="Arial" w:cs="Arial"/>
          <w:color w:val="0D0D0D"/>
          <w:spacing w:val="15"/>
          <w:w w:val="8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of</w:t>
      </w:r>
      <w:r w:rsidRPr="001336A6">
        <w:rPr>
          <w:rFonts w:ascii="Arial" w:eastAsia="Arial" w:hAnsi="Arial" w:cs="Arial"/>
          <w:color w:val="0D0D0D"/>
          <w:spacing w:val="-1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the</w:t>
      </w:r>
      <w:r w:rsidRPr="001336A6">
        <w:rPr>
          <w:rFonts w:ascii="Arial" w:eastAsia="Arial" w:hAnsi="Arial" w:cs="Arial"/>
          <w:color w:val="0D0D0D"/>
          <w:spacing w:val="-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88"/>
          <w:sz w:val="26"/>
          <w:szCs w:val="26"/>
        </w:rPr>
        <w:t>Holy</w:t>
      </w:r>
      <w:r w:rsidR="00054CC5" w:rsidRPr="001336A6">
        <w:rPr>
          <w:rFonts w:ascii="Arial" w:eastAsia="Arial" w:hAnsi="Arial" w:cs="Arial"/>
          <w:color w:val="0D0D0D"/>
          <w:w w:val="88"/>
          <w:sz w:val="26"/>
          <w:szCs w:val="26"/>
        </w:rPr>
        <w:t xml:space="preserve"> Spirit in Church.</w:t>
      </w:r>
    </w:p>
    <w:p w:rsidR="00A41207" w:rsidRPr="001336A6" w:rsidRDefault="00A41207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>Or:</w:t>
      </w:r>
      <w:r w:rsidRPr="001336A6">
        <w:rPr>
          <w:rFonts w:ascii="Arial" w:eastAsia="Arial" w:hAnsi="Arial" w:cs="Arial"/>
          <w:b/>
          <w:color w:val="0D0D0D"/>
          <w:spacing w:val="3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2"/>
          <w:sz w:val="26"/>
          <w:szCs w:val="26"/>
        </w:rPr>
        <w:t>Mention</w:t>
      </w:r>
      <w:r w:rsidRPr="001336A6">
        <w:rPr>
          <w:rFonts w:ascii="Arial" w:eastAsia="Arial" w:hAnsi="Arial" w:cs="Arial"/>
          <w:color w:val="0D0D0D"/>
          <w:spacing w:val="2"/>
          <w:w w:val="9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the</w:t>
      </w:r>
      <w:r w:rsidRPr="001336A6">
        <w:rPr>
          <w:rFonts w:ascii="Arial" w:eastAsia="Arial" w:hAnsi="Arial" w:cs="Arial"/>
          <w:color w:val="0D0D0D"/>
          <w:spacing w:val="-1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2"/>
          <w:sz w:val="26"/>
          <w:szCs w:val="26"/>
        </w:rPr>
        <w:t>role</w:t>
      </w:r>
      <w:r w:rsidRPr="001336A6">
        <w:rPr>
          <w:rFonts w:ascii="Arial" w:eastAsia="Arial" w:hAnsi="Arial" w:cs="Arial"/>
          <w:color w:val="0D0D0D"/>
          <w:spacing w:val="5"/>
          <w:w w:val="9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of</w:t>
      </w:r>
      <w:r w:rsidR="00054CC5" w:rsidRPr="001336A6">
        <w:rPr>
          <w:rFonts w:ascii="Arial" w:eastAsia="Arial" w:hAnsi="Arial" w:cs="Arial"/>
          <w:color w:val="0D0D0D"/>
          <w:sz w:val="26"/>
          <w:szCs w:val="26"/>
        </w:rPr>
        <w:t xml:space="preserve"> Angel Malik in Islam.</w:t>
      </w:r>
    </w:p>
    <w:p w:rsidR="00A41207" w:rsidRPr="001336A6" w:rsidRDefault="00A41207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E17583" w:rsidRDefault="00E17583" w:rsidP="000A73EC">
      <w:pPr>
        <w:tabs>
          <w:tab w:val="left" w:pos="6237"/>
        </w:tabs>
        <w:spacing w:before="54" w:line="276" w:lineRule="auto"/>
        <w:ind w:left="426" w:hanging="426"/>
        <w:jc w:val="center"/>
        <w:rPr>
          <w:rFonts w:ascii="Arial" w:eastAsia="Arial" w:hAnsi="Arial" w:cs="Arial"/>
          <w:b/>
          <w:color w:val="0E0E0E"/>
          <w:w w:val="78"/>
          <w:sz w:val="26"/>
          <w:szCs w:val="26"/>
        </w:rPr>
      </w:pPr>
    </w:p>
    <w:p w:rsidR="00E17583" w:rsidRDefault="00E17583" w:rsidP="000A73EC">
      <w:pPr>
        <w:tabs>
          <w:tab w:val="left" w:pos="6237"/>
        </w:tabs>
        <w:spacing w:before="54" w:line="276" w:lineRule="auto"/>
        <w:ind w:left="426" w:hanging="426"/>
        <w:jc w:val="center"/>
        <w:rPr>
          <w:rFonts w:ascii="Arial" w:eastAsia="Arial" w:hAnsi="Arial" w:cs="Arial"/>
          <w:b/>
          <w:color w:val="0E0E0E"/>
          <w:w w:val="78"/>
          <w:sz w:val="26"/>
          <w:szCs w:val="26"/>
        </w:rPr>
      </w:pPr>
    </w:p>
    <w:p w:rsidR="00E17583" w:rsidRDefault="00E17583" w:rsidP="000A73EC">
      <w:pPr>
        <w:tabs>
          <w:tab w:val="left" w:pos="6237"/>
        </w:tabs>
        <w:spacing w:before="54" w:line="276" w:lineRule="auto"/>
        <w:ind w:left="426" w:hanging="426"/>
        <w:jc w:val="center"/>
        <w:rPr>
          <w:rFonts w:ascii="Arial" w:eastAsia="Arial" w:hAnsi="Arial" w:cs="Arial"/>
          <w:b/>
          <w:color w:val="0E0E0E"/>
          <w:w w:val="78"/>
          <w:sz w:val="26"/>
          <w:szCs w:val="26"/>
        </w:rPr>
      </w:pPr>
    </w:p>
    <w:p w:rsidR="00E17583" w:rsidRDefault="00E17583" w:rsidP="000A73EC">
      <w:pPr>
        <w:tabs>
          <w:tab w:val="left" w:pos="6237"/>
        </w:tabs>
        <w:spacing w:before="54" w:line="276" w:lineRule="auto"/>
        <w:ind w:left="426" w:hanging="426"/>
        <w:jc w:val="center"/>
        <w:rPr>
          <w:rFonts w:ascii="Arial" w:eastAsia="Arial" w:hAnsi="Arial" w:cs="Arial"/>
          <w:b/>
          <w:color w:val="0E0E0E"/>
          <w:w w:val="78"/>
          <w:sz w:val="26"/>
          <w:szCs w:val="26"/>
        </w:rPr>
      </w:pPr>
    </w:p>
    <w:p w:rsidR="004D721B" w:rsidRPr="001336A6" w:rsidRDefault="007B2E62" w:rsidP="000A73EC">
      <w:pPr>
        <w:tabs>
          <w:tab w:val="left" w:pos="6237"/>
        </w:tabs>
        <w:spacing w:before="54" w:line="276" w:lineRule="auto"/>
        <w:ind w:left="426" w:hanging="426"/>
        <w:jc w:val="center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b/>
          <w:color w:val="0E0E0E"/>
          <w:w w:val="78"/>
          <w:sz w:val="26"/>
          <w:szCs w:val="26"/>
        </w:rPr>
        <w:lastRenderedPageBreak/>
        <w:t xml:space="preserve">SECTION  </w:t>
      </w:r>
      <w:r w:rsidRPr="001336A6">
        <w:rPr>
          <w:rFonts w:ascii="Arial" w:eastAsia="Arial" w:hAnsi="Arial" w:cs="Arial"/>
          <w:b/>
          <w:color w:val="0E0E0E"/>
          <w:spacing w:val="21"/>
          <w:w w:val="7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w w:val="78"/>
          <w:sz w:val="26"/>
          <w:szCs w:val="26"/>
        </w:rPr>
        <w:t>B</w:t>
      </w:r>
      <w:r w:rsidRPr="001336A6">
        <w:rPr>
          <w:rFonts w:ascii="Arial" w:eastAsia="Arial" w:hAnsi="Arial" w:cs="Arial"/>
          <w:b/>
          <w:color w:val="0E0E0E"/>
          <w:spacing w:val="11"/>
          <w:w w:val="7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sz w:val="26"/>
          <w:szCs w:val="26"/>
        </w:rPr>
        <w:t>(60Marks)</w:t>
      </w:r>
    </w:p>
    <w:p w:rsidR="004D721B" w:rsidRPr="001336A6" w:rsidRDefault="00062B20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b/>
          <w:color w:val="0E0E0E"/>
          <w:sz w:val="26"/>
          <w:szCs w:val="26"/>
        </w:rPr>
        <w:t xml:space="preserve">41.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Study</w:t>
      </w:r>
      <w:r w:rsidR="007B2E62" w:rsidRPr="001336A6">
        <w:rPr>
          <w:rFonts w:ascii="Arial" w:eastAsia="Arial" w:hAnsi="Arial" w:cs="Arial"/>
          <w:b/>
          <w:color w:val="0E0E0E"/>
          <w:spacing w:val="2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the</w:t>
      </w:r>
      <w:r w:rsidR="007B2E62" w:rsidRPr="001336A6">
        <w:rPr>
          <w:rFonts w:ascii="Arial" w:eastAsia="Arial" w:hAnsi="Arial" w:cs="Arial"/>
          <w:b/>
          <w:color w:val="0E0E0E"/>
          <w:spacing w:val="4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coat</w:t>
      </w:r>
      <w:r w:rsidR="007B2E62" w:rsidRPr="001336A6">
        <w:rPr>
          <w:rFonts w:ascii="Arial" w:eastAsia="Arial" w:hAnsi="Arial" w:cs="Arial"/>
          <w:b/>
          <w:color w:val="0E0E0E"/>
          <w:spacing w:val="3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b/>
          <w:color w:val="0E0E0E"/>
          <w:spacing w:val="2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arms</w:t>
      </w:r>
      <w:r w:rsidR="007B2E62" w:rsidRPr="001336A6">
        <w:rPr>
          <w:rFonts w:ascii="Arial" w:eastAsia="Arial" w:hAnsi="Arial" w:cs="Arial"/>
          <w:b/>
          <w:color w:val="0E0E0E"/>
          <w:spacing w:val="3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below</w:t>
      </w:r>
      <w:r w:rsidR="007B2E62" w:rsidRPr="001336A6">
        <w:rPr>
          <w:rFonts w:ascii="Arial" w:eastAsia="Arial" w:hAnsi="Arial" w:cs="Arial"/>
          <w:b/>
          <w:color w:val="0E0E0E"/>
          <w:spacing w:val="4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and</w:t>
      </w:r>
      <w:r w:rsidR="007B2E62" w:rsidRPr="001336A6">
        <w:rPr>
          <w:rFonts w:ascii="Arial" w:eastAsia="Arial" w:hAnsi="Arial" w:cs="Arial"/>
          <w:b/>
          <w:color w:val="0E0E0E"/>
          <w:spacing w:val="2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answer</w:t>
      </w:r>
      <w:r w:rsidR="007B2E62" w:rsidRPr="001336A6">
        <w:rPr>
          <w:rFonts w:ascii="Arial" w:eastAsia="Arial" w:hAnsi="Arial" w:cs="Arial"/>
          <w:b/>
          <w:color w:val="0E0E0E"/>
          <w:spacing w:val="5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questions</w:t>
      </w:r>
      <w:r w:rsidR="007B2E62" w:rsidRPr="001336A6">
        <w:rPr>
          <w:rFonts w:ascii="Arial" w:eastAsia="Arial" w:hAnsi="Arial" w:cs="Arial"/>
          <w:b/>
          <w:color w:val="0E0E0E"/>
          <w:spacing w:val="3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about</w:t>
      </w:r>
      <w:r w:rsidR="007B2E62" w:rsidRPr="001336A6">
        <w:rPr>
          <w:rFonts w:ascii="Arial" w:eastAsia="Arial" w:hAnsi="Arial" w:cs="Arial"/>
          <w:b/>
          <w:color w:val="0E0E0E"/>
          <w:spacing w:val="4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w w:val="110"/>
          <w:sz w:val="26"/>
          <w:szCs w:val="26"/>
        </w:rPr>
        <w:t>it.</w:t>
      </w:r>
    </w:p>
    <w:p w:rsidR="004D721B" w:rsidRPr="001336A6" w:rsidRDefault="00D81BEC" w:rsidP="000A73EC">
      <w:pPr>
        <w:tabs>
          <w:tab w:val="left" w:pos="5565"/>
        </w:tabs>
        <w:spacing w:before="7" w:line="276" w:lineRule="auto"/>
        <w:ind w:left="426" w:hanging="426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ab/>
      </w:r>
      <w:r w:rsidR="009A0256" w:rsidRPr="001336A6">
        <w:rPr>
          <w:rFonts w:ascii="Arial" w:hAnsi="Arial" w:cs="Arial"/>
          <w:sz w:val="26"/>
          <w:szCs w:val="26"/>
        </w:rPr>
        <w:t xml:space="preserve">                                </w:t>
      </w:r>
      <w:r w:rsidR="007A3408">
        <w:rPr>
          <w:rFonts w:ascii="Arial" w:hAnsi="Arial" w:cs="Arial"/>
          <w:sz w:val="26"/>
          <w:szCs w:val="26"/>
        </w:rPr>
        <w:pict>
          <v:shape id="_x0000_i1026" type="#_x0000_t75" style="width:213.5pt;height:146.5pt">
            <v:imagedata r:id="rId9" o:title=""/>
          </v:shape>
        </w:pict>
      </w:r>
    </w:p>
    <w:p w:rsidR="004D721B" w:rsidRPr="001336A6" w:rsidRDefault="00062B20" w:rsidP="000A73EC">
      <w:pPr>
        <w:spacing w:line="276" w:lineRule="auto"/>
        <w:ind w:left="426" w:hanging="142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a)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What</w:t>
      </w:r>
      <w:r w:rsidR="007B2E62" w:rsidRPr="001336A6">
        <w:rPr>
          <w:rFonts w:ascii="Arial" w:eastAsia="Arial" w:hAnsi="Arial" w:cs="Arial"/>
          <w:color w:val="0E0E0E"/>
          <w:spacing w:val="1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does</w:t>
      </w:r>
      <w:r w:rsidR="007B2E62" w:rsidRPr="001336A6">
        <w:rPr>
          <w:rFonts w:ascii="Arial" w:eastAsia="Arial" w:hAnsi="Arial" w:cs="Arial"/>
          <w:color w:val="0E0E0E"/>
          <w:spacing w:val="-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feature</w:t>
      </w:r>
      <w:r w:rsidR="007B2E62" w:rsidRPr="001336A6">
        <w:rPr>
          <w:rFonts w:ascii="Arial" w:eastAsia="Arial" w:hAnsi="Arial" w:cs="Arial"/>
          <w:color w:val="0E0E0E"/>
          <w:spacing w:val="26"/>
          <w:sz w:val="26"/>
          <w:szCs w:val="26"/>
        </w:rPr>
        <w:t xml:space="preserve"> </w:t>
      </w:r>
      <w:r w:rsidR="007B2E62" w:rsidRPr="001336A6">
        <w:rPr>
          <w:rFonts w:ascii="Arial" w:hAnsi="Arial" w:cs="Arial"/>
          <w:b/>
          <w:color w:val="0E0E0E"/>
          <w:sz w:val="26"/>
          <w:szCs w:val="26"/>
        </w:rPr>
        <w:t>P</w:t>
      </w:r>
      <w:r w:rsidR="007B2E62" w:rsidRPr="001336A6">
        <w:rPr>
          <w:rFonts w:ascii="Arial" w:hAnsi="Arial" w:cs="Arial"/>
          <w:b/>
          <w:color w:val="0E0E0E"/>
          <w:spacing w:val="2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represent</w:t>
      </w:r>
      <w:r w:rsidR="007B2E62" w:rsidRPr="001336A6">
        <w:rPr>
          <w:rFonts w:ascii="Arial" w:eastAsia="Arial" w:hAnsi="Arial" w:cs="Arial"/>
          <w:color w:val="0E0E0E"/>
          <w:spacing w:val="-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on the</w:t>
      </w:r>
      <w:r w:rsidR="007B2E62" w:rsidRPr="001336A6">
        <w:rPr>
          <w:rFonts w:ascii="Arial" w:eastAsia="Arial" w:hAnsi="Arial" w:cs="Arial"/>
          <w:color w:val="0E0E0E"/>
          <w:spacing w:val="1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coat</w:t>
      </w:r>
      <w:r w:rsidR="007B2E62" w:rsidRPr="001336A6">
        <w:rPr>
          <w:rFonts w:ascii="Arial" w:eastAsia="Arial" w:hAnsi="Arial" w:cs="Arial"/>
          <w:color w:val="0E0E0E"/>
          <w:spacing w:val="-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color w:val="0E0E0E"/>
          <w:spacing w:val="1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arms?</w:t>
      </w:r>
    </w:p>
    <w:p w:rsidR="00062B20" w:rsidRPr="001336A6" w:rsidRDefault="00062B20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2B216C" w:rsidP="000A73EC">
      <w:pPr>
        <w:spacing w:before="54" w:line="276" w:lineRule="auto"/>
        <w:ind w:left="426" w:hanging="142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b)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Name</w:t>
      </w:r>
      <w:r w:rsidR="007B2E62" w:rsidRPr="001336A6">
        <w:rPr>
          <w:rFonts w:ascii="Arial" w:eastAsia="Arial" w:hAnsi="Arial" w:cs="Arial"/>
          <w:color w:val="0E0E0E"/>
          <w:spacing w:val="-2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the</w:t>
      </w:r>
      <w:r w:rsidR="007B2E62" w:rsidRPr="001336A6">
        <w:rPr>
          <w:rFonts w:ascii="Arial" w:eastAsia="Arial" w:hAnsi="Arial" w:cs="Arial"/>
          <w:color w:val="0E0E0E"/>
          <w:spacing w:val="1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w w:val="104"/>
          <w:sz w:val="26"/>
          <w:szCs w:val="26"/>
        </w:rPr>
        <w:t>featur</w:t>
      </w:r>
      <w:r w:rsidR="007B2E62" w:rsidRPr="001336A6">
        <w:rPr>
          <w:rFonts w:ascii="Arial" w:eastAsia="Arial" w:hAnsi="Arial" w:cs="Arial"/>
          <w:color w:val="0E0E0E"/>
          <w:spacing w:val="-1"/>
          <w:w w:val="104"/>
          <w:sz w:val="26"/>
          <w:szCs w:val="26"/>
        </w:rPr>
        <w:t>e</w:t>
      </w:r>
      <w:r w:rsidR="007B2E62" w:rsidRPr="001336A6">
        <w:rPr>
          <w:rFonts w:ascii="Arial" w:eastAsia="Arial" w:hAnsi="Arial" w:cs="Arial"/>
          <w:color w:val="232323"/>
          <w:w w:val="48"/>
          <w:sz w:val="26"/>
          <w:szCs w:val="26"/>
        </w:rPr>
        <w:t>.</w:t>
      </w:r>
    </w:p>
    <w:p w:rsidR="004D721B" w:rsidRPr="001336A6" w:rsidRDefault="007B2E62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w w:val="83"/>
          <w:position w:val="11"/>
          <w:sz w:val="26"/>
          <w:szCs w:val="26"/>
        </w:rPr>
        <w:t>(</w:t>
      </w:r>
      <w:r w:rsidRPr="001336A6">
        <w:rPr>
          <w:rFonts w:ascii="Arial" w:eastAsia="Arial" w:hAnsi="Arial" w:cs="Arial"/>
          <w:color w:val="0E0E0E"/>
          <w:spacing w:val="-44"/>
          <w:position w:val="11"/>
          <w:sz w:val="26"/>
          <w:szCs w:val="26"/>
        </w:rPr>
        <w:t xml:space="preserve"> </w:t>
      </w:r>
      <w:r w:rsidR="002B216C" w:rsidRPr="001336A6">
        <w:rPr>
          <w:rFonts w:ascii="Arial" w:eastAsia="Arial" w:hAnsi="Arial" w:cs="Arial"/>
          <w:color w:val="0E0E0E"/>
          <w:position w:val="11"/>
          <w:sz w:val="26"/>
          <w:szCs w:val="26"/>
        </w:rPr>
        <w:t>i)</w:t>
      </w:r>
      <w:r w:rsidRPr="001336A6">
        <w:rPr>
          <w:rFonts w:ascii="Arial" w:hAnsi="Arial" w:cs="Arial"/>
          <w:b/>
          <w:color w:val="0E0E0E"/>
          <w:w w:val="81"/>
          <w:position w:val="11"/>
          <w:sz w:val="26"/>
          <w:szCs w:val="26"/>
        </w:rPr>
        <w:t>R</w:t>
      </w:r>
      <w:r w:rsidR="002B216C"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7B2E62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w w:val="94"/>
          <w:position w:val="1"/>
          <w:sz w:val="26"/>
          <w:szCs w:val="26"/>
        </w:rPr>
        <w:t>(i</w:t>
      </w:r>
      <w:r w:rsidRPr="001336A6">
        <w:rPr>
          <w:rFonts w:ascii="Arial" w:eastAsia="Arial" w:hAnsi="Arial" w:cs="Arial"/>
          <w:color w:val="232323"/>
          <w:w w:val="56"/>
          <w:position w:val="1"/>
          <w:sz w:val="26"/>
          <w:szCs w:val="26"/>
        </w:rPr>
        <w:t>i</w:t>
      </w:r>
      <w:r w:rsidRPr="001336A6">
        <w:rPr>
          <w:rFonts w:ascii="Arial" w:eastAsia="Arial" w:hAnsi="Arial" w:cs="Arial"/>
          <w:color w:val="0E0E0E"/>
          <w:w w:val="75"/>
          <w:position w:val="1"/>
          <w:sz w:val="26"/>
          <w:szCs w:val="26"/>
        </w:rPr>
        <w:t>)</w:t>
      </w:r>
      <w:r w:rsidRPr="001336A6">
        <w:rPr>
          <w:rFonts w:ascii="Arial" w:eastAsia="Arial" w:hAnsi="Arial" w:cs="Arial"/>
          <w:b/>
          <w:color w:val="0E0E0E"/>
          <w:sz w:val="26"/>
          <w:szCs w:val="26"/>
        </w:rPr>
        <w:t>K</w:t>
      </w:r>
      <w:r w:rsidR="002B216C"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F171C1" w:rsidP="000A73EC">
      <w:pPr>
        <w:spacing w:line="276" w:lineRule="auto"/>
        <w:ind w:left="426" w:hanging="142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c)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Why</w:t>
      </w:r>
      <w:r w:rsidR="007B2E62" w:rsidRPr="001336A6">
        <w:rPr>
          <w:rFonts w:ascii="Arial" w:eastAsia="Arial" w:hAnsi="Arial" w:cs="Arial"/>
          <w:color w:val="0E0E0E"/>
          <w:spacing w:val="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does</w:t>
      </w:r>
      <w:r w:rsidR="007B2E62" w:rsidRPr="001336A6">
        <w:rPr>
          <w:rFonts w:ascii="Arial" w:eastAsia="Arial" w:hAnsi="Arial" w:cs="Arial"/>
          <w:color w:val="0E0E0E"/>
          <w:spacing w:val="-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feature</w:t>
      </w:r>
      <w:r w:rsidR="007B2E62" w:rsidRPr="001336A6">
        <w:rPr>
          <w:rFonts w:ascii="Arial" w:eastAsia="Arial" w:hAnsi="Arial" w:cs="Arial"/>
          <w:color w:val="0E0E0E"/>
          <w:spacing w:val="3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H</w:t>
      </w:r>
      <w:r w:rsidR="007B2E62" w:rsidRPr="001336A6">
        <w:rPr>
          <w:rFonts w:ascii="Arial" w:eastAsia="Arial" w:hAnsi="Arial" w:cs="Arial"/>
          <w:b/>
          <w:color w:val="0E0E0E"/>
          <w:spacing w:val="1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stand</w:t>
      </w:r>
      <w:r w:rsidR="007B2E62" w:rsidRPr="001336A6">
        <w:rPr>
          <w:rFonts w:ascii="Arial" w:eastAsia="Arial" w:hAnsi="Arial" w:cs="Arial"/>
          <w:color w:val="0E0E0E"/>
          <w:spacing w:val="-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on one</w:t>
      </w:r>
      <w:r w:rsidR="007B2E62" w:rsidRPr="001336A6">
        <w:rPr>
          <w:rFonts w:ascii="Arial" w:eastAsia="Arial" w:hAnsi="Arial" w:cs="Arial"/>
          <w:color w:val="0E0E0E"/>
          <w:spacing w:val="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leg</w:t>
      </w:r>
      <w:r w:rsidR="007B2E62" w:rsidRPr="001336A6">
        <w:rPr>
          <w:rFonts w:ascii="Arial" w:eastAsia="Arial" w:hAnsi="Arial" w:cs="Arial"/>
          <w:color w:val="0E0E0E"/>
          <w:spacing w:val="-2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forward?</w:t>
      </w:r>
    </w:p>
    <w:p w:rsidR="004F0603" w:rsidRPr="001336A6" w:rsidRDefault="004F060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7B2E6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42a) </w:t>
      </w:r>
      <w:r w:rsidRPr="001336A6">
        <w:rPr>
          <w:rFonts w:ascii="Arial" w:eastAsia="Arial" w:hAnsi="Arial" w:cs="Arial"/>
          <w:color w:val="0E0E0E"/>
          <w:spacing w:val="3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w w:val="83"/>
          <w:sz w:val="26"/>
          <w:szCs w:val="26"/>
        </w:rPr>
        <w:t>G</w:t>
      </w:r>
      <w:r w:rsidRPr="001336A6">
        <w:rPr>
          <w:rFonts w:ascii="Arial" w:eastAsia="Arial" w:hAnsi="Arial" w:cs="Arial"/>
          <w:color w:val="232323"/>
          <w:w w:val="60"/>
          <w:sz w:val="26"/>
          <w:szCs w:val="26"/>
        </w:rPr>
        <w:t>i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ve </w:t>
      </w:r>
      <w:r w:rsidRPr="001336A6">
        <w:rPr>
          <w:rFonts w:ascii="Arial" w:eastAsia="Arial" w:hAnsi="Arial" w:cs="Arial"/>
          <w:color w:val="0E0E0E"/>
          <w:spacing w:val="-3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Pr="001336A6">
        <w:rPr>
          <w:rFonts w:ascii="Arial" w:eastAsia="Arial" w:hAnsi="Arial" w:cs="Arial"/>
          <w:color w:val="0E0E0E"/>
          <w:spacing w:val="-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two </w:t>
      </w:r>
      <w:r w:rsidRPr="001336A6">
        <w:rPr>
          <w:rFonts w:ascii="Arial" w:eastAsia="Arial" w:hAnsi="Arial" w:cs="Arial"/>
          <w:color w:val="0E0E0E"/>
          <w:spacing w:val="5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benefits</w:t>
      </w:r>
      <w:r w:rsidRPr="001336A6">
        <w:rPr>
          <w:rFonts w:ascii="Arial" w:eastAsia="Arial" w:hAnsi="Arial" w:cs="Arial"/>
          <w:color w:val="0E0E0E"/>
          <w:spacing w:val="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</w:t>
      </w:r>
      <w:r w:rsidRPr="001336A6">
        <w:rPr>
          <w:rFonts w:ascii="Arial" w:eastAsia="Arial" w:hAnsi="Arial" w:cs="Arial"/>
          <w:color w:val="0E0E0E"/>
          <w:spacing w:val="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school</w:t>
      </w:r>
      <w:r w:rsidRPr="001336A6">
        <w:rPr>
          <w:rFonts w:ascii="Arial" w:eastAsia="Arial" w:hAnsi="Arial" w:cs="Arial"/>
          <w:color w:val="0E0E0E"/>
          <w:spacing w:val="-3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gets</w:t>
      </w:r>
      <w:r w:rsidRPr="001336A6">
        <w:rPr>
          <w:rFonts w:ascii="Arial" w:eastAsia="Arial" w:hAnsi="Arial" w:cs="Arial"/>
          <w:color w:val="0E0E0E"/>
          <w:spacing w:val="-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from</w:t>
      </w:r>
      <w:r w:rsidRPr="001336A6">
        <w:rPr>
          <w:rFonts w:ascii="Arial" w:eastAsia="Arial" w:hAnsi="Arial" w:cs="Arial"/>
          <w:color w:val="0E0E0E"/>
          <w:spacing w:val="1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the</w:t>
      </w:r>
      <w:r w:rsidRPr="001336A6">
        <w:rPr>
          <w:rFonts w:ascii="Arial" w:eastAsia="Arial" w:hAnsi="Arial" w:cs="Arial"/>
          <w:color w:val="0E0E0E"/>
          <w:spacing w:val="1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community.</w:t>
      </w:r>
    </w:p>
    <w:p w:rsidR="004D721B" w:rsidRPr="001336A6" w:rsidRDefault="004F060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</w:t>
      </w:r>
    </w:p>
    <w:p w:rsidR="004F0603" w:rsidRPr="001336A6" w:rsidRDefault="004F060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</w:t>
      </w:r>
    </w:p>
    <w:p w:rsidR="004D721B" w:rsidRPr="001336A6" w:rsidRDefault="007B2E62" w:rsidP="000A73EC">
      <w:pPr>
        <w:spacing w:line="276" w:lineRule="auto"/>
        <w:ind w:left="284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hAnsi="Arial" w:cs="Arial"/>
          <w:color w:val="0E0E0E"/>
          <w:sz w:val="26"/>
          <w:szCs w:val="26"/>
        </w:rPr>
        <w:t>b</w:t>
      </w:r>
      <w:r w:rsidR="00DD7F19" w:rsidRPr="001336A6">
        <w:rPr>
          <w:rFonts w:ascii="Arial" w:hAnsi="Arial" w:cs="Arial"/>
          <w:color w:val="232323"/>
          <w:sz w:val="26"/>
          <w:szCs w:val="26"/>
        </w:rPr>
        <w:t xml:space="preserve">)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State</w:t>
      </w:r>
      <w:r w:rsidRPr="001336A6">
        <w:rPr>
          <w:rFonts w:ascii="Arial" w:eastAsia="Arial" w:hAnsi="Arial" w:cs="Arial"/>
          <w:color w:val="0E0E0E"/>
          <w:spacing w:val="-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Pr="001336A6">
        <w:rPr>
          <w:rFonts w:ascii="Arial" w:eastAsia="Arial" w:hAnsi="Arial" w:cs="Arial"/>
          <w:color w:val="0E0E0E"/>
          <w:spacing w:val="11"/>
          <w:sz w:val="26"/>
          <w:szCs w:val="26"/>
        </w:rPr>
        <w:t xml:space="preserve"> </w:t>
      </w:r>
      <w:r w:rsidRPr="001336A6">
        <w:rPr>
          <w:rFonts w:ascii="Arial" w:hAnsi="Arial" w:cs="Arial"/>
          <w:b/>
          <w:color w:val="0E0E0E"/>
          <w:sz w:val="26"/>
          <w:szCs w:val="26"/>
        </w:rPr>
        <w:t xml:space="preserve">two </w:t>
      </w:r>
      <w:r w:rsidRPr="001336A6">
        <w:rPr>
          <w:rFonts w:ascii="Arial" w:hAnsi="Arial" w:cs="Arial"/>
          <w:b/>
          <w:color w:val="0E0E0E"/>
          <w:spacing w:val="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advant</w:t>
      </w:r>
      <w:r w:rsidRPr="001336A6">
        <w:rPr>
          <w:rFonts w:ascii="Arial" w:eastAsia="Arial" w:hAnsi="Arial" w:cs="Arial"/>
          <w:color w:val="232323"/>
          <w:sz w:val="26"/>
          <w:szCs w:val="26"/>
        </w:rPr>
        <w:t>a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ges</w:t>
      </w:r>
      <w:r w:rsidRPr="001336A6">
        <w:rPr>
          <w:rFonts w:ascii="Arial" w:eastAsia="Arial" w:hAnsi="Arial" w:cs="Arial"/>
          <w:color w:val="0E0E0E"/>
          <w:spacing w:val="-1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of</w:t>
      </w:r>
      <w:r w:rsidRPr="001336A6">
        <w:rPr>
          <w:rFonts w:ascii="Arial" w:eastAsia="Arial" w:hAnsi="Arial" w:cs="Arial"/>
          <w:color w:val="0E0E0E"/>
          <w:spacing w:val="1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w w:val="129"/>
          <w:sz w:val="26"/>
          <w:szCs w:val="26"/>
        </w:rPr>
        <w:t>f</w:t>
      </w:r>
      <w:r w:rsidRPr="001336A6">
        <w:rPr>
          <w:rFonts w:ascii="Arial" w:eastAsia="Arial" w:hAnsi="Arial" w:cs="Arial"/>
          <w:color w:val="232323"/>
          <w:w w:val="88"/>
          <w:sz w:val="26"/>
          <w:szCs w:val="26"/>
        </w:rPr>
        <w:t>e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ncing</w:t>
      </w:r>
      <w:r w:rsidRPr="001336A6">
        <w:rPr>
          <w:rFonts w:ascii="Arial" w:eastAsia="Arial" w:hAnsi="Arial" w:cs="Arial"/>
          <w:color w:val="0E0E0E"/>
          <w:spacing w:val="-1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</w:t>
      </w:r>
      <w:r w:rsidRPr="001336A6">
        <w:rPr>
          <w:rFonts w:ascii="Arial" w:eastAsia="Arial" w:hAnsi="Arial" w:cs="Arial"/>
          <w:color w:val="0E0E0E"/>
          <w:spacing w:val="-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schoo</w:t>
      </w:r>
      <w:r w:rsidRPr="001336A6">
        <w:rPr>
          <w:rFonts w:ascii="Arial" w:eastAsia="Arial" w:hAnsi="Arial" w:cs="Arial"/>
          <w:color w:val="232323"/>
          <w:sz w:val="26"/>
          <w:szCs w:val="26"/>
        </w:rPr>
        <w:t>l.</w:t>
      </w:r>
    </w:p>
    <w:p w:rsidR="00224C0B" w:rsidRPr="001336A6" w:rsidRDefault="00224C0B" w:rsidP="00224C0B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</w:t>
      </w:r>
    </w:p>
    <w:p w:rsidR="00224C0B" w:rsidRPr="001336A6" w:rsidRDefault="00224C0B" w:rsidP="00224C0B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</w:t>
      </w:r>
    </w:p>
    <w:p w:rsidR="004D721B" w:rsidRPr="001336A6" w:rsidRDefault="007B2E62" w:rsidP="000A73EC">
      <w:pPr>
        <w:spacing w:before="4" w:line="276" w:lineRule="auto"/>
        <w:ind w:left="426" w:hanging="426"/>
        <w:rPr>
          <w:rFonts w:ascii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>43</w:t>
      </w:r>
      <w:r w:rsidRPr="001336A6">
        <w:rPr>
          <w:rFonts w:ascii="Arial" w:eastAsia="Arial" w:hAnsi="Arial" w:cs="Arial"/>
          <w:color w:val="232323"/>
          <w:sz w:val="26"/>
          <w:szCs w:val="26"/>
        </w:rPr>
        <w:t>a</w:t>
      </w:r>
      <w:r w:rsidR="000D178B" w:rsidRPr="001336A6">
        <w:rPr>
          <w:rFonts w:ascii="Arial" w:eastAsia="Arial" w:hAnsi="Arial" w:cs="Arial"/>
          <w:color w:val="0E0E0E"/>
          <w:sz w:val="26"/>
          <w:szCs w:val="26"/>
        </w:rPr>
        <w:t xml:space="preserve">) </w:t>
      </w:r>
      <w:r w:rsidRPr="001336A6">
        <w:rPr>
          <w:rFonts w:ascii="Arial" w:eastAsia="Arial" w:hAnsi="Arial" w:cs="Arial"/>
          <w:color w:val="0E0E0E"/>
          <w:w w:val="91"/>
          <w:sz w:val="26"/>
          <w:szCs w:val="26"/>
        </w:rPr>
        <w:t>N</w:t>
      </w:r>
      <w:r w:rsidRPr="001336A6">
        <w:rPr>
          <w:rFonts w:ascii="Arial" w:eastAsia="Arial" w:hAnsi="Arial" w:cs="Arial"/>
          <w:color w:val="232323"/>
          <w:w w:val="91"/>
          <w:sz w:val="26"/>
          <w:szCs w:val="26"/>
        </w:rPr>
        <w:t>a</w:t>
      </w:r>
      <w:r w:rsidRPr="001336A6">
        <w:rPr>
          <w:rFonts w:ascii="Arial" w:eastAsia="Arial" w:hAnsi="Arial" w:cs="Arial"/>
          <w:color w:val="0E0E0E"/>
          <w:w w:val="91"/>
          <w:sz w:val="26"/>
          <w:szCs w:val="26"/>
        </w:rPr>
        <w:t>me</w:t>
      </w:r>
      <w:r w:rsidRPr="001336A6">
        <w:rPr>
          <w:rFonts w:ascii="Arial" w:eastAsia="Arial" w:hAnsi="Arial" w:cs="Arial"/>
          <w:color w:val="0E0E0E"/>
          <w:spacing w:val="41"/>
          <w:w w:val="9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the</w:t>
      </w:r>
      <w:r w:rsidRPr="001336A6">
        <w:rPr>
          <w:rFonts w:ascii="Arial" w:eastAsia="Arial" w:hAnsi="Arial" w:cs="Arial"/>
          <w:color w:val="0E0E0E"/>
          <w:spacing w:val="2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African</w:t>
      </w:r>
      <w:r w:rsidRPr="001336A6">
        <w:rPr>
          <w:rFonts w:ascii="Arial" w:eastAsia="Arial" w:hAnsi="Arial" w:cs="Arial"/>
          <w:color w:val="0E0E0E"/>
          <w:spacing w:val="2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leade</w:t>
      </w:r>
      <w:r w:rsidRPr="001336A6">
        <w:rPr>
          <w:rFonts w:ascii="Arial" w:eastAsia="Arial" w:hAnsi="Arial" w:cs="Arial"/>
          <w:color w:val="232323"/>
          <w:sz w:val="26"/>
          <w:szCs w:val="26"/>
        </w:rPr>
        <w:t>r</w:t>
      </w:r>
      <w:r w:rsidRPr="001336A6">
        <w:rPr>
          <w:rFonts w:ascii="Arial" w:eastAsia="Arial" w:hAnsi="Arial" w:cs="Arial"/>
          <w:color w:val="232323"/>
          <w:spacing w:val="-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232323"/>
          <w:sz w:val="26"/>
          <w:szCs w:val="26"/>
        </w:rPr>
        <w:t>wh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o</w:t>
      </w:r>
      <w:r w:rsidRPr="001336A6">
        <w:rPr>
          <w:rFonts w:ascii="Arial" w:eastAsia="Arial" w:hAnsi="Arial" w:cs="Arial"/>
          <w:color w:val="0E0E0E"/>
          <w:spacing w:val="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organized</w:t>
      </w:r>
      <w:r w:rsidRPr="001336A6">
        <w:rPr>
          <w:rFonts w:ascii="Arial" w:eastAsia="Arial" w:hAnsi="Arial" w:cs="Arial"/>
          <w:color w:val="0E0E0E"/>
          <w:spacing w:val="-3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the</w:t>
      </w:r>
      <w:r w:rsidRPr="001336A6">
        <w:rPr>
          <w:rFonts w:ascii="Arial" w:eastAsia="Arial" w:hAnsi="Arial" w:cs="Arial"/>
          <w:color w:val="0E0E0E"/>
          <w:spacing w:val="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Ac</w:t>
      </w:r>
      <w:r w:rsidRPr="001336A6">
        <w:rPr>
          <w:rFonts w:ascii="Arial" w:eastAsia="Arial" w:hAnsi="Arial" w:cs="Arial"/>
          <w:color w:val="232323"/>
          <w:sz w:val="26"/>
          <w:szCs w:val="26"/>
        </w:rPr>
        <w:t>c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ra</w:t>
      </w:r>
      <w:r w:rsidRPr="001336A6">
        <w:rPr>
          <w:rFonts w:ascii="Arial" w:eastAsia="Arial" w:hAnsi="Arial" w:cs="Arial"/>
          <w:color w:val="0E0E0E"/>
          <w:spacing w:val="-1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w w:val="93"/>
          <w:sz w:val="26"/>
          <w:szCs w:val="26"/>
        </w:rPr>
        <w:t>Pa</w:t>
      </w:r>
      <w:r w:rsidRPr="001336A6">
        <w:rPr>
          <w:rFonts w:ascii="Arial" w:eastAsia="Arial" w:hAnsi="Arial" w:cs="Arial"/>
          <w:color w:val="232323"/>
          <w:w w:val="93"/>
          <w:sz w:val="26"/>
          <w:szCs w:val="26"/>
        </w:rPr>
        <w:t>n</w:t>
      </w:r>
      <w:r w:rsidRPr="001336A6">
        <w:rPr>
          <w:rFonts w:ascii="Arial" w:eastAsia="Arial" w:hAnsi="Arial" w:cs="Arial"/>
          <w:color w:val="0E0E0E"/>
          <w:w w:val="93"/>
          <w:sz w:val="26"/>
          <w:szCs w:val="26"/>
        </w:rPr>
        <w:t>-A</w:t>
      </w:r>
      <w:r w:rsidRPr="001336A6">
        <w:rPr>
          <w:rFonts w:ascii="Arial" w:eastAsia="Arial" w:hAnsi="Arial" w:cs="Arial"/>
          <w:color w:val="232323"/>
          <w:w w:val="93"/>
          <w:sz w:val="26"/>
          <w:szCs w:val="26"/>
        </w:rPr>
        <w:t>fri</w:t>
      </w:r>
      <w:r w:rsidRPr="001336A6">
        <w:rPr>
          <w:rFonts w:ascii="Arial" w:eastAsia="Arial" w:hAnsi="Arial" w:cs="Arial"/>
          <w:color w:val="0E0E0E"/>
          <w:w w:val="93"/>
          <w:sz w:val="26"/>
          <w:szCs w:val="26"/>
        </w:rPr>
        <w:t>can</w:t>
      </w:r>
      <w:r w:rsidRPr="001336A6">
        <w:rPr>
          <w:rFonts w:ascii="Arial" w:eastAsia="Arial" w:hAnsi="Arial" w:cs="Arial"/>
          <w:color w:val="0E0E0E"/>
          <w:spacing w:val="51"/>
          <w:w w:val="9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w w:val="93"/>
          <w:sz w:val="26"/>
          <w:szCs w:val="26"/>
        </w:rPr>
        <w:t>C</w:t>
      </w:r>
      <w:r w:rsidRPr="001336A6">
        <w:rPr>
          <w:rFonts w:ascii="Arial" w:eastAsia="Arial" w:hAnsi="Arial" w:cs="Arial"/>
          <w:color w:val="232323"/>
          <w:w w:val="93"/>
          <w:sz w:val="26"/>
          <w:szCs w:val="26"/>
        </w:rPr>
        <w:t>o</w:t>
      </w:r>
      <w:r w:rsidRPr="001336A6">
        <w:rPr>
          <w:rFonts w:ascii="Arial" w:eastAsia="Arial" w:hAnsi="Arial" w:cs="Arial"/>
          <w:color w:val="0E0E0E"/>
          <w:w w:val="93"/>
          <w:sz w:val="26"/>
          <w:szCs w:val="26"/>
        </w:rPr>
        <w:t>n</w:t>
      </w:r>
      <w:r w:rsidRPr="001336A6">
        <w:rPr>
          <w:rFonts w:ascii="Arial" w:eastAsia="Arial" w:hAnsi="Arial" w:cs="Arial"/>
          <w:color w:val="232323"/>
          <w:w w:val="93"/>
          <w:sz w:val="26"/>
          <w:szCs w:val="26"/>
        </w:rPr>
        <w:t>fe</w:t>
      </w:r>
      <w:r w:rsidRPr="001336A6">
        <w:rPr>
          <w:rFonts w:ascii="Arial" w:eastAsia="Arial" w:hAnsi="Arial" w:cs="Arial"/>
          <w:color w:val="0E0E0E"/>
          <w:w w:val="93"/>
          <w:sz w:val="26"/>
          <w:szCs w:val="26"/>
        </w:rPr>
        <w:t>re</w:t>
      </w:r>
      <w:r w:rsidRPr="001336A6">
        <w:rPr>
          <w:rFonts w:ascii="Arial" w:eastAsia="Arial" w:hAnsi="Arial" w:cs="Arial"/>
          <w:color w:val="232323"/>
          <w:w w:val="93"/>
          <w:sz w:val="26"/>
          <w:szCs w:val="26"/>
        </w:rPr>
        <w:t>n</w:t>
      </w:r>
      <w:r w:rsidRPr="001336A6">
        <w:rPr>
          <w:rFonts w:ascii="Arial" w:eastAsia="Arial" w:hAnsi="Arial" w:cs="Arial"/>
          <w:color w:val="0E0E0E"/>
          <w:w w:val="93"/>
          <w:sz w:val="26"/>
          <w:szCs w:val="26"/>
        </w:rPr>
        <w:t>ce</w:t>
      </w:r>
      <w:r w:rsidRPr="001336A6">
        <w:rPr>
          <w:rFonts w:ascii="Arial" w:eastAsia="Arial" w:hAnsi="Arial" w:cs="Arial"/>
          <w:color w:val="0E0E0E"/>
          <w:spacing w:val="42"/>
          <w:w w:val="9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232323"/>
          <w:sz w:val="26"/>
          <w:szCs w:val="26"/>
        </w:rPr>
        <w:t>of</w:t>
      </w:r>
      <w:r w:rsidR="00FF0AB2" w:rsidRPr="001336A6">
        <w:rPr>
          <w:rFonts w:ascii="Arial" w:eastAsia="Arial" w:hAnsi="Arial" w:cs="Arial"/>
          <w:color w:val="232323"/>
          <w:sz w:val="26"/>
          <w:szCs w:val="26"/>
        </w:rPr>
        <w:t xml:space="preserve"> </w:t>
      </w:r>
      <w:r w:rsidRPr="001336A6">
        <w:rPr>
          <w:rFonts w:ascii="Arial" w:hAnsi="Arial" w:cs="Arial"/>
          <w:color w:val="0E0E0E"/>
          <w:w w:val="96"/>
          <w:sz w:val="26"/>
          <w:szCs w:val="26"/>
        </w:rPr>
        <w:t>1958</w:t>
      </w:r>
      <w:r w:rsidRPr="001336A6">
        <w:rPr>
          <w:rFonts w:ascii="Arial" w:hAnsi="Arial" w:cs="Arial"/>
          <w:color w:val="383838"/>
          <w:w w:val="64"/>
          <w:sz w:val="26"/>
          <w:szCs w:val="26"/>
        </w:rPr>
        <w:t>.</w:t>
      </w:r>
    </w:p>
    <w:p w:rsidR="004D721B" w:rsidRPr="001336A6" w:rsidRDefault="000D178B" w:rsidP="000A73EC">
      <w:pPr>
        <w:spacing w:before="5"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0D178B" w:rsidP="000A73EC">
      <w:pPr>
        <w:spacing w:line="276" w:lineRule="auto"/>
        <w:ind w:left="284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b)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Give</w:t>
      </w:r>
      <w:r w:rsidR="007B2E62" w:rsidRPr="001336A6">
        <w:rPr>
          <w:rFonts w:ascii="Arial" w:eastAsia="Arial" w:hAnsi="Arial" w:cs="Arial"/>
          <w:color w:val="0E0E0E"/>
          <w:spacing w:val="-2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0E0E0E"/>
          <w:spacing w:val="1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one</w:t>
      </w:r>
      <w:r w:rsidR="007B2E62" w:rsidRPr="001336A6">
        <w:rPr>
          <w:rFonts w:ascii="Arial" w:eastAsia="Arial" w:hAnsi="Arial" w:cs="Arial"/>
          <w:b/>
          <w:color w:val="0E0E0E"/>
          <w:spacing w:val="3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reason</w:t>
      </w:r>
      <w:r w:rsidR="007B2E62" w:rsidRPr="001336A6">
        <w:rPr>
          <w:rFonts w:ascii="Arial" w:eastAsia="Arial" w:hAnsi="Arial" w:cs="Arial"/>
          <w:color w:val="0E0E0E"/>
          <w:spacing w:val="-1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why</w:t>
      </w:r>
      <w:r w:rsidR="007B2E62" w:rsidRPr="001336A6">
        <w:rPr>
          <w:rFonts w:ascii="Arial" w:eastAsia="Arial" w:hAnsi="Arial" w:cs="Arial"/>
          <w:color w:val="0E0E0E"/>
          <w:spacing w:val="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w w:val="103"/>
          <w:sz w:val="26"/>
          <w:szCs w:val="26"/>
        </w:rPr>
        <w:t>Afr</w:t>
      </w:r>
      <w:r w:rsidR="007B2E62" w:rsidRPr="001336A6">
        <w:rPr>
          <w:rFonts w:ascii="Arial" w:eastAsia="Arial" w:hAnsi="Arial" w:cs="Arial"/>
          <w:color w:val="232323"/>
          <w:w w:val="70"/>
          <w:sz w:val="26"/>
          <w:szCs w:val="26"/>
        </w:rPr>
        <w:t>i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can</w:t>
      </w:r>
      <w:r w:rsidR="007B2E62" w:rsidRPr="001336A6">
        <w:rPr>
          <w:rFonts w:ascii="Arial" w:eastAsia="Arial" w:hAnsi="Arial" w:cs="Arial"/>
          <w:color w:val="0E0E0E"/>
          <w:spacing w:val="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w w:val="50"/>
          <w:sz w:val="26"/>
          <w:szCs w:val="26"/>
        </w:rPr>
        <w:t>l</w:t>
      </w:r>
      <w:r w:rsidR="007B2E62" w:rsidRPr="001336A6">
        <w:rPr>
          <w:rFonts w:ascii="Arial" w:eastAsia="Arial" w:hAnsi="Arial" w:cs="Arial"/>
          <w:color w:val="232323"/>
          <w:w w:val="93"/>
          <w:sz w:val="26"/>
          <w:szCs w:val="26"/>
        </w:rPr>
        <w:t>e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aders</w:t>
      </w:r>
      <w:r w:rsidR="007B2E62" w:rsidRPr="001336A6">
        <w:rPr>
          <w:rFonts w:ascii="Arial" w:eastAsia="Arial" w:hAnsi="Arial" w:cs="Arial"/>
          <w:color w:val="0E0E0E"/>
          <w:spacing w:val="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</w:t>
      </w:r>
      <w:r w:rsidR="007B2E62" w:rsidRPr="001336A6">
        <w:rPr>
          <w:rFonts w:ascii="Arial" w:eastAsia="Arial" w:hAnsi="Arial" w:cs="Arial"/>
          <w:color w:val="232323"/>
          <w:sz w:val="26"/>
          <w:szCs w:val="26"/>
        </w:rPr>
        <w:t>tte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nded</w:t>
      </w:r>
      <w:r w:rsidR="007B2E62" w:rsidRPr="001336A6">
        <w:rPr>
          <w:rFonts w:ascii="Arial" w:eastAsia="Arial" w:hAnsi="Arial" w:cs="Arial"/>
          <w:color w:val="0E0E0E"/>
          <w:spacing w:val="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232323"/>
          <w:sz w:val="26"/>
          <w:szCs w:val="26"/>
        </w:rPr>
        <w:t>t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he</w:t>
      </w:r>
      <w:r w:rsidR="007B2E62" w:rsidRPr="001336A6">
        <w:rPr>
          <w:rFonts w:ascii="Arial" w:eastAsia="Arial" w:hAnsi="Arial" w:cs="Arial"/>
          <w:color w:val="0E0E0E"/>
          <w:spacing w:val="1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Acc</w:t>
      </w:r>
      <w:r w:rsidR="007B2E62" w:rsidRPr="001336A6">
        <w:rPr>
          <w:rFonts w:ascii="Arial" w:eastAsia="Arial" w:hAnsi="Arial" w:cs="Arial"/>
          <w:color w:val="232323"/>
          <w:sz w:val="26"/>
          <w:szCs w:val="26"/>
        </w:rPr>
        <w:t>r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</w:t>
      </w:r>
      <w:r w:rsidR="007B2E62" w:rsidRPr="001336A6">
        <w:rPr>
          <w:rFonts w:ascii="Arial" w:eastAsia="Arial" w:hAnsi="Arial" w:cs="Arial"/>
          <w:color w:val="0E0E0E"/>
          <w:spacing w:val="-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w w:val="80"/>
          <w:sz w:val="26"/>
          <w:szCs w:val="26"/>
        </w:rPr>
        <w:t>Pa</w:t>
      </w:r>
      <w:r w:rsidR="007B2E62" w:rsidRPr="001336A6">
        <w:rPr>
          <w:rFonts w:ascii="Arial" w:eastAsia="Arial" w:hAnsi="Arial" w:cs="Arial"/>
          <w:color w:val="232323"/>
          <w:w w:val="98"/>
          <w:sz w:val="26"/>
          <w:szCs w:val="26"/>
        </w:rPr>
        <w:t>n-A</w:t>
      </w:r>
      <w:r w:rsidR="007B2E62" w:rsidRPr="001336A6">
        <w:rPr>
          <w:rFonts w:ascii="Arial" w:eastAsia="Arial" w:hAnsi="Arial" w:cs="Arial"/>
          <w:color w:val="0E0E0E"/>
          <w:w w:val="129"/>
          <w:sz w:val="26"/>
          <w:szCs w:val="26"/>
        </w:rPr>
        <w:t>f</w:t>
      </w:r>
      <w:r w:rsidR="007B2E62" w:rsidRPr="001336A6">
        <w:rPr>
          <w:rFonts w:ascii="Arial" w:eastAsia="Arial" w:hAnsi="Arial" w:cs="Arial"/>
          <w:color w:val="232323"/>
          <w:w w:val="93"/>
          <w:sz w:val="26"/>
          <w:szCs w:val="26"/>
        </w:rPr>
        <w:t>ri</w:t>
      </w:r>
      <w:r w:rsidR="007B2E62" w:rsidRPr="001336A6">
        <w:rPr>
          <w:rFonts w:ascii="Arial" w:eastAsia="Arial" w:hAnsi="Arial" w:cs="Arial"/>
          <w:color w:val="0E0E0E"/>
          <w:w w:val="87"/>
          <w:sz w:val="26"/>
          <w:szCs w:val="26"/>
        </w:rPr>
        <w:t>ca</w:t>
      </w:r>
      <w:r w:rsidR="007B2E62" w:rsidRPr="001336A6">
        <w:rPr>
          <w:rFonts w:ascii="Arial" w:eastAsia="Arial" w:hAnsi="Arial" w:cs="Arial"/>
          <w:color w:val="232323"/>
          <w:w w:val="88"/>
          <w:sz w:val="26"/>
          <w:szCs w:val="26"/>
        </w:rPr>
        <w:t>n</w:t>
      </w:r>
      <w:r w:rsidR="00A12958" w:rsidRPr="001336A6">
        <w:rPr>
          <w:rFonts w:ascii="Arial" w:eastAsia="Arial" w:hAnsi="Arial" w:cs="Arial"/>
          <w:color w:val="232323"/>
          <w:w w:val="8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w w:val="95"/>
          <w:sz w:val="26"/>
          <w:szCs w:val="26"/>
        </w:rPr>
        <w:t>C</w:t>
      </w:r>
      <w:r w:rsidR="007B2E62" w:rsidRPr="001336A6">
        <w:rPr>
          <w:rFonts w:ascii="Arial" w:eastAsia="Arial" w:hAnsi="Arial" w:cs="Arial"/>
          <w:color w:val="232323"/>
          <w:w w:val="95"/>
          <w:sz w:val="26"/>
          <w:szCs w:val="26"/>
        </w:rPr>
        <w:t>o</w:t>
      </w:r>
      <w:r w:rsidR="007B2E62" w:rsidRPr="001336A6">
        <w:rPr>
          <w:rFonts w:ascii="Arial" w:eastAsia="Arial" w:hAnsi="Arial" w:cs="Arial"/>
          <w:color w:val="0E0E0E"/>
          <w:w w:val="95"/>
          <w:sz w:val="26"/>
          <w:szCs w:val="26"/>
        </w:rPr>
        <w:t>n</w:t>
      </w:r>
      <w:r w:rsidR="007B2E62" w:rsidRPr="001336A6">
        <w:rPr>
          <w:rFonts w:ascii="Arial" w:eastAsia="Arial" w:hAnsi="Arial" w:cs="Arial"/>
          <w:color w:val="232323"/>
          <w:w w:val="95"/>
          <w:sz w:val="26"/>
          <w:szCs w:val="26"/>
        </w:rPr>
        <w:t>fe</w:t>
      </w:r>
      <w:r w:rsidR="007B2E62" w:rsidRPr="001336A6">
        <w:rPr>
          <w:rFonts w:ascii="Arial" w:eastAsia="Arial" w:hAnsi="Arial" w:cs="Arial"/>
          <w:color w:val="0E0E0E"/>
          <w:w w:val="95"/>
          <w:sz w:val="26"/>
          <w:szCs w:val="26"/>
        </w:rPr>
        <w:t>re</w:t>
      </w:r>
      <w:r w:rsidR="007B2E62" w:rsidRPr="001336A6">
        <w:rPr>
          <w:rFonts w:ascii="Arial" w:eastAsia="Arial" w:hAnsi="Arial" w:cs="Arial"/>
          <w:color w:val="232323"/>
          <w:w w:val="95"/>
          <w:sz w:val="26"/>
          <w:szCs w:val="26"/>
        </w:rPr>
        <w:t>nce</w:t>
      </w:r>
      <w:r w:rsidR="007B2E62" w:rsidRPr="001336A6">
        <w:rPr>
          <w:rFonts w:ascii="Arial" w:eastAsia="Arial" w:hAnsi="Arial" w:cs="Arial"/>
          <w:color w:val="232323"/>
          <w:spacing w:val="-21"/>
          <w:w w:val="9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232323"/>
          <w:w w:val="56"/>
          <w:sz w:val="26"/>
          <w:szCs w:val="26"/>
        </w:rPr>
        <w:t>.</w:t>
      </w:r>
    </w:p>
    <w:p w:rsidR="00224C0B" w:rsidRDefault="00A12958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A12958" w:rsidRPr="001336A6" w:rsidRDefault="007B2E62" w:rsidP="000A73EC">
      <w:pPr>
        <w:spacing w:line="276" w:lineRule="auto"/>
        <w:ind w:left="284"/>
        <w:rPr>
          <w:rFonts w:ascii="Arial" w:eastAsia="Arial" w:hAnsi="Arial" w:cs="Arial"/>
          <w:color w:val="0E0E0E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>c)</w:t>
      </w:r>
      <w:r w:rsidR="00A12958" w:rsidRPr="001336A6">
        <w:rPr>
          <w:rFonts w:ascii="Arial" w:eastAsia="Arial" w:hAnsi="Arial" w:cs="Arial"/>
          <w:color w:val="0E0E0E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Mention</w:t>
      </w:r>
      <w:r w:rsidRPr="001336A6">
        <w:rPr>
          <w:rFonts w:ascii="Arial" w:eastAsia="Arial" w:hAnsi="Arial" w:cs="Arial"/>
          <w:color w:val="0E0E0E"/>
          <w:spacing w:val="-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Pr="001336A6">
        <w:rPr>
          <w:rFonts w:ascii="Arial" w:eastAsia="Arial" w:hAnsi="Arial" w:cs="Arial"/>
          <w:color w:val="0E0E0E"/>
          <w:spacing w:val="1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sz w:val="26"/>
          <w:szCs w:val="26"/>
        </w:rPr>
        <w:t xml:space="preserve">two </w:t>
      </w:r>
      <w:r w:rsidRPr="001336A6">
        <w:rPr>
          <w:rFonts w:ascii="Arial" w:eastAsia="Arial" w:hAnsi="Arial" w:cs="Arial"/>
          <w:b/>
          <w:color w:val="0E0E0E"/>
          <w:spacing w:val="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problems</w:t>
      </w:r>
      <w:r w:rsidRPr="001336A6">
        <w:rPr>
          <w:rFonts w:ascii="Arial" w:eastAsia="Arial" w:hAnsi="Arial" w:cs="Arial"/>
          <w:color w:val="0E0E0E"/>
          <w:spacing w:val="1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Pan-Africanists</w:t>
      </w:r>
      <w:r w:rsidRPr="001336A6">
        <w:rPr>
          <w:rFonts w:ascii="Arial" w:eastAsia="Arial" w:hAnsi="Arial" w:cs="Arial"/>
          <w:color w:val="0E0E0E"/>
          <w:spacing w:val="-4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faced</w:t>
      </w:r>
      <w:r w:rsidRPr="001336A6">
        <w:rPr>
          <w:rFonts w:ascii="Arial" w:eastAsia="Arial" w:hAnsi="Arial" w:cs="Arial"/>
          <w:color w:val="0E0E0E"/>
          <w:spacing w:val="1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in</w:t>
      </w:r>
      <w:r w:rsidRPr="001336A6">
        <w:rPr>
          <w:rFonts w:ascii="Arial" w:eastAsia="Arial" w:hAnsi="Arial" w:cs="Arial"/>
          <w:color w:val="0E0E0E"/>
          <w:spacing w:val="1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their</w:t>
      </w:r>
      <w:r w:rsidRPr="001336A6">
        <w:rPr>
          <w:rFonts w:ascii="Arial" w:eastAsia="Arial" w:hAnsi="Arial" w:cs="Arial"/>
          <w:color w:val="0E0E0E"/>
          <w:spacing w:val="2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struggle</w:t>
      </w:r>
      <w:r w:rsidRPr="001336A6">
        <w:rPr>
          <w:rFonts w:ascii="Arial" w:eastAsia="Arial" w:hAnsi="Arial" w:cs="Arial"/>
          <w:color w:val="0E0E0E"/>
          <w:spacing w:val="1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for</w:t>
      </w:r>
      <w:r w:rsidRPr="001336A6">
        <w:rPr>
          <w:rFonts w:ascii="Arial" w:eastAsia="Arial" w:hAnsi="Arial" w:cs="Arial"/>
          <w:color w:val="0E0E0E"/>
          <w:spacing w:val="2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freedom.</w:t>
      </w:r>
    </w:p>
    <w:p w:rsidR="00224C0B" w:rsidRPr="001336A6" w:rsidRDefault="00224C0B" w:rsidP="00224C0B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</w:t>
      </w:r>
    </w:p>
    <w:p w:rsidR="00224C0B" w:rsidRPr="001336A6" w:rsidRDefault="00224C0B" w:rsidP="00224C0B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</w:t>
      </w:r>
    </w:p>
    <w:p w:rsidR="004D721B" w:rsidRPr="001336A6" w:rsidRDefault="00C332E8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44a)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What</w:t>
      </w:r>
      <w:r w:rsidR="007B2E62" w:rsidRPr="001336A6">
        <w:rPr>
          <w:rFonts w:ascii="Arial" w:eastAsia="Arial" w:hAnsi="Arial" w:cs="Arial"/>
          <w:color w:val="0E0E0E"/>
          <w:spacing w:val="1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is</w:t>
      </w:r>
      <w:r w:rsidR="007B2E62" w:rsidRPr="001336A6">
        <w:rPr>
          <w:rFonts w:ascii="Arial" w:eastAsia="Arial" w:hAnsi="Arial" w:cs="Arial"/>
          <w:color w:val="0E0E0E"/>
          <w:spacing w:val="-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</w:t>
      </w:r>
      <w:r w:rsidR="007B2E62" w:rsidRPr="001336A6">
        <w:rPr>
          <w:rFonts w:ascii="Arial" w:eastAsia="Arial" w:hAnsi="Arial" w:cs="Arial"/>
          <w:color w:val="0E0E0E"/>
          <w:spacing w:val="1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swamp?</w:t>
      </w:r>
    </w:p>
    <w:p w:rsidR="004D721B" w:rsidRPr="001336A6" w:rsidRDefault="00C332E8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C332E8" w:rsidP="000A73EC">
      <w:pPr>
        <w:spacing w:line="276" w:lineRule="auto"/>
        <w:ind w:left="284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position w:val="-1"/>
          <w:sz w:val="26"/>
          <w:szCs w:val="26"/>
        </w:rPr>
        <w:t xml:space="preserve">b) </w:t>
      </w:r>
      <w:r w:rsidR="007B2E62" w:rsidRPr="001336A6">
        <w:rPr>
          <w:rFonts w:ascii="Arial" w:eastAsia="Arial" w:hAnsi="Arial" w:cs="Arial"/>
          <w:color w:val="0E0E0E"/>
          <w:position w:val="-1"/>
          <w:sz w:val="26"/>
          <w:szCs w:val="26"/>
        </w:rPr>
        <w:t>Give</w:t>
      </w:r>
      <w:r w:rsidR="007B2E62" w:rsidRPr="001336A6">
        <w:rPr>
          <w:rFonts w:ascii="Arial" w:eastAsia="Arial" w:hAnsi="Arial" w:cs="Arial"/>
          <w:color w:val="0E0E0E"/>
          <w:spacing w:val="-13"/>
          <w:position w:val="-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position w:val="-1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0E0E0E"/>
          <w:spacing w:val="6"/>
          <w:position w:val="-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position w:val="-1"/>
          <w:sz w:val="26"/>
          <w:szCs w:val="26"/>
        </w:rPr>
        <w:t xml:space="preserve">two </w:t>
      </w:r>
      <w:r w:rsidRPr="001336A6">
        <w:rPr>
          <w:rFonts w:ascii="Arial" w:eastAsia="Arial" w:hAnsi="Arial" w:cs="Arial"/>
          <w:b/>
          <w:color w:val="0E0E0E"/>
          <w:spacing w:val="16"/>
          <w:position w:val="-1"/>
          <w:sz w:val="26"/>
          <w:szCs w:val="26"/>
        </w:rPr>
        <w:t>reasons</w:t>
      </w:r>
      <w:r w:rsidR="007B2E62" w:rsidRPr="001336A6">
        <w:rPr>
          <w:rFonts w:ascii="Arial" w:eastAsia="Arial" w:hAnsi="Arial" w:cs="Arial"/>
          <w:color w:val="0E0E0E"/>
          <w:spacing w:val="-22"/>
          <w:position w:val="-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position w:val="-1"/>
          <w:sz w:val="26"/>
          <w:szCs w:val="26"/>
        </w:rPr>
        <w:t>why</w:t>
      </w:r>
      <w:r w:rsidR="007B2E62" w:rsidRPr="001336A6">
        <w:rPr>
          <w:rFonts w:ascii="Arial" w:eastAsia="Arial" w:hAnsi="Arial" w:cs="Arial"/>
          <w:color w:val="0E0E0E"/>
          <w:spacing w:val="38"/>
          <w:position w:val="-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position w:val="-1"/>
          <w:sz w:val="26"/>
          <w:szCs w:val="26"/>
        </w:rPr>
        <w:t>people</w:t>
      </w:r>
      <w:r w:rsidR="007B2E62" w:rsidRPr="001336A6">
        <w:rPr>
          <w:rFonts w:ascii="Arial" w:eastAsia="Arial" w:hAnsi="Arial" w:cs="Arial"/>
          <w:color w:val="0E0E0E"/>
          <w:spacing w:val="-8"/>
          <w:position w:val="-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position w:val="-1"/>
          <w:sz w:val="26"/>
          <w:szCs w:val="26"/>
        </w:rPr>
        <w:t>are</w:t>
      </w:r>
      <w:r w:rsidR="007B2E62" w:rsidRPr="001336A6">
        <w:rPr>
          <w:rFonts w:ascii="Arial" w:eastAsia="Arial" w:hAnsi="Arial" w:cs="Arial"/>
          <w:color w:val="0E0E0E"/>
          <w:spacing w:val="5"/>
          <w:position w:val="-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position w:val="-1"/>
          <w:sz w:val="26"/>
          <w:szCs w:val="26"/>
        </w:rPr>
        <w:t>encouraged</w:t>
      </w:r>
      <w:r w:rsidR="007B2E62" w:rsidRPr="001336A6">
        <w:rPr>
          <w:rFonts w:ascii="Arial" w:eastAsia="Arial" w:hAnsi="Arial" w:cs="Arial"/>
          <w:color w:val="0E0E0E"/>
          <w:spacing w:val="-8"/>
          <w:position w:val="-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position w:val="-1"/>
          <w:sz w:val="26"/>
          <w:szCs w:val="26"/>
        </w:rPr>
        <w:t>to</w:t>
      </w:r>
      <w:r w:rsidR="007B2E62" w:rsidRPr="001336A6">
        <w:rPr>
          <w:rFonts w:ascii="Arial" w:eastAsia="Arial" w:hAnsi="Arial" w:cs="Arial"/>
          <w:color w:val="0E0E0E"/>
          <w:spacing w:val="33"/>
          <w:position w:val="-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position w:val="-1"/>
          <w:sz w:val="26"/>
          <w:szCs w:val="26"/>
        </w:rPr>
        <w:t>conserve</w:t>
      </w:r>
      <w:r w:rsidR="007B2E62" w:rsidRPr="001336A6">
        <w:rPr>
          <w:rFonts w:ascii="Arial" w:eastAsia="Arial" w:hAnsi="Arial" w:cs="Arial"/>
          <w:color w:val="0E0E0E"/>
          <w:spacing w:val="-13"/>
          <w:position w:val="-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position w:val="-1"/>
          <w:sz w:val="26"/>
          <w:szCs w:val="26"/>
        </w:rPr>
        <w:t>swamps.</w:t>
      </w:r>
    </w:p>
    <w:p w:rsidR="00224C0B" w:rsidRPr="001336A6" w:rsidRDefault="00224C0B" w:rsidP="00224C0B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</w:t>
      </w:r>
    </w:p>
    <w:p w:rsidR="00224C0B" w:rsidRPr="001336A6" w:rsidRDefault="00224C0B" w:rsidP="00224C0B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</w:t>
      </w:r>
    </w:p>
    <w:p w:rsidR="00C332E8" w:rsidRPr="001336A6" w:rsidRDefault="00C332E8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 xml:space="preserve">c) State any </w:t>
      </w:r>
      <w:r w:rsidRPr="001336A6">
        <w:rPr>
          <w:rFonts w:ascii="Arial" w:hAnsi="Arial" w:cs="Arial"/>
          <w:b/>
          <w:sz w:val="26"/>
          <w:szCs w:val="26"/>
        </w:rPr>
        <w:t>one</w:t>
      </w:r>
      <w:r w:rsidRPr="001336A6">
        <w:rPr>
          <w:rFonts w:ascii="Arial" w:hAnsi="Arial" w:cs="Arial"/>
          <w:sz w:val="26"/>
          <w:szCs w:val="26"/>
        </w:rPr>
        <w:t xml:space="preserve"> problem caused by draining swamps.</w:t>
      </w:r>
    </w:p>
    <w:p w:rsidR="007D3AF2" w:rsidRDefault="007D3AF2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E17583" w:rsidRDefault="00E1758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</w:p>
    <w:p w:rsidR="00E17583" w:rsidRDefault="00E1758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</w:p>
    <w:p w:rsidR="00E17583" w:rsidRDefault="00E1758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</w:p>
    <w:p w:rsidR="00E17583" w:rsidRDefault="00E1758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</w:p>
    <w:p w:rsidR="00E17583" w:rsidRDefault="00E1758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</w:p>
    <w:p w:rsidR="00E17583" w:rsidRDefault="00E1758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</w:p>
    <w:p w:rsidR="001336A6" w:rsidRPr="001336A6" w:rsidRDefault="00670CB6" w:rsidP="000A73EC">
      <w:pPr>
        <w:spacing w:line="276" w:lineRule="auto"/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45a). </w:t>
      </w:r>
      <w:r w:rsidR="00481A85" w:rsidRPr="00237328">
        <w:rPr>
          <w:rFonts w:ascii="Arial" w:hAnsi="Arial" w:cs="Arial"/>
          <w:b/>
          <w:sz w:val="26"/>
          <w:szCs w:val="26"/>
        </w:rPr>
        <w:t>Study the map and answer the questions about it.</w:t>
      </w:r>
    </w:p>
    <w:p w:rsidR="004D721B" w:rsidRPr="001336A6" w:rsidRDefault="001336A6" w:rsidP="000A73EC">
      <w:pPr>
        <w:spacing w:before="45" w:line="276" w:lineRule="auto"/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</w:t>
      </w:r>
      <w:r w:rsidR="007A3408">
        <w:rPr>
          <w:rFonts w:ascii="Arial" w:hAnsi="Arial" w:cs="Arial"/>
          <w:sz w:val="26"/>
          <w:szCs w:val="26"/>
        </w:rPr>
        <w:pict>
          <v:shape id="_x0000_i1027" type="#_x0000_t75" style="width:189.2pt;height:254.5pt">
            <v:imagedata r:id="rId10" o:title=""/>
          </v:shape>
        </w:pict>
      </w:r>
    </w:p>
    <w:p w:rsidR="004D721B" w:rsidRPr="001336A6" w:rsidRDefault="004D721B" w:rsidP="000A73EC">
      <w:pPr>
        <w:spacing w:before="7"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C575C0" w:rsidRDefault="007B2E62" w:rsidP="000A73EC">
      <w:pPr>
        <w:pStyle w:val="ListParagraph"/>
        <w:numPr>
          <w:ilvl w:val="0"/>
          <w:numId w:val="2"/>
        </w:numPr>
        <w:spacing w:before="27" w:line="276" w:lineRule="auto"/>
        <w:rPr>
          <w:rFonts w:ascii="Arial" w:eastAsia="Arial" w:hAnsi="Arial" w:cs="Arial"/>
          <w:sz w:val="26"/>
          <w:szCs w:val="26"/>
        </w:rPr>
      </w:pPr>
      <w:r w:rsidRPr="00C575C0">
        <w:rPr>
          <w:rFonts w:ascii="Arial" w:eastAsia="Arial" w:hAnsi="Arial" w:cs="Arial"/>
          <w:color w:val="0E0E0E"/>
          <w:sz w:val="26"/>
          <w:szCs w:val="26"/>
        </w:rPr>
        <w:t>Name</w:t>
      </w:r>
      <w:r w:rsidRPr="00C575C0">
        <w:rPr>
          <w:rFonts w:ascii="Arial" w:eastAsia="Arial" w:hAnsi="Arial" w:cs="Arial"/>
          <w:color w:val="0E0E0E"/>
          <w:spacing w:val="-15"/>
          <w:sz w:val="26"/>
          <w:szCs w:val="26"/>
        </w:rPr>
        <w:t xml:space="preserve"> </w:t>
      </w:r>
      <w:r w:rsidRPr="00C575C0">
        <w:rPr>
          <w:rFonts w:ascii="Arial" w:eastAsia="Arial" w:hAnsi="Arial" w:cs="Arial"/>
          <w:color w:val="0E0E0E"/>
          <w:sz w:val="26"/>
          <w:szCs w:val="26"/>
        </w:rPr>
        <w:t>the</w:t>
      </w:r>
      <w:r w:rsidRPr="00C575C0">
        <w:rPr>
          <w:rFonts w:ascii="Arial" w:eastAsia="Arial" w:hAnsi="Arial" w:cs="Arial"/>
          <w:color w:val="0E0E0E"/>
          <w:spacing w:val="28"/>
          <w:sz w:val="26"/>
          <w:szCs w:val="26"/>
        </w:rPr>
        <w:t xml:space="preserve"> </w:t>
      </w:r>
      <w:r w:rsidRPr="00C575C0">
        <w:rPr>
          <w:rFonts w:ascii="Arial" w:eastAsia="Arial" w:hAnsi="Arial" w:cs="Arial"/>
          <w:color w:val="0E0E0E"/>
          <w:sz w:val="26"/>
          <w:szCs w:val="26"/>
        </w:rPr>
        <w:t>country</w:t>
      </w:r>
      <w:r w:rsidRPr="00C575C0">
        <w:rPr>
          <w:rFonts w:ascii="Arial" w:eastAsia="Arial" w:hAnsi="Arial" w:cs="Arial"/>
          <w:color w:val="0E0E0E"/>
          <w:spacing w:val="39"/>
          <w:sz w:val="26"/>
          <w:szCs w:val="26"/>
        </w:rPr>
        <w:t xml:space="preserve"> </w:t>
      </w:r>
      <w:r w:rsidRPr="00C575C0">
        <w:rPr>
          <w:rFonts w:ascii="Arial" w:eastAsia="Arial" w:hAnsi="Arial" w:cs="Arial"/>
          <w:b/>
          <w:color w:val="0E0E0E"/>
          <w:sz w:val="26"/>
          <w:szCs w:val="26"/>
        </w:rPr>
        <w:t>L.</w:t>
      </w:r>
    </w:p>
    <w:p w:rsidR="00C575C0" w:rsidRDefault="00C575C0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C575C0" w:rsidRDefault="00C575C0" w:rsidP="000A73EC">
      <w:pPr>
        <w:pStyle w:val="ListParagraph"/>
        <w:numPr>
          <w:ilvl w:val="0"/>
          <w:numId w:val="2"/>
        </w:numPr>
        <w:spacing w:before="35" w:line="27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E0E0E"/>
          <w:sz w:val="26"/>
          <w:szCs w:val="26"/>
        </w:rPr>
        <w:t>I</w:t>
      </w:r>
      <w:r w:rsidR="007B2E62" w:rsidRPr="00C575C0">
        <w:rPr>
          <w:rFonts w:ascii="Arial" w:eastAsia="Arial" w:hAnsi="Arial" w:cs="Arial"/>
          <w:color w:val="0E0E0E"/>
          <w:sz w:val="26"/>
          <w:szCs w:val="26"/>
        </w:rPr>
        <w:t>n</w:t>
      </w:r>
      <w:r w:rsidR="007B2E62" w:rsidRPr="00C575C0">
        <w:rPr>
          <w:rFonts w:ascii="Arial" w:eastAsia="Arial" w:hAnsi="Arial" w:cs="Arial"/>
          <w:color w:val="0E0E0E"/>
          <w:spacing w:val="33"/>
          <w:sz w:val="26"/>
          <w:szCs w:val="26"/>
        </w:rPr>
        <w:t xml:space="preserve"> </w:t>
      </w:r>
      <w:r w:rsidR="007B2E62" w:rsidRPr="00C575C0">
        <w:rPr>
          <w:rFonts w:ascii="Arial" w:eastAsia="Arial" w:hAnsi="Arial" w:cs="Arial"/>
          <w:color w:val="0E0E0E"/>
          <w:sz w:val="26"/>
          <w:szCs w:val="26"/>
        </w:rPr>
        <w:t>which</w:t>
      </w:r>
      <w:r w:rsidR="007B2E62" w:rsidRPr="00C575C0">
        <w:rPr>
          <w:rFonts w:ascii="Arial" w:eastAsia="Arial" w:hAnsi="Arial" w:cs="Arial"/>
          <w:color w:val="0E0E0E"/>
          <w:spacing w:val="22"/>
          <w:sz w:val="26"/>
          <w:szCs w:val="26"/>
        </w:rPr>
        <w:t xml:space="preserve"> </w:t>
      </w:r>
      <w:r w:rsidR="007B2E62" w:rsidRPr="00C575C0">
        <w:rPr>
          <w:rFonts w:ascii="Arial" w:eastAsia="Arial" w:hAnsi="Arial" w:cs="Arial"/>
          <w:color w:val="0E0E0E"/>
          <w:sz w:val="26"/>
          <w:szCs w:val="26"/>
        </w:rPr>
        <w:t>way</w:t>
      </w:r>
      <w:r w:rsidR="007B2E62" w:rsidRPr="00C575C0">
        <w:rPr>
          <w:rFonts w:ascii="Arial" w:eastAsia="Arial" w:hAnsi="Arial" w:cs="Arial"/>
          <w:color w:val="0E0E0E"/>
          <w:spacing w:val="33"/>
          <w:sz w:val="26"/>
          <w:szCs w:val="26"/>
        </w:rPr>
        <w:t xml:space="preserve"> </w:t>
      </w:r>
      <w:r w:rsidR="007B2E62" w:rsidRPr="00C575C0">
        <w:rPr>
          <w:rFonts w:ascii="Arial" w:eastAsia="Arial" w:hAnsi="Arial" w:cs="Arial"/>
          <w:color w:val="0E0E0E"/>
          <w:sz w:val="26"/>
          <w:szCs w:val="26"/>
        </w:rPr>
        <w:t>is</w:t>
      </w:r>
      <w:r w:rsidR="007B2E62" w:rsidRPr="00C575C0">
        <w:rPr>
          <w:rFonts w:ascii="Arial" w:eastAsia="Arial" w:hAnsi="Arial" w:cs="Arial"/>
          <w:color w:val="0E0E0E"/>
          <w:spacing w:val="-2"/>
          <w:sz w:val="26"/>
          <w:szCs w:val="26"/>
        </w:rPr>
        <w:t xml:space="preserve"> </w:t>
      </w:r>
      <w:r w:rsidR="007B2E62" w:rsidRPr="00C575C0">
        <w:rPr>
          <w:rFonts w:ascii="Arial" w:eastAsia="Arial" w:hAnsi="Arial" w:cs="Arial"/>
          <w:color w:val="0E0E0E"/>
          <w:sz w:val="26"/>
          <w:szCs w:val="26"/>
        </w:rPr>
        <w:t>railway</w:t>
      </w:r>
      <w:r w:rsidR="007B2E62" w:rsidRPr="00C575C0">
        <w:rPr>
          <w:rFonts w:ascii="Arial" w:eastAsia="Arial" w:hAnsi="Arial" w:cs="Arial"/>
          <w:color w:val="0E0E0E"/>
          <w:spacing w:val="7"/>
          <w:sz w:val="26"/>
          <w:szCs w:val="26"/>
        </w:rPr>
        <w:t xml:space="preserve"> </w:t>
      </w:r>
      <w:r w:rsidR="007B2E62" w:rsidRPr="00C575C0">
        <w:rPr>
          <w:rFonts w:ascii="Arial" w:hAnsi="Arial" w:cs="Arial"/>
          <w:b/>
          <w:color w:val="0E0E0E"/>
          <w:sz w:val="26"/>
          <w:szCs w:val="26"/>
        </w:rPr>
        <w:t>S</w:t>
      </w:r>
      <w:r w:rsidR="007B2E62" w:rsidRPr="00C575C0">
        <w:rPr>
          <w:rFonts w:ascii="Arial" w:hAnsi="Arial" w:cs="Arial"/>
          <w:b/>
          <w:color w:val="0E0E0E"/>
          <w:spacing w:val="28"/>
          <w:sz w:val="26"/>
          <w:szCs w:val="26"/>
        </w:rPr>
        <w:t xml:space="preserve"> </w:t>
      </w:r>
      <w:r w:rsidR="007B2E62" w:rsidRPr="00C575C0">
        <w:rPr>
          <w:rFonts w:ascii="Arial" w:eastAsia="Arial" w:hAnsi="Arial" w:cs="Arial"/>
          <w:color w:val="0E0E0E"/>
          <w:sz w:val="26"/>
          <w:szCs w:val="26"/>
        </w:rPr>
        <w:t>important</w:t>
      </w:r>
      <w:r w:rsidR="007B2E62" w:rsidRPr="00C575C0">
        <w:rPr>
          <w:rFonts w:ascii="Arial" w:eastAsia="Arial" w:hAnsi="Arial" w:cs="Arial"/>
          <w:color w:val="0E0E0E"/>
          <w:spacing w:val="27"/>
          <w:sz w:val="26"/>
          <w:szCs w:val="26"/>
        </w:rPr>
        <w:t xml:space="preserve"> </w:t>
      </w:r>
      <w:r w:rsidR="007B2E62" w:rsidRPr="00C575C0">
        <w:rPr>
          <w:rFonts w:ascii="Arial" w:eastAsia="Arial" w:hAnsi="Arial" w:cs="Arial"/>
          <w:color w:val="0E0E0E"/>
          <w:sz w:val="26"/>
          <w:szCs w:val="26"/>
        </w:rPr>
        <w:t>to</w:t>
      </w:r>
      <w:r w:rsidR="007B2E62" w:rsidRPr="00C575C0">
        <w:rPr>
          <w:rFonts w:ascii="Arial" w:eastAsia="Arial" w:hAnsi="Arial" w:cs="Arial"/>
          <w:color w:val="0E0E0E"/>
          <w:spacing w:val="22"/>
          <w:sz w:val="26"/>
          <w:szCs w:val="26"/>
        </w:rPr>
        <w:t xml:space="preserve"> </w:t>
      </w:r>
      <w:r w:rsidR="007B2E62" w:rsidRPr="00C575C0">
        <w:rPr>
          <w:rFonts w:ascii="Arial" w:eastAsia="Arial" w:hAnsi="Arial" w:cs="Arial"/>
          <w:color w:val="0E0E0E"/>
          <w:sz w:val="26"/>
          <w:szCs w:val="26"/>
        </w:rPr>
        <w:t>Zambia?</w:t>
      </w:r>
    </w:p>
    <w:p w:rsidR="00C575C0" w:rsidRDefault="00C575C0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C575C0" w:rsidRDefault="007B2E62" w:rsidP="000A73EC">
      <w:pPr>
        <w:pStyle w:val="ListParagraph"/>
        <w:numPr>
          <w:ilvl w:val="0"/>
          <w:numId w:val="2"/>
        </w:numPr>
        <w:spacing w:before="58" w:line="276" w:lineRule="auto"/>
        <w:rPr>
          <w:rFonts w:ascii="Arial" w:eastAsia="Arial" w:hAnsi="Arial" w:cs="Arial"/>
          <w:sz w:val="26"/>
          <w:szCs w:val="26"/>
        </w:rPr>
      </w:pPr>
      <w:r w:rsidRPr="00C575C0">
        <w:rPr>
          <w:rFonts w:ascii="Arial" w:eastAsia="Arial" w:hAnsi="Arial" w:cs="Arial"/>
          <w:color w:val="0E0E0E"/>
          <w:sz w:val="26"/>
          <w:szCs w:val="26"/>
        </w:rPr>
        <w:t>How was</w:t>
      </w:r>
      <w:r w:rsidRPr="00C575C0">
        <w:rPr>
          <w:rFonts w:ascii="Arial" w:eastAsia="Arial" w:hAnsi="Arial" w:cs="Arial"/>
          <w:color w:val="0E0E0E"/>
          <w:spacing w:val="23"/>
          <w:sz w:val="26"/>
          <w:szCs w:val="26"/>
        </w:rPr>
        <w:t xml:space="preserve"> </w:t>
      </w:r>
      <w:r w:rsidRPr="00C575C0">
        <w:rPr>
          <w:rFonts w:ascii="Arial" w:eastAsia="Arial" w:hAnsi="Arial" w:cs="Arial"/>
          <w:color w:val="0E0E0E"/>
          <w:sz w:val="26"/>
          <w:szCs w:val="26"/>
        </w:rPr>
        <w:t>Lake</w:t>
      </w:r>
      <w:r w:rsidRPr="00C575C0">
        <w:rPr>
          <w:rFonts w:ascii="Arial" w:eastAsia="Arial" w:hAnsi="Arial" w:cs="Arial"/>
          <w:color w:val="0E0E0E"/>
          <w:spacing w:val="-29"/>
          <w:sz w:val="26"/>
          <w:szCs w:val="26"/>
        </w:rPr>
        <w:t xml:space="preserve"> </w:t>
      </w:r>
      <w:r w:rsidRPr="00C575C0">
        <w:rPr>
          <w:rFonts w:ascii="Arial" w:eastAsia="Arial" w:hAnsi="Arial" w:cs="Arial"/>
          <w:b/>
          <w:color w:val="0E0E0E"/>
          <w:sz w:val="26"/>
          <w:szCs w:val="26"/>
        </w:rPr>
        <w:t>T</w:t>
      </w:r>
      <w:r w:rsidRPr="00C575C0">
        <w:rPr>
          <w:rFonts w:ascii="Arial" w:eastAsia="Arial" w:hAnsi="Arial" w:cs="Arial"/>
          <w:b/>
          <w:color w:val="0E0E0E"/>
          <w:spacing w:val="14"/>
          <w:sz w:val="26"/>
          <w:szCs w:val="26"/>
        </w:rPr>
        <w:t xml:space="preserve"> </w:t>
      </w:r>
      <w:r w:rsidRPr="00C575C0">
        <w:rPr>
          <w:rFonts w:ascii="Arial" w:eastAsia="Arial" w:hAnsi="Arial" w:cs="Arial"/>
          <w:color w:val="0E0E0E"/>
          <w:sz w:val="26"/>
          <w:szCs w:val="26"/>
        </w:rPr>
        <w:t>formed?</w:t>
      </w:r>
    </w:p>
    <w:p w:rsidR="00305C48" w:rsidRDefault="00305C48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C575C0" w:rsidRDefault="007B2E62" w:rsidP="000A73EC">
      <w:pPr>
        <w:pStyle w:val="ListParagraph"/>
        <w:numPr>
          <w:ilvl w:val="0"/>
          <w:numId w:val="2"/>
        </w:numPr>
        <w:spacing w:before="47" w:line="276" w:lineRule="auto"/>
        <w:rPr>
          <w:rFonts w:ascii="Arial" w:eastAsia="Arial" w:hAnsi="Arial" w:cs="Arial"/>
          <w:sz w:val="26"/>
          <w:szCs w:val="26"/>
        </w:rPr>
      </w:pPr>
      <w:r w:rsidRPr="00C575C0">
        <w:rPr>
          <w:rFonts w:ascii="Arial" w:eastAsia="Arial" w:hAnsi="Arial" w:cs="Arial"/>
          <w:color w:val="0E0E0E"/>
          <w:sz w:val="26"/>
          <w:szCs w:val="26"/>
        </w:rPr>
        <w:t>Name</w:t>
      </w:r>
      <w:r w:rsidRPr="00C575C0">
        <w:rPr>
          <w:rFonts w:ascii="Arial" w:eastAsia="Arial" w:hAnsi="Arial" w:cs="Arial"/>
          <w:color w:val="0E0E0E"/>
          <w:spacing w:val="-25"/>
          <w:sz w:val="26"/>
          <w:szCs w:val="26"/>
        </w:rPr>
        <w:t xml:space="preserve"> </w:t>
      </w:r>
      <w:r w:rsidRPr="00C575C0">
        <w:rPr>
          <w:rFonts w:ascii="Arial" w:eastAsia="Arial" w:hAnsi="Arial" w:cs="Arial"/>
          <w:color w:val="0E0E0E"/>
          <w:sz w:val="26"/>
          <w:szCs w:val="26"/>
        </w:rPr>
        <w:t>the</w:t>
      </w:r>
      <w:r w:rsidRPr="00C575C0">
        <w:rPr>
          <w:rFonts w:ascii="Arial" w:eastAsia="Arial" w:hAnsi="Arial" w:cs="Arial"/>
          <w:color w:val="0E0E0E"/>
          <w:spacing w:val="33"/>
          <w:sz w:val="26"/>
          <w:szCs w:val="26"/>
        </w:rPr>
        <w:t xml:space="preserve"> </w:t>
      </w:r>
      <w:r w:rsidRPr="00C575C0">
        <w:rPr>
          <w:rFonts w:ascii="Arial" w:eastAsia="Arial" w:hAnsi="Arial" w:cs="Arial"/>
          <w:color w:val="0E0E0E"/>
          <w:sz w:val="26"/>
          <w:szCs w:val="26"/>
        </w:rPr>
        <w:t>feature</w:t>
      </w:r>
      <w:r w:rsidRPr="00C575C0">
        <w:rPr>
          <w:rFonts w:ascii="Arial" w:eastAsia="Arial" w:hAnsi="Arial" w:cs="Arial"/>
          <w:color w:val="0E0E0E"/>
          <w:spacing w:val="43"/>
          <w:sz w:val="26"/>
          <w:szCs w:val="26"/>
        </w:rPr>
        <w:t xml:space="preserve"> </w:t>
      </w:r>
      <w:r w:rsidRPr="00C575C0">
        <w:rPr>
          <w:rFonts w:ascii="Arial" w:eastAsia="Arial" w:hAnsi="Arial" w:cs="Arial"/>
          <w:color w:val="0E0E0E"/>
          <w:sz w:val="26"/>
          <w:szCs w:val="26"/>
        </w:rPr>
        <w:t>marked</w:t>
      </w:r>
      <w:r w:rsidRPr="00C575C0">
        <w:rPr>
          <w:rFonts w:ascii="Arial" w:eastAsia="Arial" w:hAnsi="Arial" w:cs="Arial"/>
          <w:color w:val="0E0E0E"/>
          <w:spacing w:val="6"/>
          <w:sz w:val="26"/>
          <w:szCs w:val="26"/>
        </w:rPr>
        <w:t xml:space="preserve"> </w:t>
      </w:r>
      <w:r w:rsidRPr="00C575C0">
        <w:rPr>
          <w:rFonts w:ascii="Arial" w:eastAsia="Arial" w:hAnsi="Arial" w:cs="Arial"/>
          <w:b/>
          <w:color w:val="0E0E0E"/>
          <w:sz w:val="26"/>
          <w:szCs w:val="26"/>
        </w:rPr>
        <w:t>Z</w:t>
      </w:r>
      <w:r w:rsidRPr="00C575C0">
        <w:rPr>
          <w:rFonts w:ascii="Arial" w:eastAsia="Arial" w:hAnsi="Arial" w:cs="Arial"/>
          <w:b/>
          <w:color w:val="0E0E0E"/>
          <w:spacing w:val="-43"/>
          <w:sz w:val="26"/>
          <w:szCs w:val="26"/>
        </w:rPr>
        <w:t xml:space="preserve"> </w:t>
      </w:r>
      <w:r w:rsidRPr="00C575C0">
        <w:rPr>
          <w:rFonts w:ascii="Arial" w:eastAsia="Arial" w:hAnsi="Arial" w:cs="Arial"/>
          <w:b/>
          <w:color w:val="262626"/>
          <w:w w:val="62"/>
          <w:sz w:val="26"/>
          <w:szCs w:val="26"/>
        </w:rPr>
        <w:t>.</w:t>
      </w:r>
    </w:p>
    <w:p w:rsidR="00305C48" w:rsidRDefault="00305C48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2D5BF8" w:rsidRDefault="002D5BF8" w:rsidP="000A73EC">
      <w:pPr>
        <w:spacing w:line="276" w:lineRule="auto"/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46a). Name any two elements of a good map.</w:t>
      </w:r>
    </w:p>
    <w:p w:rsidR="005D5AED" w:rsidRPr="001336A6" w:rsidRDefault="005D5AED" w:rsidP="005D5AED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</w:t>
      </w:r>
    </w:p>
    <w:p w:rsidR="005D5AED" w:rsidRPr="001336A6" w:rsidRDefault="005D5AED" w:rsidP="005D5AED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</w:t>
      </w:r>
    </w:p>
    <w:p w:rsidR="0084410D" w:rsidRDefault="0084410D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Give one reason why it is easy to understand a picture of an object.</w:t>
      </w:r>
    </w:p>
    <w:p w:rsidR="0084410D" w:rsidRDefault="0084410D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84410D" w:rsidRDefault="0084410D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Draw a picture of a pot in the space below.</w:t>
      </w:r>
    </w:p>
    <w:tbl>
      <w:tblPr>
        <w:tblStyle w:val="TableGrid"/>
        <w:tblW w:w="0" w:type="auto"/>
        <w:tblInd w:w="1049" w:type="dxa"/>
        <w:tblLook w:val="04A0" w:firstRow="1" w:lastRow="0" w:firstColumn="1" w:lastColumn="0" w:noHBand="0" w:noVBand="1"/>
      </w:tblPr>
      <w:tblGrid>
        <w:gridCol w:w="2016"/>
      </w:tblGrid>
      <w:tr w:rsidR="0084410D" w:rsidTr="0084410D">
        <w:trPr>
          <w:trHeight w:val="2125"/>
        </w:trPr>
        <w:tc>
          <w:tcPr>
            <w:tcW w:w="2016" w:type="dxa"/>
          </w:tcPr>
          <w:p w:rsidR="0084410D" w:rsidRDefault="0084410D" w:rsidP="000A73EC">
            <w:pPr>
              <w:spacing w:line="276" w:lineRule="auto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4D721B" w:rsidRPr="001336A6" w:rsidRDefault="00FD61A5" w:rsidP="000A73EC">
      <w:pPr>
        <w:spacing w:before="27"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70707"/>
          <w:sz w:val="26"/>
          <w:szCs w:val="26"/>
        </w:rPr>
        <w:t xml:space="preserve">47a) </w:t>
      </w:r>
      <w:r w:rsidR="007B2E62" w:rsidRPr="001336A6">
        <w:rPr>
          <w:rFonts w:ascii="Arial" w:eastAsia="Arial" w:hAnsi="Arial" w:cs="Arial"/>
          <w:color w:val="070707"/>
          <w:sz w:val="26"/>
          <w:szCs w:val="26"/>
        </w:rPr>
        <w:t>Give</w:t>
      </w:r>
      <w:r w:rsidR="007B2E62" w:rsidRPr="001336A6">
        <w:rPr>
          <w:rFonts w:ascii="Arial" w:eastAsia="Arial" w:hAnsi="Arial" w:cs="Arial"/>
          <w:color w:val="070707"/>
          <w:spacing w:val="-2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70707"/>
          <w:sz w:val="26"/>
          <w:szCs w:val="26"/>
        </w:rPr>
        <w:t>one</w:t>
      </w:r>
      <w:r w:rsidR="007B2E62" w:rsidRPr="001336A6">
        <w:rPr>
          <w:rFonts w:ascii="Arial" w:eastAsia="Arial" w:hAnsi="Arial" w:cs="Arial"/>
          <w:color w:val="070707"/>
          <w:spacing w:val="2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70707"/>
          <w:sz w:val="26"/>
          <w:szCs w:val="26"/>
        </w:rPr>
        <w:t>example</w:t>
      </w:r>
      <w:r w:rsidR="007B2E62" w:rsidRPr="001336A6">
        <w:rPr>
          <w:rFonts w:ascii="Arial" w:eastAsia="Arial" w:hAnsi="Arial" w:cs="Arial"/>
          <w:color w:val="070707"/>
          <w:spacing w:val="-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70707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color w:val="070707"/>
          <w:spacing w:val="1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70707"/>
          <w:sz w:val="26"/>
          <w:szCs w:val="26"/>
        </w:rPr>
        <w:t>a</w:t>
      </w:r>
      <w:r w:rsidR="007B2E62" w:rsidRPr="001336A6">
        <w:rPr>
          <w:rFonts w:ascii="Arial" w:eastAsia="Arial" w:hAnsi="Arial" w:cs="Arial"/>
          <w:color w:val="070707"/>
          <w:spacing w:val="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70707"/>
          <w:sz w:val="26"/>
          <w:szCs w:val="26"/>
        </w:rPr>
        <w:t>block</w:t>
      </w:r>
      <w:r w:rsidR="007B2E62" w:rsidRPr="001336A6">
        <w:rPr>
          <w:rFonts w:ascii="Arial" w:eastAsia="Arial" w:hAnsi="Arial" w:cs="Arial"/>
          <w:color w:val="070707"/>
          <w:spacing w:val="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70707"/>
          <w:sz w:val="26"/>
          <w:szCs w:val="26"/>
        </w:rPr>
        <w:t>mountain</w:t>
      </w:r>
      <w:r w:rsidR="007B2E62" w:rsidRPr="001336A6">
        <w:rPr>
          <w:rFonts w:ascii="Arial" w:eastAsia="Arial" w:hAnsi="Arial" w:cs="Arial"/>
          <w:color w:val="070707"/>
          <w:spacing w:val="-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51515"/>
          <w:w w:val="74"/>
          <w:sz w:val="26"/>
          <w:szCs w:val="26"/>
        </w:rPr>
        <w:t>i</w:t>
      </w:r>
      <w:r w:rsidR="007B2E62" w:rsidRPr="001336A6">
        <w:rPr>
          <w:rFonts w:ascii="Arial" w:eastAsia="Arial" w:hAnsi="Arial" w:cs="Arial"/>
          <w:color w:val="070707"/>
          <w:w w:val="74"/>
          <w:sz w:val="26"/>
          <w:szCs w:val="26"/>
        </w:rPr>
        <w:t xml:space="preserve">n </w:t>
      </w:r>
      <w:r w:rsidR="007B2E62" w:rsidRPr="001336A6">
        <w:rPr>
          <w:rFonts w:ascii="Arial" w:eastAsia="Arial" w:hAnsi="Arial" w:cs="Arial"/>
          <w:color w:val="070707"/>
          <w:spacing w:val="29"/>
          <w:w w:val="7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70707"/>
          <w:w w:val="74"/>
          <w:sz w:val="26"/>
          <w:szCs w:val="26"/>
        </w:rPr>
        <w:t>Ugand</w:t>
      </w:r>
      <w:r w:rsidR="007B2E62" w:rsidRPr="001336A6">
        <w:rPr>
          <w:rFonts w:ascii="Arial" w:eastAsia="Arial" w:hAnsi="Arial" w:cs="Arial"/>
          <w:color w:val="070707"/>
          <w:spacing w:val="-23"/>
          <w:w w:val="74"/>
          <w:sz w:val="26"/>
          <w:szCs w:val="26"/>
        </w:rPr>
        <w:t>a</w:t>
      </w:r>
      <w:r w:rsidR="007B2E62" w:rsidRPr="001336A6">
        <w:rPr>
          <w:rFonts w:ascii="Arial" w:eastAsia="Arial" w:hAnsi="Arial" w:cs="Arial"/>
          <w:color w:val="070707"/>
          <w:w w:val="54"/>
          <w:sz w:val="26"/>
          <w:szCs w:val="26"/>
        </w:rPr>
        <w:t>.</w:t>
      </w:r>
    </w:p>
    <w:p w:rsidR="00FD61A5" w:rsidRDefault="00FD61A5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FD61A5" w:rsidP="000A73EC">
      <w:pPr>
        <w:spacing w:line="276" w:lineRule="auto"/>
        <w:ind w:left="284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color w:val="070707"/>
          <w:sz w:val="26"/>
          <w:szCs w:val="26"/>
        </w:rPr>
        <w:t xml:space="preserve">b) </w:t>
      </w:r>
      <w:r w:rsidR="007B2E62" w:rsidRPr="001336A6">
        <w:rPr>
          <w:rFonts w:ascii="Arial" w:eastAsia="Arial" w:hAnsi="Arial" w:cs="Arial"/>
          <w:color w:val="151515"/>
          <w:w w:val="91"/>
          <w:sz w:val="26"/>
          <w:szCs w:val="26"/>
        </w:rPr>
        <w:t>H</w:t>
      </w:r>
      <w:r w:rsidR="007B2E62" w:rsidRPr="001336A6">
        <w:rPr>
          <w:rFonts w:ascii="Arial" w:eastAsia="Arial" w:hAnsi="Arial" w:cs="Arial"/>
          <w:color w:val="070707"/>
          <w:w w:val="91"/>
          <w:sz w:val="26"/>
          <w:szCs w:val="26"/>
        </w:rPr>
        <w:t>ow</w:t>
      </w:r>
      <w:r w:rsidR="007B2E62" w:rsidRPr="001336A6">
        <w:rPr>
          <w:rFonts w:ascii="Arial" w:eastAsia="Arial" w:hAnsi="Arial" w:cs="Arial"/>
          <w:color w:val="070707"/>
          <w:spacing w:val="33"/>
          <w:w w:val="9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70707"/>
          <w:sz w:val="26"/>
          <w:szCs w:val="26"/>
        </w:rPr>
        <w:t>were</w:t>
      </w:r>
      <w:r w:rsidR="007B2E62" w:rsidRPr="001336A6">
        <w:rPr>
          <w:rFonts w:ascii="Arial" w:eastAsia="Arial" w:hAnsi="Arial" w:cs="Arial"/>
          <w:color w:val="070707"/>
          <w:spacing w:val="2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70707"/>
          <w:w w:val="84"/>
          <w:sz w:val="26"/>
          <w:szCs w:val="26"/>
        </w:rPr>
        <w:t>B</w:t>
      </w:r>
      <w:r w:rsidR="007B2E62" w:rsidRPr="001336A6">
        <w:rPr>
          <w:rFonts w:ascii="Arial" w:eastAsia="Arial" w:hAnsi="Arial" w:cs="Arial"/>
          <w:color w:val="151515"/>
          <w:w w:val="68"/>
          <w:sz w:val="26"/>
          <w:szCs w:val="26"/>
        </w:rPr>
        <w:t>l</w:t>
      </w:r>
      <w:r w:rsidR="007B2E62" w:rsidRPr="001336A6">
        <w:rPr>
          <w:rFonts w:ascii="Arial" w:eastAsia="Arial" w:hAnsi="Arial" w:cs="Arial"/>
          <w:color w:val="070707"/>
          <w:sz w:val="26"/>
          <w:szCs w:val="26"/>
        </w:rPr>
        <w:t>ock</w:t>
      </w:r>
      <w:r w:rsidR="007B2E62" w:rsidRPr="001336A6">
        <w:rPr>
          <w:rFonts w:ascii="Arial" w:eastAsia="Arial" w:hAnsi="Arial" w:cs="Arial"/>
          <w:color w:val="070707"/>
          <w:spacing w:val="2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70707"/>
          <w:sz w:val="26"/>
          <w:szCs w:val="26"/>
        </w:rPr>
        <w:t>mountains</w:t>
      </w:r>
      <w:r w:rsidR="007B2E62" w:rsidRPr="001336A6">
        <w:rPr>
          <w:rFonts w:ascii="Arial" w:eastAsia="Arial" w:hAnsi="Arial" w:cs="Arial"/>
          <w:color w:val="070707"/>
          <w:spacing w:val="-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70707"/>
          <w:sz w:val="26"/>
          <w:szCs w:val="26"/>
        </w:rPr>
        <w:t>formed?</w:t>
      </w:r>
    </w:p>
    <w:p w:rsidR="00FD61A5" w:rsidRDefault="00FD61A5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E17583" w:rsidRDefault="00E1758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</w:p>
    <w:p w:rsidR="00E17583" w:rsidRDefault="00E17583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</w:p>
    <w:p w:rsidR="004D721B" w:rsidRPr="001336A6" w:rsidRDefault="007B2E62" w:rsidP="000A73EC">
      <w:pPr>
        <w:spacing w:line="276" w:lineRule="auto"/>
        <w:ind w:left="284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70707"/>
          <w:sz w:val="26"/>
          <w:szCs w:val="26"/>
        </w:rPr>
        <w:lastRenderedPageBreak/>
        <w:t>c)</w:t>
      </w:r>
      <w:r w:rsidR="00FD61A5">
        <w:rPr>
          <w:rFonts w:ascii="Arial" w:eastAsia="Arial" w:hAnsi="Arial" w:cs="Arial"/>
          <w:color w:val="07070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State</w:t>
      </w:r>
      <w:r w:rsidRPr="001336A6">
        <w:rPr>
          <w:rFonts w:ascii="Arial" w:eastAsia="Arial" w:hAnsi="Arial" w:cs="Arial"/>
          <w:color w:val="070707"/>
          <w:spacing w:val="-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any</w:t>
      </w:r>
      <w:r w:rsidRPr="001336A6">
        <w:rPr>
          <w:rFonts w:ascii="Arial" w:eastAsia="Arial" w:hAnsi="Arial" w:cs="Arial"/>
          <w:color w:val="070707"/>
          <w:spacing w:val="1"/>
          <w:sz w:val="26"/>
          <w:szCs w:val="26"/>
        </w:rPr>
        <w:t xml:space="preserve"> </w:t>
      </w:r>
      <w:r w:rsidR="00FB56AB" w:rsidRPr="001336A6">
        <w:rPr>
          <w:rFonts w:ascii="Arial" w:eastAsia="Arial" w:hAnsi="Arial" w:cs="Arial"/>
          <w:color w:val="070707"/>
          <w:sz w:val="26"/>
          <w:szCs w:val="26"/>
        </w:rPr>
        <w:t>two</w:t>
      </w:r>
      <w:r w:rsidR="009351BA">
        <w:rPr>
          <w:rFonts w:ascii="Arial" w:eastAsia="Arial" w:hAnsi="Arial" w:cs="Arial"/>
          <w:color w:val="070707"/>
          <w:sz w:val="26"/>
          <w:szCs w:val="26"/>
        </w:rPr>
        <w:t xml:space="preserve"> importance of mountains to people.</w:t>
      </w:r>
    </w:p>
    <w:p w:rsidR="005D5AED" w:rsidRPr="001336A6" w:rsidRDefault="005D5AED" w:rsidP="005D5AED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</w:t>
      </w:r>
    </w:p>
    <w:p w:rsidR="005D5AED" w:rsidRPr="001336A6" w:rsidRDefault="005D5AED" w:rsidP="005D5AED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</w:t>
      </w:r>
    </w:p>
    <w:p w:rsidR="004D721B" w:rsidRPr="001336A6" w:rsidRDefault="007B2E62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70707"/>
          <w:sz w:val="26"/>
          <w:szCs w:val="26"/>
        </w:rPr>
        <w:t>48a</w:t>
      </w:r>
      <w:r w:rsidRPr="001336A6">
        <w:rPr>
          <w:rFonts w:ascii="Arial" w:eastAsia="Arial" w:hAnsi="Arial" w:cs="Arial"/>
          <w:color w:val="151515"/>
          <w:sz w:val="26"/>
          <w:szCs w:val="26"/>
        </w:rPr>
        <w:t xml:space="preserve">) </w:t>
      </w:r>
      <w:r w:rsidRPr="001336A6">
        <w:rPr>
          <w:rFonts w:ascii="Arial" w:eastAsia="Arial" w:hAnsi="Arial" w:cs="Arial"/>
          <w:color w:val="151515"/>
          <w:spacing w:val="4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Mention</w:t>
      </w:r>
      <w:r w:rsidRPr="001336A6">
        <w:rPr>
          <w:rFonts w:ascii="Arial" w:eastAsia="Arial" w:hAnsi="Arial" w:cs="Arial"/>
          <w:color w:val="070707"/>
          <w:spacing w:val="-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any</w:t>
      </w:r>
      <w:r w:rsidRPr="001336A6">
        <w:rPr>
          <w:rFonts w:ascii="Arial" w:eastAsia="Arial" w:hAnsi="Arial" w:cs="Arial"/>
          <w:color w:val="070707"/>
          <w:spacing w:val="6"/>
          <w:sz w:val="26"/>
          <w:szCs w:val="26"/>
        </w:rPr>
        <w:t xml:space="preserve"> </w:t>
      </w:r>
      <w:r w:rsidR="005C5F11">
        <w:rPr>
          <w:rFonts w:ascii="Arial" w:eastAsia="Arial" w:hAnsi="Arial" w:cs="Arial"/>
          <w:color w:val="070707"/>
          <w:sz w:val="26"/>
          <w:szCs w:val="26"/>
        </w:rPr>
        <w:t xml:space="preserve">two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tribes</w:t>
      </w:r>
      <w:r w:rsidRPr="001336A6">
        <w:rPr>
          <w:rFonts w:ascii="Arial" w:eastAsia="Arial" w:hAnsi="Arial" w:cs="Arial"/>
          <w:color w:val="070707"/>
          <w:spacing w:val="1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in</w:t>
      </w:r>
      <w:r w:rsidRPr="001336A6">
        <w:rPr>
          <w:rFonts w:ascii="Arial" w:eastAsia="Arial" w:hAnsi="Arial" w:cs="Arial"/>
          <w:color w:val="070707"/>
          <w:spacing w:val="1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w w:val="88"/>
          <w:sz w:val="26"/>
          <w:szCs w:val="26"/>
        </w:rPr>
        <w:t>E</w:t>
      </w:r>
      <w:r w:rsidRPr="001336A6">
        <w:rPr>
          <w:rFonts w:ascii="Arial" w:eastAsia="Arial" w:hAnsi="Arial" w:cs="Arial"/>
          <w:color w:val="151515"/>
          <w:w w:val="88"/>
          <w:sz w:val="26"/>
          <w:szCs w:val="26"/>
        </w:rPr>
        <w:t>a</w:t>
      </w:r>
      <w:r w:rsidRPr="001336A6">
        <w:rPr>
          <w:rFonts w:ascii="Arial" w:eastAsia="Arial" w:hAnsi="Arial" w:cs="Arial"/>
          <w:color w:val="070707"/>
          <w:w w:val="88"/>
          <w:sz w:val="26"/>
          <w:szCs w:val="26"/>
        </w:rPr>
        <w:t>st</w:t>
      </w:r>
      <w:r w:rsidRPr="001336A6">
        <w:rPr>
          <w:rFonts w:ascii="Arial" w:eastAsia="Arial" w:hAnsi="Arial" w:cs="Arial"/>
          <w:color w:val="070707"/>
          <w:spacing w:val="25"/>
          <w:w w:val="8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w w:val="88"/>
          <w:sz w:val="26"/>
          <w:szCs w:val="26"/>
        </w:rPr>
        <w:t>Afri</w:t>
      </w:r>
      <w:r w:rsidRPr="001336A6">
        <w:rPr>
          <w:rFonts w:ascii="Arial" w:eastAsia="Arial" w:hAnsi="Arial" w:cs="Arial"/>
          <w:color w:val="151515"/>
          <w:w w:val="88"/>
          <w:sz w:val="26"/>
          <w:szCs w:val="26"/>
        </w:rPr>
        <w:t>c</w:t>
      </w:r>
      <w:r w:rsidRPr="001336A6">
        <w:rPr>
          <w:rFonts w:ascii="Arial" w:eastAsia="Arial" w:hAnsi="Arial" w:cs="Arial"/>
          <w:color w:val="070707"/>
          <w:w w:val="88"/>
          <w:sz w:val="26"/>
          <w:szCs w:val="26"/>
        </w:rPr>
        <w:t xml:space="preserve">a </w:t>
      </w:r>
      <w:r w:rsidRPr="001336A6">
        <w:rPr>
          <w:rFonts w:ascii="Arial" w:eastAsia="Arial" w:hAnsi="Arial" w:cs="Arial"/>
          <w:color w:val="070707"/>
          <w:spacing w:val="12"/>
          <w:w w:val="8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that</w:t>
      </w:r>
      <w:r w:rsidRPr="001336A6">
        <w:rPr>
          <w:rFonts w:ascii="Arial" w:eastAsia="Arial" w:hAnsi="Arial" w:cs="Arial"/>
          <w:color w:val="070707"/>
          <w:spacing w:val="2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w w:val="99"/>
          <w:sz w:val="26"/>
          <w:szCs w:val="26"/>
        </w:rPr>
        <w:t>participa</w:t>
      </w:r>
      <w:r w:rsidRPr="001336A6">
        <w:rPr>
          <w:rFonts w:ascii="Arial" w:eastAsia="Arial" w:hAnsi="Arial" w:cs="Arial"/>
          <w:color w:val="151515"/>
          <w:w w:val="132"/>
          <w:sz w:val="26"/>
          <w:szCs w:val="26"/>
        </w:rPr>
        <w:t>t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ed</w:t>
      </w:r>
      <w:r w:rsidRPr="001336A6">
        <w:rPr>
          <w:rFonts w:ascii="Arial" w:eastAsia="Arial" w:hAnsi="Arial" w:cs="Arial"/>
          <w:color w:val="070707"/>
          <w:spacing w:val="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in</w:t>
      </w:r>
      <w:r w:rsidRPr="001336A6">
        <w:rPr>
          <w:rFonts w:ascii="Arial" w:eastAsia="Arial" w:hAnsi="Arial" w:cs="Arial"/>
          <w:color w:val="070707"/>
          <w:spacing w:val="1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Long</w:t>
      </w:r>
      <w:r w:rsidRPr="001336A6">
        <w:rPr>
          <w:rFonts w:ascii="Arial" w:eastAsia="Arial" w:hAnsi="Arial" w:cs="Arial"/>
          <w:color w:val="070707"/>
          <w:spacing w:val="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w w:val="94"/>
          <w:sz w:val="26"/>
          <w:szCs w:val="26"/>
        </w:rPr>
        <w:t>Dista</w:t>
      </w:r>
      <w:r w:rsidRPr="001336A6">
        <w:rPr>
          <w:rFonts w:ascii="Arial" w:eastAsia="Arial" w:hAnsi="Arial" w:cs="Arial"/>
          <w:color w:val="151515"/>
          <w:w w:val="94"/>
          <w:sz w:val="26"/>
          <w:szCs w:val="26"/>
        </w:rPr>
        <w:t>n</w:t>
      </w:r>
      <w:r w:rsidRPr="001336A6">
        <w:rPr>
          <w:rFonts w:ascii="Arial" w:eastAsia="Arial" w:hAnsi="Arial" w:cs="Arial"/>
          <w:color w:val="070707"/>
          <w:w w:val="94"/>
          <w:sz w:val="26"/>
          <w:szCs w:val="26"/>
        </w:rPr>
        <w:t>ce</w:t>
      </w:r>
      <w:r w:rsidRPr="001336A6">
        <w:rPr>
          <w:rFonts w:ascii="Arial" w:eastAsia="Arial" w:hAnsi="Arial" w:cs="Arial"/>
          <w:color w:val="070707"/>
          <w:spacing w:val="30"/>
          <w:w w:val="9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Trade.</w:t>
      </w:r>
    </w:p>
    <w:p w:rsidR="005D5AED" w:rsidRPr="001336A6" w:rsidRDefault="005D5AED" w:rsidP="005D5AED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</w:t>
      </w:r>
    </w:p>
    <w:p w:rsidR="005D5AED" w:rsidRPr="001336A6" w:rsidRDefault="005D5AED" w:rsidP="005D5AED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</w:t>
      </w:r>
    </w:p>
    <w:p w:rsidR="004D721B" w:rsidRPr="001336A6" w:rsidRDefault="007B2E62" w:rsidP="000A73EC">
      <w:pPr>
        <w:tabs>
          <w:tab w:val="left" w:pos="820"/>
        </w:tabs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hAnsi="Arial" w:cs="Arial"/>
          <w:color w:val="070707"/>
          <w:sz w:val="26"/>
          <w:szCs w:val="26"/>
        </w:rPr>
        <w:t>b)</w:t>
      </w:r>
      <w:r w:rsidRPr="001336A6">
        <w:rPr>
          <w:rFonts w:ascii="Arial" w:hAnsi="Arial" w:cs="Arial"/>
          <w:color w:val="070707"/>
          <w:sz w:val="26"/>
          <w:szCs w:val="26"/>
        </w:rPr>
        <w:tab/>
      </w:r>
      <w:r w:rsidRPr="001336A6">
        <w:rPr>
          <w:rFonts w:ascii="Arial" w:eastAsia="Arial" w:hAnsi="Arial" w:cs="Arial"/>
          <w:color w:val="070707"/>
          <w:sz w:val="26"/>
          <w:szCs w:val="26"/>
        </w:rPr>
        <w:t>Name</w:t>
      </w:r>
      <w:r w:rsidRPr="001336A6">
        <w:rPr>
          <w:rFonts w:ascii="Arial" w:eastAsia="Arial" w:hAnsi="Arial" w:cs="Arial"/>
          <w:color w:val="070707"/>
          <w:spacing w:val="-2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any</w:t>
      </w:r>
      <w:r w:rsidRPr="001336A6">
        <w:rPr>
          <w:rFonts w:ascii="Arial" w:eastAsia="Arial" w:hAnsi="Arial" w:cs="Arial"/>
          <w:color w:val="070707"/>
          <w:spacing w:val="6"/>
          <w:sz w:val="26"/>
          <w:szCs w:val="26"/>
        </w:rPr>
        <w:t xml:space="preserve"> </w:t>
      </w:r>
      <w:r w:rsidRPr="001336A6">
        <w:rPr>
          <w:rFonts w:ascii="Arial" w:hAnsi="Arial" w:cs="Arial"/>
          <w:color w:val="070707"/>
          <w:sz w:val="26"/>
          <w:szCs w:val="26"/>
        </w:rPr>
        <w:t>two</w:t>
      </w:r>
      <w:r w:rsidRPr="001336A6">
        <w:rPr>
          <w:rFonts w:ascii="Arial" w:hAnsi="Arial" w:cs="Arial"/>
          <w:color w:val="070707"/>
          <w:spacing w:val="5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w w:val="68"/>
          <w:sz w:val="26"/>
          <w:szCs w:val="26"/>
        </w:rPr>
        <w:t>i</w:t>
      </w:r>
      <w:r w:rsidRPr="001336A6">
        <w:rPr>
          <w:rFonts w:ascii="Arial" w:eastAsia="Arial" w:hAnsi="Arial" w:cs="Arial"/>
          <w:color w:val="151515"/>
          <w:w w:val="124"/>
          <w:sz w:val="26"/>
          <w:szCs w:val="26"/>
        </w:rPr>
        <w:t>t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ems</w:t>
      </w:r>
      <w:r w:rsidRPr="001336A6">
        <w:rPr>
          <w:rFonts w:ascii="Arial" w:eastAsia="Arial" w:hAnsi="Arial" w:cs="Arial"/>
          <w:color w:val="070707"/>
          <w:spacing w:val="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o</w:t>
      </w:r>
      <w:r w:rsidRPr="001336A6">
        <w:rPr>
          <w:rFonts w:ascii="Arial" w:eastAsia="Arial" w:hAnsi="Arial" w:cs="Arial"/>
          <w:color w:val="151515"/>
          <w:sz w:val="26"/>
          <w:szCs w:val="26"/>
        </w:rPr>
        <w:t>f</w:t>
      </w:r>
      <w:r w:rsidRPr="001336A6">
        <w:rPr>
          <w:rFonts w:ascii="Arial" w:eastAsia="Arial" w:hAnsi="Arial" w:cs="Arial"/>
          <w:color w:val="151515"/>
          <w:spacing w:val="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51515"/>
          <w:w w:val="132"/>
          <w:sz w:val="26"/>
          <w:szCs w:val="26"/>
        </w:rPr>
        <w:t>t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rade</w:t>
      </w:r>
      <w:r w:rsidRPr="001336A6">
        <w:rPr>
          <w:rFonts w:ascii="Arial" w:eastAsia="Arial" w:hAnsi="Arial" w:cs="Arial"/>
          <w:color w:val="070707"/>
          <w:spacing w:val="-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51515"/>
          <w:sz w:val="26"/>
          <w:szCs w:val="26"/>
        </w:rPr>
        <w:t>t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hat</w:t>
      </w:r>
      <w:r w:rsidRPr="001336A6">
        <w:rPr>
          <w:rFonts w:ascii="Arial" w:eastAsia="Arial" w:hAnsi="Arial" w:cs="Arial"/>
          <w:color w:val="070707"/>
          <w:spacing w:val="2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were</w:t>
      </w:r>
      <w:r w:rsidRPr="001336A6">
        <w:rPr>
          <w:rFonts w:ascii="Arial" w:eastAsia="Arial" w:hAnsi="Arial" w:cs="Arial"/>
          <w:color w:val="070707"/>
          <w:spacing w:val="-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51515"/>
          <w:w w:val="132"/>
          <w:sz w:val="26"/>
          <w:szCs w:val="26"/>
        </w:rPr>
        <w:t>t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aken</w:t>
      </w:r>
      <w:r w:rsidRPr="001336A6">
        <w:rPr>
          <w:rFonts w:ascii="Arial" w:eastAsia="Arial" w:hAnsi="Arial" w:cs="Arial"/>
          <w:color w:val="070707"/>
          <w:spacing w:val="-1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from</w:t>
      </w:r>
      <w:r w:rsidRPr="001336A6">
        <w:rPr>
          <w:rFonts w:ascii="Arial" w:eastAsia="Arial" w:hAnsi="Arial" w:cs="Arial"/>
          <w:color w:val="070707"/>
          <w:spacing w:val="2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the</w:t>
      </w:r>
      <w:r w:rsidRPr="001336A6">
        <w:rPr>
          <w:rFonts w:ascii="Arial" w:eastAsia="Arial" w:hAnsi="Arial" w:cs="Arial"/>
          <w:color w:val="070707"/>
          <w:spacing w:val="2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51515"/>
          <w:w w:val="68"/>
          <w:sz w:val="26"/>
          <w:szCs w:val="26"/>
        </w:rPr>
        <w:t>i</w:t>
      </w:r>
      <w:r w:rsidRPr="001336A6">
        <w:rPr>
          <w:rFonts w:ascii="Arial" w:eastAsia="Arial" w:hAnsi="Arial" w:cs="Arial"/>
          <w:color w:val="070707"/>
          <w:w w:val="104"/>
          <w:sz w:val="26"/>
          <w:szCs w:val="26"/>
        </w:rPr>
        <w:t>nter</w:t>
      </w:r>
      <w:r w:rsidRPr="001336A6">
        <w:rPr>
          <w:rFonts w:ascii="Arial" w:eastAsia="Arial" w:hAnsi="Arial" w:cs="Arial"/>
          <w:color w:val="151515"/>
          <w:w w:val="68"/>
          <w:sz w:val="26"/>
          <w:szCs w:val="26"/>
        </w:rPr>
        <w:t>i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 xml:space="preserve">or </w:t>
      </w:r>
      <w:r w:rsidRPr="001336A6">
        <w:rPr>
          <w:rFonts w:ascii="Arial" w:eastAsia="Arial" w:hAnsi="Arial" w:cs="Arial"/>
          <w:color w:val="070707"/>
          <w:spacing w:val="-1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of</w:t>
      </w:r>
      <w:r w:rsidRPr="001336A6">
        <w:rPr>
          <w:rFonts w:ascii="Arial" w:eastAsia="Arial" w:hAnsi="Arial" w:cs="Arial"/>
          <w:color w:val="070707"/>
          <w:spacing w:val="2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East</w:t>
      </w:r>
      <w:r w:rsidRPr="001336A6">
        <w:rPr>
          <w:rFonts w:ascii="Arial" w:eastAsia="Arial" w:hAnsi="Arial" w:cs="Arial"/>
          <w:color w:val="070707"/>
          <w:spacing w:val="-3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w w:val="105"/>
          <w:sz w:val="26"/>
          <w:szCs w:val="26"/>
        </w:rPr>
        <w:t>Afr</w:t>
      </w:r>
      <w:r w:rsidRPr="001336A6">
        <w:rPr>
          <w:rFonts w:ascii="Arial" w:eastAsia="Arial" w:hAnsi="Arial" w:cs="Arial"/>
          <w:color w:val="151515"/>
          <w:w w:val="77"/>
          <w:sz w:val="26"/>
          <w:szCs w:val="26"/>
        </w:rPr>
        <w:t>i</w:t>
      </w:r>
      <w:r w:rsidRPr="001336A6">
        <w:rPr>
          <w:rFonts w:ascii="Arial" w:eastAsia="Arial" w:hAnsi="Arial" w:cs="Arial"/>
          <w:color w:val="070707"/>
          <w:w w:val="88"/>
          <w:sz w:val="26"/>
          <w:szCs w:val="26"/>
        </w:rPr>
        <w:t xml:space="preserve">ca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during</w:t>
      </w:r>
      <w:r w:rsidRPr="001336A6">
        <w:rPr>
          <w:rFonts w:ascii="Arial" w:eastAsia="Arial" w:hAnsi="Arial" w:cs="Arial"/>
          <w:color w:val="070707"/>
          <w:spacing w:val="2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Long</w:t>
      </w:r>
      <w:r w:rsidRPr="001336A6">
        <w:rPr>
          <w:rFonts w:ascii="Arial" w:eastAsia="Arial" w:hAnsi="Arial" w:cs="Arial"/>
          <w:color w:val="070707"/>
          <w:spacing w:val="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w w:val="86"/>
          <w:sz w:val="26"/>
          <w:szCs w:val="26"/>
        </w:rPr>
        <w:t>D</w:t>
      </w:r>
      <w:r w:rsidRPr="001336A6">
        <w:rPr>
          <w:rFonts w:ascii="Arial" w:eastAsia="Arial" w:hAnsi="Arial" w:cs="Arial"/>
          <w:color w:val="151515"/>
          <w:w w:val="58"/>
          <w:sz w:val="26"/>
          <w:szCs w:val="26"/>
        </w:rPr>
        <w:t>i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stance</w:t>
      </w:r>
      <w:r w:rsidRPr="001336A6">
        <w:rPr>
          <w:rFonts w:ascii="Arial" w:eastAsia="Arial" w:hAnsi="Arial" w:cs="Arial"/>
          <w:color w:val="070707"/>
          <w:spacing w:val="1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70707"/>
          <w:sz w:val="26"/>
          <w:szCs w:val="26"/>
        </w:rPr>
        <w:t>Trade.</w:t>
      </w:r>
    </w:p>
    <w:p w:rsidR="005D5AED" w:rsidRPr="001336A6" w:rsidRDefault="005D5AED" w:rsidP="005D5AED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</w:t>
      </w:r>
    </w:p>
    <w:p w:rsidR="005D5AED" w:rsidRPr="001336A6" w:rsidRDefault="005D5AED" w:rsidP="005D5AED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</w:t>
      </w:r>
    </w:p>
    <w:p w:rsidR="004D721B" w:rsidRPr="001336A6" w:rsidRDefault="009D6DCF" w:rsidP="000A73EC">
      <w:pPr>
        <w:spacing w:before="68"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pict>
          <v:group id="_x0000_s1026" style="position:absolute;left:0;text-align:left;margin-left:167pt;margin-top:27.1pt;width:250pt;height:254.9pt;z-index:-251653120;mso-position-horizontal-relative:page" coordorigin="3340,542" coordsize="5000,5098">
            <v:shape id="_x0000_s1031" type="#_x0000_t75" style="position:absolute;left:3782;top:542;width:4163;height:4817">
              <v:imagedata r:id="rId11" o:title=""/>
            </v:shape>
            <v:shape id="_x0000_s1030" style="position:absolute;left:6160;top:600;width:2160;height:0" coordorigin="6160,600" coordsize="2160,0" path="m6160,600r2160,e" filled="f" strokecolor="#101010" strokeweight="2pt">
              <v:path arrowok="t"/>
            </v:shape>
            <v:shape id="_x0000_s1029" style="position:absolute;left:3380;top:580;width:0;height:5040" coordorigin="3380,580" coordsize="0,5040" path="m3380,5620r,-5040e" filled="f" strokecolor="#101010" strokeweight="2pt">
              <v:path arrowok="t"/>
            </v:shape>
            <v:shape id="_x0000_s1028" style="position:absolute;left:3360;top:5600;width:4880;height:0" coordorigin="3360,5600" coordsize="4880,0" path="m3360,5600r4880,e" filled="f" strokecolor="#101010" strokeweight="2pt">
              <v:path arrowok="t"/>
            </v:shape>
            <v:shape id="_x0000_s1027" style="position:absolute;left:8260;top:580;width:0;height:5040" coordorigin="8260,580" coordsize="0,5040" path="m8260,5620r,-5040e" filled="f" strokecolor="#101010" strokeweight="2pt">
              <v:path arrowok="t"/>
            </v:shape>
            <w10:wrap anchorx="page"/>
          </v:group>
        </w:pict>
      </w:r>
      <w:r w:rsidR="007B2E62" w:rsidRPr="006E26DA">
        <w:rPr>
          <w:rFonts w:ascii="Arial" w:eastAsia="Arial" w:hAnsi="Arial" w:cs="Arial"/>
          <w:color w:val="101010"/>
          <w:sz w:val="26"/>
          <w:szCs w:val="26"/>
        </w:rPr>
        <w:t>4</w:t>
      </w:r>
      <w:r w:rsidR="006E26DA" w:rsidRPr="006E26DA">
        <w:rPr>
          <w:rFonts w:ascii="Arial" w:eastAsia="Arial" w:hAnsi="Arial" w:cs="Arial"/>
          <w:color w:val="101010"/>
          <w:sz w:val="26"/>
          <w:szCs w:val="26"/>
        </w:rPr>
        <w:t>9</w:t>
      </w:r>
      <w:r w:rsidR="006E26DA">
        <w:rPr>
          <w:rFonts w:ascii="Arial" w:eastAsia="Arial" w:hAnsi="Arial" w:cs="Arial"/>
          <w:b/>
          <w:color w:val="101010"/>
          <w:sz w:val="26"/>
          <w:szCs w:val="26"/>
        </w:rPr>
        <w:t xml:space="preserve">. </w:t>
      </w:r>
      <w:r w:rsidR="007B2E62" w:rsidRPr="001336A6">
        <w:rPr>
          <w:rFonts w:ascii="Arial" w:eastAsia="Arial" w:hAnsi="Arial" w:cs="Arial"/>
          <w:b/>
          <w:color w:val="101010"/>
          <w:sz w:val="26"/>
          <w:szCs w:val="26"/>
        </w:rPr>
        <w:t>Study</w:t>
      </w:r>
      <w:r w:rsidR="007B2E62" w:rsidRPr="001336A6">
        <w:rPr>
          <w:rFonts w:ascii="Arial" w:eastAsia="Arial" w:hAnsi="Arial" w:cs="Arial"/>
          <w:b/>
          <w:color w:val="101010"/>
          <w:spacing w:val="2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101010"/>
          <w:sz w:val="26"/>
          <w:szCs w:val="26"/>
        </w:rPr>
        <w:t>the</w:t>
      </w:r>
      <w:r w:rsidR="007B2E62" w:rsidRPr="001336A6">
        <w:rPr>
          <w:rFonts w:ascii="Arial" w:eastAsia="Arial" w:hAnsi="Arial" w:cs="Arial"/>
          <w:b/>
          <w:color w:val="101010"/>
          <w:spacing w:val="6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101010"/>
          <w:sz w:val="26"/>
          <w:szCs w:val="26"/>
        </w:rPr>
        <w:t>map</w:t>
      </w:r>
      <w:r w:rsidR="007B2E62" w:rsidRPr="001336A6">
        <w:rPr>
          <w:rFonts w:ascii="Arial" w:eastAsia="Arial" w:hAnsi="Arial" w:cs="Arial"/>
          <w:b/>
          <w:color w:val="101010"/>
          <w:spacing w:val="2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101010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b/>
          <w:color w:val="101010"/>
          <w:spacing w:val="1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101010"/>
          <w:sz w:val="26"/>
          <w:szCs w:val="26"/>
        </w:rPr>
        <w:t>Africa</w:t>
      </w:r>
      <w:r w:rsidR="007B2E62" w:rsidRPr="001336A6">
        <w:rPr>
          <w:rFonts w:ascii="Arial" w:eastAsia="Arial" w:hAnsi="Arial" w:cs="Arial"/>
          <w:b/>
          <w:color w:val="101010"/>
          <w:spacing w:val="4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101010"/>
          <w:spacing w:val="-14"/>
          <w:sz w:val="26"/>
          <w:szCs w:val="26"/>
        </w:rPr>
        <w:t>b</w:t>
      </w:r>
      <w:r w:rsidR="007B2E62" w:rsidRPr="001336A6">
        <w:rPr>
          <w:rFonts w:ascii="Arial" w:eastAsia="Arial" w:hAnsi="Arial" w:cs="Arial"/>
          <w:b/>
          <w:color w:val="232323"/>
          <w:sz w:val="26"/>
          <w:szCs w:val="26"/>
        </w:rPr>
        <w:t>e</w:t>
      </w:r>
      <w:r w:rsidR="007B2E62" w:rsidRPr="001336A6">
        <w:rPr>
          <w:rFonts w:ascii="Arial" w:eastAsia="Arial" w:hAnsi="Arial" w:cs="Arial"/>
          <w:b/>
          <w:color w:val="101010"/>
          <w:sz w:val="26"/>
          <w:szCs w:val="26"/>
        </w:rPr>
        <w:t>low</w:t>
      </w:r>
      <w:r w:rsidR="007B2E62" w:rsidRPr="001336A6">
        <w:rPr>
          <w:rFonts w:ascii="Arial" w:eastAsia="Arial" w:hAnsi="Arial" w:cs="Arial"/>
          <w:b/>
          <w:color w:val="101010"/>
          <w:spacing w:val="5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101010"/>
          <w:sz w:val="26"/>
          <w:szCs w:val="26"/>
        </w:rPr>
        <w:t>and</w:t>
      </w:r>
      <w:r w:rsidR="007B2E62" w:rsidRPr="001336A6">
        <w:rPr>
          <w:rFonts w:ascii="Arial" w:eastAsia="Arial" w:hAnsi="Arial" w:cs="Arial"/>
          <w:b/>
          <w:color w:val="101010"/>
          <w:spacing w:val="2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101010"/>
          <w:sz w:val="26"/>
          <w:szCs w:val="26"/>
        </w:rPr>
        <w:t>answer</w:t>
      </w:r>
      <w:r w:rsidR="007B2E62" w:rsidRPr="001336A6">
        <w:rPr>
          <w:rFonts w:ascii="Arial" w:eastAsia="Arial" w:hAnsi="Arial" w:cs="Arial"/>
          <w:b/>
          <w:color w:val="101010"/>
          <w:spacing w:val="5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101010"/>
          <w:w w:val="110"/>
          <w:sz w:val="26"/>
          <w:szCs w:val="26"/>
        </w:rPr>
        <w:t>question</w:t>
      </w:r>
      <w:r w:rsidR="007B2E62" w:rsidRPr="001336A6">
        <w:rPr>
          <w:rFonts w:ascii="Arial" w:eastAsia="Arial" w:hAnsi="Arial" w:cs="Arial"/>
          <w:b/>
          <w:color w:val="101010"/>
          <w:spacing w:val="1"/>
          <w:w w:val="110"/>
          <w:sz w:val="26"/>
          <w:szCs w:val="26"/>
        </w:rPr>
        <w:t>s</w:t>
      </w:r>
      <w:r w:rsidR="00BE2D03">
        <w:rPr>
          <w:rFonts w:ascii="Arial" w:eastAsia="Arial" w:hAnsi="Arial" w:cs="Arial"/>
          <w:b/>
          <w:color w:val="101010"/>
          <w:spacing w:val="1"/>
          <w:w w:val="11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101010"/>
          <w:w w:val="110"/>
          <w:sz w:val="26"/>
          <w:szCs w:val="26"/>
        </w:rPr>
        <w:t>about</w:t>
      </w:r>
      <w:r w:rsidR="007B2E62" w:rsidRPr="001336A6">
        <w:rPr>
          <w:rFonts w:ascii="Arial" w:eastAsia="Arial" w:hAnsi="Arial" w:cs="Arial"/>
          <w:b/>
          <w:color w:val="101010"/>
          <w:spacing w:val="-11"/>
          <w:w w:val="11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101010"/>
          <w:w w:val="110"/>
          <w:sz w:val="26"/>
          <w:szCs w:val="26"/>
        </w:rPr>
        <w:t>it.</w:t>
      </w: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2665EA" w:rsidRDefault="002665EA" w:rsidP="000A73EC">
      <w:pPr>
        <w:spacing w:line="276" w:lineRule="auto"/>
        <w:ind w:left="426" w:hanging="426"/>
        <w:rPr>
          <w:rFonts w:ascii="Arial" w:eastAsia="Arial" w:hAnsi="Arial" w:cs="Arial"/>
          <w:color w:val="101010"/>
          <w:sz w:val="26"/>
          <w:szCs w:val="26"/>
        </w:rPr>
      </w:pPr>
    </w:p>
    <w:p w:rsidR="004D721B" w:rsidRPr="002665EA" w:rsidRDefault="002665EA" w:rsidP="000A73EC">
      <w:pPr>
        <w:pStyle w:val="ListParagraph"/>
        <w:numPr>
          <w:ilvl w:val="0"/>
          <w:numId w:val="3"/>
        </w:numPr>
        <w:spacing w:before="6" w:line="276" w:lineRule="auto"/>
        <w:ind w:left="426" w:firstLine="0"/>
        <w:rPr>
          <w:rFonts w:ascii="Arial" w:hAnsi="Arial" w:cs="Arial"/>
          <w:sz w:val="26"/>
          <w:szCs w:val="26"/>
        </w:rPr>
      </w:pPr>
      <w:r w:rsidRPr="002665EA">
        <w:rPr>
          <w:rFonts w:ascii="Arial" w:eastAsia="Arial" w:hAnsi="Arial" w:cs="Arial"/>
          <w:color w:val="101010"/>
          <w:sz w:val="26"/>
          <w:szCs w:val="26"/>
        </w:rPr>
        <w:t>Mention the European explorer who used route Y</w:t>
      </w:r>
      <w:r>
        <w:rPr>
          <w:rFonts w:ascii="Arial" w:eastAsia="Arial" w:hAnsi="Arial" w:cs="Arial"/>
          <w:color w:val="101010"/>
          <w:sz w:val="26"/>
          <w:szCs w:val="26"/>
        </w:rPr>
        <w:t>.</w:t>
      </w:r>
    </w:p>
    <w:p w:rsidR="002665EA" w:rsidRPr="002665EA" w:rsidRDefault="002665EA" w:rsidP="000A73EC">
      <w:pPr>
        <w:pStyle w:val="ListParagraph"/>
        <w:spacing w:before="6"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eastAsia="Arial" w:hAnsi="Arial" w:cs="Arial"/>
          <w:color w:val="101010"/>
          <w:sz w:val="26"/>
          <w:szCs w:val="26"/>
        </w:rPr>
        <w:t>……………………………………………………………………………………………</w:t>
      </w:r>
    </w:p>
    <w:p w:rsidR="002665EA" w:rsidRDefault="002665EA" w:rsidP="000A73EC">
      <w:pPr>
        <w:pStyle w:val="ListParagraph"/>
        <w:numPr>
          <w:ilvl w:val="0"/>
          <w:numId w:val="3"/>
        </w:numPr>
        <w:spacing w:before="6" w:line="276" w:lineRule="auto"/>
        <w:ind w:left="426" w:firstLine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water body marked D.</w:t>
      </w:r>
    </w:p>
    <w:p w:rsidR="002665EA" w:rsidRDefault="002665EA" w:rsidP="000A73EC">
      <w:pPr>
        <w:pStyle w:val="ListParagraph"/>
        <w:spacing w:before="6"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2665EA" w:rsidRDefault="002665EA" w:rsidP="000A73EC">
      <w:pPr>
        <w:pStyle w:val="ListParagraph"/>
        <w:numPr>
          <w:ilvl w:val="0"/>
          <w:numId w:val="3"/>
        </w:numPr>
        <w:spacing w:before="6" w:line="276" w:lineRule="auto"/>
        <w:ind w:left="426" w:firstLine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State any </w:t>
      </w:r>
      <w:r>
        <w:rPr>
          <w:rFonts w:ascii="Arial" w:hAnsi="Arial" w:cs="Arial"/>
          <w:b/>
          <w:sz w:val="26"/>
          <w:szCs w:val="26"/>
        </w:rPr>
        <w:t>one</w:t>
      </w:r>
      <w:r>
        <w:rPr>
          <w:rFonts w:ascii="Arial" w:hAnsi="Arial" w:cs="Arial"/>
          <w:sz w:val="26"/>
          <w:szCs w:val="26"/>
        </w:rPr>
        <w:t xml:space="preserve"> characteristic of shaded vegetation zone F.</w:t>
      </w:r>
    </w:p>
    <w:p w:rsidR="002665EA" w:rsidRDefault="002665EA" w:rsidP="000A73EC">
      <w:pPr>
        <w:pStyle w:val="ListParagraph"/>
        <w:spacing w:before="6"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2665EA" w:rsidRPr="002665EA" w:rsidRDefault="002665EA" w:rsidP="000A73EC">
      <w:pPr>
        <w:pStyle w:val="ListParagraph"/>
        <w:numPr>
          <w:ilvl w:val="0"/>
          <w:numId w:val="3"/>
        </w:numPr>
        <w:spacing w:before="6" w:line="276" w:lineRule="auto"/>
        <w:ind w:left="426" w:firstLine="0"/>
        <w:rPr>
          <w:rFonts w:ascii="Arial" w:hAnsi="Arial" w:cs="Arial"/>
          <w:b/>
          <w:sz w:val="26"/>
          <w:szCs w:val="26"/>
        </w:rPr>
      </w:pPr>
      <w:r w:rsidRPr="002665EA">
        <w:rPr>
          <w:rFonts w:ascii="Arial" w:hAnsi="Arial" w:cs="Arial"/>
          <w:b/>
          <w:sz w:val="26"/>
          <w:szCs w:val="26"/>
        </w:rPr>
        <w:t>Draw the Prime Meridian on the map.</w:t>
      </w:r>
    </w:p>
    <w:p w:rsidR="002665EA" w:rsidRDefault="002665EA" w:rsidP="000A73EC">
      <w:pPr>
        <w:spacing w:before="6" w:line="276" w:lineRule="auto"/>
        <w:ind w:left="426"/>
        <w:rPr>
          <w:rFonts w:ascii="Arial" w:eastAsia="Arial" w:hAnsi="Arial" w:cs="Arial"/>
          <w:color w:val="232323"/>
          <w:w w:val="71"/>
          <w:position w:val="-1"/>
          <w:sz w:val="26"/>
          <w:szCs w:val="26"/>
        </w:rPr>
      </w:pPr>
    </w:p>
    <w:p w:rsidR="006A67E9" w:rsidRDefault="002665EA" w:rsidP="006A67E9">
      <w:pPr>
        <w:spacing w:before="6" w:line="276" w:lineRule="auto"/>
        <w:ind w:left="426" w:hanging="426"/>
        <w:rPr>
          <w:rFonts w:ascii="Arial" w:eastAsia="Arial" w:hAnsi="Arial" w:cs="Arial"/>
          <w:color w:val="101010"/>
          <w:position w:val="-1"/>
          <w:sz w:val="26"/>
          <w:szCs w:val="26"/>
        </w:rPr>
      </w:pPr>
      <w:r>
        <w:rPr>
          <w:rFonts w:ascii="Arial" w:eastAsia="Arial" w:hAnsi="Arial" w:cs="Arial"/>
          <w:color w:val="232323"/>
          <w:position w:val="-1"/>
          <w:sz w:val="26"/>
          <w:szCs w:val="26"/>
        </w:rPr>
        <w:t>50a</w:t>
      </w:r>
      <w:r w:rsidR="007B2E62" w:rsidRPr="002665EA">
        <w:rPr>
          <w:rFonts w:ascii="Arial" w:eastAsia="Arial" w:hAnsi="Arial" w:cs="Arial"/>
          <w:color w:val="232323"/>
          <w:position w:val="-1"/>
          <w:sz w:val="26"/>
          <w:szCs w:val="26"/>
        </w:rPr>
        <w:t>)</w:t>
      </w:r>
      <w:r>
        <w:rPr>
          <w:rFonts w:ascii="Arial" w:eastAsia="Arial" w:hAnsi="Arial" w:cs="Arial"/>
          <w:color w:val="232323"/>
          <w:position w:val="-1"/>
          <w:sz w:val="26"/>
          <w:szCs w:val="26"/>
        </w:rPr>
        <w:t xml:space="preserve">. </w:t>
      </w:r>
      <w:r w:rsidR="007B2E62" w:rsidRPr="002665EA">
        <w:rPr>
          <w:rFonts w:ascii="Arial" w:eastAsia="Arial" w:hAnsi="Arial" w:cs="Arial"/>
          <w:color w:val="101010"/>
          <w:position w:val="-1"/>
          <w:sz w:val="26"/>
          <w:szCs w:val="26"/>
        </w:rPr>
        <w:t>Giv</w:t>
      </w:r>
      <w:r w:rsidR="007B2E62" w:rsidRPr="002665EA">
        <w:rPr>
          <w:rFonts w:ascii="Arial" w:eastAsia="Arial" w:hAnsi="Arial" w:cs="Arial"/>
          <w:color w:val="232323"/>
          <w:position w:val="-1"/>
          <w:sz w:val="26"/>
          <w:szCs w:val="26"/>
        </w:rPr>
        <w:t>e</w:t>
      </w:r>
      <w:r w:rsidR="007B2E62" w:rsidRPr="002665EA">
        <w:rPr>
          <w:rFonts w:ascii="Arial" w:eastAsia="Arial" w:hAnsi="Arial" w:cs="Arial"/>
          <w:color w:val="232323"/>
          <w:spacing w:val="-17"/>
          <w:position w:val="-1"/>
          <w:sz w:val="26"/>
          <w:szCs w:val="26"/>
        </w:rPr>
        <w:t xml:space="preserve"> </w:t>
      </w:r>
      <w:r w:rsidR="007B2E62" w:rsidRPr="002665EA">
        <w:rPr>
          <w:rFonts w:ascii="Arial" w:eastAsia="Arial" w:hAnsi="Arial" w:cs="Arial"/>
          <w:color w:val="232323"/>
          <w:w w:val="93"/>
          <w:position w:val="-1"/>
          <w:sz w:val="26"/>
          <w:szCs w:val="26"/>
        </w:rPr>
        <w:t>a</w:t>
      </w:r>
      <w:r w:rsidR="007B2E62" w:rsidRPr="002665EA">
        <w:rPr>
          <w:rFonts w:ascii="Arial" w:eastAsia="Arial" w:hAnsi="Arial" w:cs="Arial"/>
          <w:color w:val="101010"/>
          <w:w w:val="93"/>
          <w:position w:val="-1"/>
          <w:sz w:val="26"/>
          <w:szCs w:val="26"/>
        </w:rPr>
        <w:t>ny</w:t>
      </w:r>
      <w:r w:rsidR="007B2E62" w:rsidRPr="002665EA">
        <w:rPr>
          <w:rFonts w:ascii="Arial" w:eastAsia="Arial" w:hAnsi="Arial" w:cs="Arial"/>
          <w:color w:val="101010"/>
          <w:spacing w:val="34"/>
          <w:w w:val="93"/>
          <w:position w:val="-1"/>
          <w:sz w:val="26"/>
          <w:szCs w:val="26"/>
        </w:rPr>
        <w:t xml:space="preserve"> </w:t>
      </w:r>
      <w:r w:rsidR="007B2E62" w:rsidRPr="002665EA">
        <w:rPr>
          <w:rFonts w:ascii="Arial" w:eastAsia="Arial" w:hAnsi="Arial" w:cs="Arial"/>
          <w:b/>
          <w:color w:val="101010"/>
          <w:position w:val="-1"/>
          <w:sz w:val="26"/>
          <w:szCs w:val="26"/>
        </w:rPr>
        <w:t>two</w:t>
      </w:r>
      <w:r>
        <w:rPr>
          <w:rFonts w:ascii="Arial" w:eastAsia="Arial" w:hAnsi="Arial" w:cs="Arial"/>
          <w:b/>
          <w:color w:val="101010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101010"/>
          <w:position w:val="-1"/>
          <w:sz w:val="26"/>
          <w:szCs w:val="26"/>
        </w:rPr>
        <w:t>examples of information collected during population census.</w:t>
      </w:r>
    </w:p>
    <w:p w:rsidR="006A67E9" w:rsidRPr="001336A6" w:rsidRDefault="006A67E9" w:rsidP="006A67E9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i)……………………………………………………………………………………………</w:t>
      </w:r>
    </w:p>
    <w:p w:rsidR="006A67E9" w:rsidRPr="001336A6" w:rsidRDefault="006A67E9" w:rsidP="006A67E9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 w:rsidRPr="001336A6"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ii)……………………………………………………………………………………………</w:t>
      </w:r>
    </w:p>
    <w:p w:rsidR="004D721B" w:rsidRDefault="007B2E62" w:rsidP="000A73EC">
      <w:pPr>
        <w:spacing w:before="98" w:line="276" w:lineRule="auto"/>
        <w:ind w:left="426" w:hanging="142"/>
        <w:rPr>
          <w:rFonts w:ascii="Arial" w:eastAsia="Arial" w:hAnsi="Arial" w:cs="Arial"/>
          <w:color w:val="101010"/>
          <w:w w:val="46"/>
          <w:sz w:val="26"/>
          <w:szCs w:val="26"/>
        </w:rPr>
      </w:pPr>
      <w:r w:rsidRPr="001336A6">
        <w:rPr>
          <w:rFonts w:ascii="Arial" w:eastAsia="Arial" w:hAnsi="Arial" w:cs="Arial"/>
          <w:color w:val="101010"/>
          <w:sz w:val="26"/>
          <w:szCs w:val="26"/>
        </w:rPr>
        <w:t>b</w:t>
      </w:r>
      <w:r w:rsidR="004631F6">
        <w:rPr>
          <w:rFonts w:ascii="Arial" w:eastAsia="Arial" w:hAnsi="Arial" w:cs="Arial"/>
          <w:color w:val="232323"/>
          <w:sz w:val="26"/>
          <w:szCs w:val="26"/>
        </w:rPr>
        <w:t xml:space="preserve">) </w:t>
      </w:r>
      <w:r w:rsidRPr="001336A6">
        <w:rPr>
          <w:rFonts w:ascii="Arial" w:eastAsia="Arial" w:hAnsi="Arial" w:cs="Arial"/>
          <w:color w:val="232323"/>
          <w:w w:val="93"/>
          <w:sz w:val="26"/>
          <w:szCs w:val="26"/>
        </w:rPr>
        <w:t>G</w:t>
      </w:r>
      <w:r w:rsidRPr="001336A6">
        <w:rPr>
          <w:rFonts w:ascii="Arial" w:eastAsia="Arial" w:hAnsi="Arial" w:cs="Arial"/>
          <w:color w:val="101010"/>
          <w:w w:val="93"/>
          <w:sz w:val="26"/>
          <w:szCs w:val="26"/>
        </w:rPr>
        <w:t>iv</w:t>
      </w:r>
      <w:r w:rsidRPr="001336A6">
        <w:rPr>
          <w:rFonts w:ascii="Arial" w:eastAsia="Arial" w:hAnsi="Arial" w:cs="Arial"/>
          <w:color w:val="232323"/>
          <w:w w:val="93"/>
          <w:sz w:val="26"/>
          <w:szCs w:val="26"/>
        </w:rPr>
        <w:t>e</w:t>
      </w:r>
      <w:r w:rsidRPr="001336A6">
        <w:rPr>
          <w:rFonts w:ascii="Arial" w:eastAsia="Arial" w:hAnsi="Arial" w:cs="Arial"/>
          <w:color w:val="232323"/>
          <w:spacing w:val="22"/>
          <w:w w:val="9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232323"/>
          <w:sz w:val="26"/>
          <w:szCs w:val="26"/>
        </w:rPr>
        <w:t>an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y</w:t>
      </w:r>
      <w:r w:rsidRPr="001336A6">
        <w:rPr>
          <w:rFonts w:ascii="Arial" w:eastAsia="Arial" w:hAnsi="Arial" w:cs="Arial"/>
          <w:color w:val="101010"/>
          <w:spacing w:val="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101010"/>
          <w:sz w:val="26"/>
          <w:szCs w:val="26"/>
        </w:rPr>
        <w:t>one</w:t>
      </w:r>
      <w:r w:rsidRPr="001336A6">
        <w:rPr>
          <w:rFonts w:ascii="Arial" w:eastAsia="Arial" w:hAnsi="Arial" w:cs="Arial"/>
          <w:b/>
          <w:color w:val="101010"/>
          <w:spacing w:val="2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w</w:t>
      </w:r>
      <w:r w:rsidRPr="001336A6">
        <w:rPr>
          <w:rFonts w:ascii="Arial" w:eastAsia="Arial" w:hAnsi="Arial" w:cs="Arial"/>
          <w:color w:val="232323"/>
          <w:sz w:val="26"/>
          <w:szCs w:val="26"/>
        </w:rPr>
        <w:t>a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y</w:t>
      </w:r>
      <w:r w:rsidRPr="001336A6">
        <w:rPr>
          <w:rFonts w:ascii="Arial" w:eastAsia="Arial" w:hAnsi="Arial" w:cs="Arial"/>
          <w:color w:val="101010"/>
          <w:spacing w:val="1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h</w:t>
      </w:r>
      <w:r w:rsidRPr="001336A6">
        <w:rPr>
          <w:rFonts w:ascii="Arial" w:eastAsia="Arial" w:hAnsi="Arial" w:cs="Arial"/>
          <w:color w:val="232323"/>
          <w:sz w:val="26"/>
          <w:szCs w:val="26"/>
        </w:rPr>
        <w:t>o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w</w:t>
      </w:r>
      <w:r w:rsidRPr="001336A6">
        <w:rPr>
          <w:rFonts w:ascii="Arial" w:eastAsia="Arial" w:hAnsi="Arial" w:cs="Arial"/>
          <w:color w:val="101010"/>
          <w:spacing w:val="1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232323"/>
          <w:sz w:val="26"/>
          <w:szCs w:val="26"/>
        </w:rPr>
        <w:t>citiz</w:t>
      </w:r>
      <w:r w:rsidRPr="001336A6">
        <w:rPr>
          <w:rFonts w:ascii="Arial" w:eastAsia="Arial" w:hAnsi="Arial" w:cs="Arial"/>
          <w:color w:val="3B3B3B"/>
          <w:sz w:val="26"/>
          <w:szCs w:val="26"/>
        </w:rPr>
        <w:t>ens</w:t>
      </w:r>
      <w:r w:rsidRPr="001336A6">
        <w:rPr>
          <w:rFonts w:ascii="Arial" w:eastAsia="Arial" w:hAnsi="Arial" w:cs="Arial"/>
          <w:color w:val="3B3B3B"/>
          <w:spacing w:val="-1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232323"/>
          <w:sz w:val="26"/>
          <w:szCs w:val="26"/>
        </w:rPr>
        <w:t>b</w:t>
      </w:r>
      <w:r w:rsidRPr="001336A6">
        <w:rPr>
          <w:rFonts w:ascii="Arial" w:eastAsia="Arial" w:hAnsi="Arial" w:cs="Arial"/>
          <w:color w:val="3B3B3B"/>
          <w:sz w:val="26"/>
          <w:szCs w:val="26"/>
        </w:rPr>
        <w:t>e</w:t>
      </w:r>
      <w:r w:rsidRPr="001336A6">
        <w:rPr>
          <w:rFonts w:ascii="Arial" w:eastAsia="Arial" w:hAnsi="Arial" w:cs="Arial"/>
          <w:color w:val="232323"/>
          <w:sz w:val="26"/>
          <w:szCs w:val="26"/>
        </w:rPr>
        <w:t>nefit</w:t>
      </w:r>
      <w:r w:rsidRPr="001336A6">
        <w:rPr>
          <w:rFonts w:ascii="Arial" w:eastAsia="Arial" w:hAnsi="Arial" w:cs="Arial"/>
          <w:color w:val="232323"/>
          <w:spacing w:val="4"/>
          <w:sz w:val="26"/>
          <w:szCs w:val="26"/>
        </w:rPr>
        <w:t xml:space="preserve"> </w:t>
      </w:r>
      <w:r w:rsidR="00E53904">
        <w:rPr>
          <w:rFonts w:ascii="Arial" w:eastAsia="Arial" w:hAnsi="Arial" w:cs="Arial"/>
          <w:color w:val="232323"/>
          <w:sz w:val="26"/>
          <w:szCs w:val="26"/>
        </w:rPr>
        <w:t>from population census</w:t>
      </w:r>
      <w:r w:rsidRPr="001336A6">
        <w:rPr>
          <w:rFonts w:ascii="Arial" w:eastAsia="Arial" w:hAnsi="Arial" w:cs="Arial"/>
          <w:color w:val="101010"/>
          <w:w w:val="46"/>
          <w:sz w:val="26"/>
          <w:szCs w:val="26"/>
        </w:rPr>
        <w:t>.</w:t>
      </w:r>
    </w:p>
    <w:p w:rsidR="00425BC4" w:rsidRPr="001336A6" w:rsidRDefault="00425BC4" w:rsidP="000A73EC">
      <w:pPr>
        <w:spacing w:before="98" w:line="276" w:lineRule="auto"/>
        <w:ind w:left="426" w:hanging="142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4D721B" w:rsidRPr="001336A6" w:rsidRDefault="00425BC4" w:rsidP="000A73EC">
      <w:pPr>
        <w:spacing w:before="70" w:line="276" w:lineRule="auto"/>
        <w:ind w:left="426" w:hanging="142"/>
        <w:rPr>
          <w:rFonts w:ascii="Arial" w:hAnsi="Arial" w:cs="Arial"/>
          <w:sz w:val="26"/>
          <w:szCs w:val="26"/>
        </w:rPr>
      </w:pPr>
      <w:r>
        <w:rPr>
          <w:rFonts w:ascii="Arial" w:eastAsia="Arial" w:hAnsi="Arial" w:cs="Arial"/>
          <w:color w:val="232323"/>
          <w:sz w:val="26"/>
          <w:szCs w:val="26"/>
        </w:rPr>
        <w:t xml:space="preserve">c) </w:t>
      </w:r>
      <w:r w:rsidR="007B2E62" w:rsidRPr="001336A6">
        <w:rPr>
          <w:rFonts w:ascii="Arial" w:eastAsia="Arial" w:hAnsi="Arial" w:cs="Arial"/>
          <w:color w:val="232323"/>
          <w:sz w:val="26"/>
          <w:szCs w:val="26"/>
        </w:rPr>
        <w:t>State</w:t>
      </w:r>
      <w:r w:rsidR="007B2E62" w:rsidRPr="001336A6">
        <w:rPr>
          <w:rFonts w:ascii="Arial" w:eastAsia="Arial" w:hAnsi="Arial" w:cs="Arial"/>
          <w:color w:val="232323"/>
          <w:spacing w:val="-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232323"/>
          <w:w w:val="93"/>
          <w:sz w:val="26"/>
          <w:szCs w:val="26"/>
        </w:rPr>
        <w:t>a</w:t>
      </w:r>
      <w:r>
        <w:rPr>
          <w:rFonts w:ascii="Arial" w:eastAsia="Arial" w:hAnsi="Arial" w:cs="Arial"/>
          <w:color w:val="101010"/>
          <w:w w:val="93"/>
          <w:sz w:val="26"/>
          <w:szCs w:val="26"/>
        </w:rPr>
        <w:t xml:space="preserve">ny </w:t>
      </w:r>
      <w:r w:rsidRPr="00425BC4">
        <w:rPr>
          <w:rFonts w:ascii="Arial" w:eastAsia="Arial" w:hAnsi="Arial" w:cs="Arial"/>
          <w:b/>
          <w:color w:val="101010"/>
          <w:w w:val="93"/>
          <w:sz w:val="26"/>
          <w:szCs w:val="26"/>
        </w:rPr>
        <w:t>one</w:t>
      </w:r>
      <w:r>
        <w:rPr>
          <w:rFonts w:ascii="Arial" w:eastAsia="Arial" w:hAnsi="Arial" w:cs="Arial"/>
          <w:color w:val="101010"/>
          <w:w w:val="93"/>
          <w:sz w:val="26"/>
          <w:szCs w:val="26"/>
        </w:rPr>
        <w:t xml:space="preserve"> problem faced by enumerators during population census</w:t>
      </w:r>
    </w:p>
    <w:p w:rsidR="00425BC4" w:rsidRDefault="00425BC4" w:rsidP="000A73EC">
      <w:pPr>
        <w:spacing w:line="276" w:lineRule="auto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</w:t>
      </w:r>
      <w:r w:rsidRPr="001336A6"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7B2E62" w:rsidP="000A73EC">
      <w:pPr>
        <w:spacing w:before="61" w:line="276" w:lineRule="auto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b/>
          <w:color w:val="0E0E0E"/>
          <w:w w:val="89"/>
          <w:sz w:val="26"/>
          <w:szCs w:val="26"/>
        </w:rPr>
        <w:lastRenderedPageBreak/>
        <w:t>For</w:t>
      </w:r>
      <w:r w:rsidRPr="001336A6">
        <w:rPr>
          <w:rFonts w:ascii="Arial" w:eastAsia="Arial" w:hAnsi="Arial" w:cs="Arial"/>
          <w:b/>
          <w:color w:val="0E0E0E"/>
          <w:spacing w:val="-9"/>
          <w:w w:val="8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w w:val="89"/>
          <w:sz w:val="26"/>
          <w:szCs w:val="26"/>
        </w:rPr>
        <w:t>number</w:t>
      </w:r>
      <w:r w:rsidRPr="001336A6">
        <w:rPr>
          <w:rFonts w:ascii="Arial" w:eastAsia="Arial" w:hAnsi="Arial" w:cs="Arial"/>
          <w:b/>
          <w:color w:val="0E0E0E"/>
          <w:spacing w:val="-5"/>
          <w:w w:val="89"/>
          <w:sz w:val="26"/>
          <w:szCs w:val="26"/>
        </w:rPr>
        <w:t>s</w:t>
      </w:r>
      <w:r w:rsidRPr="001336A6">
        <w:rPr>
          <w:rFonts w:ascii="Arial" w:eastAsia="Arial" w:hAnsi="Arial" w:cs="Arial"/>
          <w:b/>
          <w:color w:val="0E0E0E"/>
          <w:w w:val="89"/>
          <w:sz w:val="26"/>
          <w:szCs w:val="26"/>
        </w:rPr>
        <w:t>51</w:t>
      </w:r>
      <w:r w:rsidRPr="001336A6">
        <w:rPr>
          <w:rFonts w:ascii="Arial" w:eastAsia="Arial" w:hAnsi="Arial" w:cs="Arial"/>
          <w:b/>
          <w:color w:val="0E0E0E"/>
          <w:spacing w:val="34"/>
          <w:w w:val="8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sz w:val="26"/>
          <w:szCs w:val="26"/>
        </w:rPr>
        <w:t>-</w:t>
      </w:r>
      <w:r w:rsidRPr="001336A6">
        <w:rPr>
          <w:rFonts w:ascii="Arial" w:eastAsia="Arial" w:hAnsi="Arial" w:cs="Arial"/>
          <w:b/>
          <w:color w:val="0E0E0E"/>
          <w:spacing w:val="6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sz w:val="26"/>
          <w:szCs w:val="26"/>
        </w:rPr>
        <w:t>55.</w:t>
      </w:r>
      <w:r w:rsidRPr="001336A6">
        <w:rPr>
          <w:rFonts w:ascii="Arial" w:eastAsia="Arial" w:hAnsi="Arial" w:cs="Arial"/>
          <w:b/>
          <w:color w:val="0E0E0E"/>
          <w:spacing w:val="-2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w w:val="85"/>
          <w:sz w:val="26"/>
          <w:szCs w:val="26"/>
        </w:rPr>
        <w:t xml:space="preserve">answer </w:t>
      </w:r>
      <w:r w:rsidRPr="001336A6">
        <w:rPr>
          <w:rFonts w:ascii="Arial" w:eastAsia="Arial" w:hAnsi="Arial" w:cs="Arial"/>
          <w:b/>
          <w:color w:val="0E0E0E"/>
          <w:spacing w:val="11"/>
          <w:w w:val="8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w w:val="85"/>
          <w:sz w:val="26"/>
          <w:szCs w:val="26"/>
        </w:rPr>
        <w:t xml:space="preserve">either </w:t>
      </w:r>
      <w:r w:rsidRPr="001336A6">
        <w:rPr>
          <w:rFonts w:ascii="Arial" w:eastAsia="Arial" w:hAnsi="Arial" w:cs="Arial"/>
          <w:b/>
          <w:color w:val="0E0E0E"/>
          <w:spacing w:val="12"/>
          <w:w w:val="8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w w:val="85"/>
          <w:sz w:val="26"/>
          <w:szCs w:val="26"/>
        </w:rPr>
        <w:t xml:space="preserve">Christianity </w:t>
      </w:r>
      <w:r w:rsidRPr="001336A6">
        <w:rPr>
          <w:rFonts w:ascii="Arial" w:eastAsia="Arial" w:hAnsi="Arial" w:cs="Arial"/>
          <w:b/>
          <w:color w:val="0E0E0E"/>
          <w:spacing w:val="40"/>
          <w:w w:val="8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w w:val="85"/>
          <w:sz w:val="26"/>
          <w:szCs w:val="26"/>
        </w:rPr>
        <w:t>or</w:t>
      </w:r>
      <w:r w:rsidRPr="001336A6">
        <w:rPr>
          <w:rFonts w:ascii="Arial" w:eastAsia="Arial" w:hAnsi="Arial" w:cs="Arial"/>
          <w:b/>
          <w:color w:val="0E0E0E"/>
          <w:spacing w:val="6"/>
          <w:w w:val="85"/>
          <w:sz w:val="26"/>
          <w:szCs w:val="26"/>
        </w:rPr>
        <w:t xml:space="preserve"> </w:t>
      </w:r>
      <w:r w:rsidRPr="001336A6">
        <w:rPr>
          <w:rFonts w:ascii="Arial" w:hAnsi="Arial" w:cs="Arial"/>
          <w:b/>
          <w:color w:val="0E0E0E"/>
          <w:w w:val="85"/>
          <w:sz w:val="26"/>
          <w:szCs w:val="26"/>
        </w:rPr>
        <w:t>Islam</w:t>
      </w:r>
      <w:r w:rsidRPr="001336A6">
        <w:rPr>
          <w:rFonts w:ascii="Arial" w:hAnsi="Arial" w:cs="Arial"/>
          <w:b/>
          <w:color w:val="0E0E0E"/>
          <w:spacing w:val="4"/>
          <w:w w:val="8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w w:val="85"/>
          <w:sz w:val="26"/>
          <w:szCs w:val="26"/>
        </w:rPr>
        <w:t>but</w:t>
      </w:r>
      <w:r w:rsidRPr="001336A6">
        <w:rPr>
          <w:rFonts w:ascii="Arial" w:eastAsia="Arial" w:hAnsi="Arial" w:cs="Arial"/>
          <w:b/>
          <w:color w:val="0E0E0E"/>
          <w:spacing w:val="9"/>
          <w:w w:val="8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w w:val="85"/>
          <w:sz w:val="26"/>
          <w:szCs w:val="26"/>
        </w:rPr>
        <w:t>not</w:t>
      </w:r>
      <w:r w:rsidRPr="001336A6">
        <w:rPr>
          <w:rFonts w:ascii="Arial" w:eastAsia="Arial" w:hAnsi="Arial" w:cs="Arial"/>
          <w:b/>
          <w:color w:val="0E0E0E"/>
          <w:spacing w:val="-1"/>
          <w:w w:val="8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w w:val="85"/>
          <w:sz w:val="26"/>
          <w:szCs w:val="26"/>
        </w:rPr>
        <w:t>both</w:t>
      </w:r>
      <w:r w:rsidR="00593A0D">
        <w:rPr>
          <w:rFonts w:ascii="Arial" w:eastAsia="Arial" w:hAnsi="Arial" w:cs="Arial"/>
          <w:b/>
          <w:color w:val="0E0E0E"/>
          <w:w w:val="8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w w:val="108"/>
          <w:sz w:val="26"/>
          <w:szCs w:val="26"/>
        </w:rPr>
        <w:t>alternative</w:t>
      </w:r>
      <w:r w:rsidRPr="001336A6">
        <w:rPr>
          <w:rFonts w:ascii="Arial" w:eastAsia="Arial" w:hAnsi="Arial" w:cs="Arial"/>
          <w:b/>
          <w:color w:val="0E0E0E"/>
          <w:spacing w:val="-71"/>
          <w:w w:val="108"/>
          <w:sz w:val="26"/>
          <w:szCs w:val="26"/>
        </w:rPr>
        <w:t>s</w:t>
      </w:r>
      <w:r w:rsidR="00593A0D">
        <w:rPr>
          <w:rFonts w:ascii="Arial" w:eastAsia="Arial" w:hAnsi="Arial" w:cs="Arial"/>
          <w:b/>
          <w:color w:val="0E0E0E"/>
          <w:spacing w:val="-71"/>
          <w:w w:val="10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w w:val="108"/>
          <w:sz w:val="26"/>
          <w:szCs w:val="26"/>
        </w:rPr>
        <w:t>in</w:t>
      </w:r>
      <w:r w:rsidRPr="001336A6">
        <w:rPr>
          <w:rFonts w:ascii="Arial" w:eastAsia="Arial" w:hAnsi="Arial" w:cs="Arial"/>
          <w:b/>
          <w:color w:val="0E0E0E"/>
          <w:spacing w:val="2"/>
          <w:w w:val="10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sz w:val="26"/>
          <w:szCs w:val="26"/>
        </w:rPr>
        <w:t>a</w:t>
      </w:r>
      <w:r w:rsidRPr="001336A6">
        <w:rPr>
          <w:rFonts w:ascii="Arial" w:eastAsia="Arial" w:hAnsi="Arial" w:cs="Arial"/>
          <w:b/>
          <w:color w:val="0E0E0E"/>
          <w:spacing w:val="1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w w:val="110"/>
          <w:sz w:val="26"/>
          <w:szCs w:val="26"/>
        </w:rPr>
        <w:t>numbe</w:t>
      </w:r>
      <w:r w:rsidRPr="001336A6">
        <w:rPr>
          <w:rFonts w:ascii="Arial" w:eastAsia="Arial" w:hAnsi="Arial" w:cs="Arial"/>
          <w:b/>
          <w:color w:val="0E0E0E"/>
          <w:spacing w:val="-78"/>
          <w:w w:val="110"/>
          <w:sz w:val="26"/>
          <w:szCs w:val="26"/>
        </w:rPr>
        <w:t>r</w:t>
      </w:r>
      <w:r w:rsidRPr="001336A6">
        <w:rPr>
          <w:rFonts w:ascii="Arial" w:eastAsia="Arial" w:hAnsi="Arial" w:cs="Arial"/>
          <w:b/>
          <w:color w:val="262626"/>
          <w:w w:val="74"/>
          <w:sz w:val="26"/>
          <w:szCs w:val="26"/>
        </w:rPr>
        <w:t>.</w:t>
      </w:r>
    </w:p>
    <w:p w:rsidR="004D721B" w:rsidRPr="001336A6" w:rsidRDefault="000A73EC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b/>
          <w:color w:val="0E0E0E"/>
          <w:sz w:val="26"/>
          <w:szCs w:val="26"/>
        </w:rPr>
        <w:t xml:space="preserve">51. 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Either:</w:t>
      </w:r>
      <w:r>
        <w:rPr>
          <w:rFonts w:ascii="Arial" w:eastAsia="Arial" w:hAnsi="Arial" w:cs="Arial"/>
          <w:b/>
          <w:color w:val="0E0E0E"/>
          <w:sz w:val="26"/>
          <w:szCs w:val="26"/>
        </w:rPr>
        <w:t xml:space="preserve"> </w:t>
      </w:r>
      <w:r>
        <w:rPr>
          <w:rFonts w:ascii="Arial" w:eastAsia="Arial" w:hAnsi="Arial" w:cs="Arial"/>
          <w:color w:val="0E0E0E"/>
          <w:sz w:val="26"/>
          <w:szCs w:val="26"/>
        </w:rPr>
        <w:t xml:space="preserve">a)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Who</w:t>
      </w:r>
      <w:r w:rsidR="007B2E62" w:rsidRPr="001336A6">
        <w:rPr>
          <w:rFonts w:ascii="Arial" w:eastAsia="Arial" w:hAnsi="Arial" w:cs="Arial"/>
          <w:color w:val="0E0E0E"/>
          <w:spacing w:val="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was</w:t>
      </w:r>
      <w:r w:rsidR="007B2E62" w:rsidRPr="001336A6">
        <w:rPr>
          <w:rFonts w:ascii="Arial" w:eastAsia="Arial" w:hAnsi="Arial" w:cs="Arial"/>
          <w:color w:val="0E0E0E"/>
          <w:spacing w:val="-1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the</w:t>
      </w:r>
      <w:r>
        <w:rPr>
          <w:rFonts w:ascii="Arial" w:eastAsia="Arial" w:hAnsi="Arial" w:cs="Arial"/>
          <w:color w:val="0E0E0E"/>
          <w:sz w:val="26"/>
          <w:szCs w:val="26"/>
        </w:rPr>
        <w:t xml:space="preserve"> earthly father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color w:val="0E0E0E"/>
          <w:spacing w:val="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Jesus</w:t>
      </w:r>
      <w:r w:rsidR="007B2E62" w:rsidRPr="001336A6">
        <w:rPr>
          <w:rFonts w:ascii="Arial" w:eastAsia="Arial" w:hAnsi="Arial" w:cs="Arial"/>
          <w:color w:val="0E0E0E"/>
          <w:spacing w:val="-3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Christ?</w:t>
      </w:r>
    </w:p>
    <w:p w:rsidR="004D721B" w:rsidRPr="001336A6" w:rsidRDefault="000A73EC" w:rsidP="000A73EC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CE1BD1" w:rsidP="00CE1BD1">
      <w:pPr>
        <w:spacing w:before="2"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E0E0E"/>
          <w:sz w:val="26"/>
          <w:szCs w:val="26"/>
        </w:rPr>
        <w:t xml:space="preserve">b)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Give</w:t>
      </w:r>
      <w:r w:rsidR="007B2E62" w:rsidRPr="001336A6">
        <w:rPr>
          <w:rFonts w:ascii="Arial" w:eastAsia="Arial" w:hAnsi="Arial" w:cs="Arial"/>
          <w:color w:val="0E0E0E"/>
          <w:spacing w:val="-2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0E0E0E"/>
          <w:spacing w:val="2"/>
          <w:sz w:val="26"/>
          <w:szCs w:val="26"/>
        </w:rPr>
        <w:t xml:space="preserve"> </w:t>
      </w:r>
      <w:r w:rsidR="007B2E62" w:rsidRPr="001336A6">
        <w:rPr>
          <w:rFonts w:ascii="Arial" w:hAnsi="Arial" w:cs="Arial"/>
          <w:b/>
          <w:color w:val="0E0E0E"/>
          <w:sz w:val="26"/>
          <w:szCs w:val="26"/>
        </w:rPr>
        <w:t>two</w:t>
      </w:r>
      <w:r w:rsidR="007B2E62" w:rsidRPr="001336A6">
        <w:rPr>
          <w:rFonts w:ascii="Arial" w:hAnsi="Arial" w:cs="Arial"/>
          <w:b/>
          <w:color w:val="0E0E0E"/>
          <w:spacing w:val="3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ways</w:t>
      </w:r>
      <w:r w:rsidR="007B2E62" w:rsidRPr="001336A6">
        <w:rPr>
          <w:rFonts w:ascii="Arial" w:eastAsia="Arial" w:hAnsi="Arial" w:cs="Arial"/>
          <w:color w:val="0E0E0E"/>
          <w:spacing w:val="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 xml:space="preserve">in </w:t>
      </w:r>
      <w:r w:rsidRPr="001336A6">
        <w:rPr>
          <w:rFonts w:ascii="Arial" w:eastAsia="Arial" w:hAnsi="Arial" w:cs="Arial"/>
          <w:color w:val="0E0E0E"/>
          <w:w w:val="101"/>
          <w:sz w:val="26"/>
          <w:szCs w:val="26"/>
        </w:rPr>
        <w:t>wh</w:t>
      </w:r>
      <w:r w:rsidRPr="001336A6">
        <w:rPr>
          <w:rFonts w:ascii="Arial" w:eastAsia="Arial" w:hAnsi="Arial" w:cs="Arial"/>
          <w:color w:val="262626"/>
          <w:w w:val="68"/>
          <w:sz w:val="26"/>
          <w:szCs w:val="26"/>
        </w:rPr>
        <w:t>i</w:t>
      </w:r>
      <w:r w:rsidRPr="001336A6">
        <w:rPr>
          <w:rFonts w:ascii="Arial" w:eastAsia="Arial" w:hAnsi="Arial" w:cs="Arial"/>
          <w:color w:val="0E0E0E"/>
          <w:w w:val="89"/>
          <w:sz w:val="26"/>
          <w:szCs w:val="26"/>
        </w:rPr>
        <w:t>ch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pacing w:val="-5"/>
          <w:sz w:val="26"/>
          <w:szCs w:val="26"/>
        </w:rPr>
        <w:t>Jesus</w:t>
      </w:r>
      <w:r w:rsidR="007B2E62" w:rsidRPr="001336A6">
        <w:rPr>
          <w:rFonts w:ascii="Arial" w:eastAsia="Arial" w:hAnsi="Arial" w:cs="Arial"/>
          <w:color w:val="0E0E0E"/>
          <w:spacing w:val="-3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suffered</w:t>
      </w:r>
      <w:r w:rsidR="007B2E62" w:rsidRPr="001336A6">
        <w:rPr>
          <w:rFonts w:ascii="Arial" w:eastAsia="Arial" w:hAnsi="Arial" w:cs="Arial"/>
          <w:color w:val="0E0E0E"/>
          <w:spacing w:val="1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after</w:t>
      </w:r>
      <w:r w:rsidR="007B2E62" w:rsidRPr="001336A6">
        <w:rPr>
          <w:rFonts w:ascii="Arial" w:eastAsia="Arial" w:hAnsi="Arial" w:cs="Arial"/>
          <w:color w:val="0E0E0E"/>
          <w:spacing w:val="3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being</w:t>
      </w:r>
      <w:r w:rsidR="007B2E62" w:rsidRPr="001336A6">
        <w:rPr>
          <w:rFonts w:ascii="Arial" w:eastAsia="Arial" w:hAnsi="Arial" w:cs="Arial"/>
          <w:color w:val="0E0E0E"/>
          <w:spacing w:val="1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arrested.</w:t>
      </w:r>
    </w:p>
    <w:p w:rsidR="00CE1BD1" w:rsidRDefault="00CE1BD1" w:rsidP="00CE1BD1">
      <w:pPr>
        <w:spacing w:line="276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</w:t>
      </w:r>
    </w:p>
    <w:p w:rsidR="00CE1BD1" w:rsidRPr="001336A6" w:rsidRDefault="00CE1BD1" w:rsidP="00CE1BD1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</w:t>
      </w:r>
      <w:r w:rsidRPr="00CE1BD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CE1BD1" w:rsidP="00CE1BD1">
      <w:pPr>
        <w:spacing w:before="40"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E0E0E"/>
          <w:sz w:val="26"/>
          <w:szCs w:val="26"/>
        </w:rPr>
        <w:t xml:space="preserve">c)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State any</w:t>
      </w:r>
      <w:r w:rsidR="007B2E62" w:rsidRPr="001336A6">
        <w:rPr>
          <w:rFonts w:ascii="Arial" w:eastAsia="Arial" w:hAnsi="Arial" w:cs="Arial"/>
          <w:color w:val="0E0E0E"/>
          <w:spacing w:val="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one</w:t>
      </w:r>
      <w:r w:rsidR="007B2E62" w:rsidRPr="001336A6">
        <w:rPr>
          <w:rFonts w:ascii="Arial" w:eastAsia="Arial" w:hAnsi="Arial" w:cs="Arial"/>
          <w:b/>
          <w:color w:val="0E0E0E"/>
          <w:spacing w:val="-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cause</w:t>
      </w:r>
      <w:r w:rsidR="007B2E62" w:rsidRPr="001336A6">
        <w:rPr>
          <w:rFonts w:ascii="Arial" w:eastAsia="Arial" w:hAnsi="Arial" w:cs="Arial"/>
          <w:color w:val="0E0E0E"/>
          <w:spacing w:val="-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color w:val="0E0E0E"/>
          <w:spacing w:val="1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w w:val="101"/>
          <w:sz w:val="26"/>
          <w:szCs w:val="26"/>
        </w:rPr>
        <w:t>suffer</w:t>
      </w:r>
      <w:r w:rsidRPr="001336A6">
        <w:rPr>
          <w:rFonts w:ascii="Arial" w:eastAsia="Arial" w:hAnsi="Arial" w:cs="Arial"/>
          <w:color w:val="262626"/>
          <w:w w:val="58"/>
          <w:sz w:val="26"/>
          <w:szCs w:val="26"/>
        </w:rPr>
        <w:t>i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ng </w:t>
      </w:r>
      <w:r w:rsidRPr="001336A6">
        <w:rPr>
          <w:rFonts w:ascii="Arial" w:eastAsia="Arial" w:hAnsi="Arial" w:cs="Arial"/>
          <w:color w:val="0E0E0E"/>
          <w:spacing w:val="-21"/>
          <w:sz w:val="26"/>
          <w:szCs w:val="26"/>
        </w:rPr>
        <w:t>among</w:t>
      </w:r>
      <w:r w:rsidR="007B2E62" w:rsidRPr="001336A6">
        <w:rPr>
          <w:rFonts w:ascii="Arial" w:eastAsia="Arial" w:hAnsi="Arial" w:cs="Arial"/>
          <w:color w:val="0E0E0E"/>
          <w:spacing w:val="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Christian</w:t>
      </w:r>
      <w:r w:rsidR="007B2E62" w:rsidRPr="001336A6">
        <w:rPr>
          <w:rFonts w:ascii="Arial" w:eastAsia="Arial" w:hAnsi="Arial" w:cs="Arial"/>
          <w:color w:val="0E0E0E"/>
          <w:spacing w:val="-15"/>
          <w:sz w:val="26"/>
          <w:szCs w:val="26"/>
        </w:rPr>
        <w:t>s</w:t>
      </w:r>
      <w:r w:rsidR="007B2E62" w:rsidRPr="001336A6">
        <w:rPr>
          <w:rFonts w:ascii="Arial" w:eastAsia="Arial" w:hAnsi="Arial" w:cs="Arial"/>
          <w:color w:val="0E0E0E"/>
          <w:w w:val="54"/>
          <w:sz w:val="26"/>
          <w:szCs w:val="26"/>
        </w:rPr>
        <w:t>.</w:t>
      </w:r>
    </w:p>
    <w:p w:rsidR="00CE1BD1" w:rsidRPr="001336A6" w:rsidRDefault="00CE1BD1" w:rsidP="00CE1BD1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7B2E62" w:rsidP="00CE1BD1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hAnsi="Arial" w:cs="Arial"/>
          <w:b/>
          <w:color w:val="0E0E0E"/>
          <w:sz w:val="26"/>
          <w:szCs w:val="26"/>
        </w:rPr>
        <w:t>OR:</w:t>
      </w:r>
      <w:r w:rsidR="001179EB">
        <w:rPr>
          <w:rFonts w:ascii="Arial" w:hAnsi="Arial" w:cs="Arial"/>
          <w:b/>
          <w:color w:val="0E0E0E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a)</w:t>
      </w:r>
      <w:r w:rsidR="001179EB">
        <w:rPr>
          <w:rFonts w:ascii="Arial" w:eastAsia="Arial" w:hAnsi="Arial" w:cs="Arial"/>
          <w:color w:val="0E0E0E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Who was</w:t>
      </w:r>
      <w:r w:rsidRPr="001336A6">
        <w:rPr>
          <w:rFonts w:ascii="Arial" w:eastAsia="Arial" w:hAnsi="Arial" w:cs="Arial"/>
          <w:color w:val="0E0E0E"/>
          <w:spacing w:val="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the</w:t>
      </w:r>
      <w:r w:rsidRPr="001336A6">
        <w:rPr>
          <w:rFonts w:ascii="Arial" w:eastAsia="Arial" w:hAnsi="Arial" w:cs="Arial"/>
          <w:color w:val="0E0E0E"/>
          <w:spacing w:val="2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father</w:t>
      </w:r>
      <w:r w:rsidRPr="001336A6">
        <w:rPr>
          <w:rFonts w:ascii="Arial" w:eastAsia="Arial" w:hAnsi="Arial" w:cs="Arial"/>
          <w:color w:val="0E0E0E"/>
          <w:spacing w:val="3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of</w:t>
      </w:r>
      <w:r w:rsidRPr="001336A6">
        <w:rPr>
          <w:rFonts w:ascii="Arial" w:eastAsia="Arial" w:hAnsi="Arial" w:cs="Arial"/>
          <w:color w:val="0E0E0E"/>
          <w:spacing w:val="3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Prophet</w:t>
      </w:r>
      <w:r w:rsidRPr="001336A6">
        <w:rPr>
          <w:rFonts w:ascii="Arial" w:eastAsia="Arial" w:hAnsi="Arial" w:cs="Arial"/>
          <w:color w:val="0E0E0E"/>
          <w:spacing w:val="-1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Muhammad</w:t>
      </w:r>
      <w:r w:rsidRPr="001336A6">
        <w:rPr>
          <w:rFonts w:ascii="Arial" w:eastAsia="Arial" w:hAnsi="Arial" w:cs="Arial"/>
          <w:color w:val="0E0E0E"/>
          <w:spacing w:val="-1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(PBUH)?</w:t>
      </w:r>
    </w:p>
    <w:p w:rsidR="001179EB" w:rsidRPr="001336A6" w:rsidRDefault="001179EB" w:rsidP="001179EB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7B2E62" w:rsidP="00CE1BD1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>b) Give</w:t>
      </w:r>
      <w:r w:rsidRPr="001336A6">
        <w:rPr>
          <w:rFonts w:ascii="Arial" w:eastAsia="Arial" w:hAnsi="Arial" w:cs="Arial"/>
          <w:color w:val="0E0E0E"/>
          <w:spacing w:val="-1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Pr="001336A6">
        <w:rPr>
          <w:rFonts w:ascii="Arial" w:eastAsia="Arial" w:hAnsi="Arial" w:cs="Arial"/>
          <w:color w:val="0E0E0E"/>
          <w:spacing w:val="2"/>
          <w:sz w:val="26"/>
          <w:szCs w:val="26"/>
        </w:rPr>
        <w:t xml:space="preserve"> </w:t>
      </w:r>
      <w:r w:rsidRPr="001336A6">
        <w:rPr>
          <w:rFonts w:ascii="Arial" w:hAnsi="Arial" w:cs="Arial"/>
          <w:b/>
          <w:color w:val="0E0E0E"/>
          <w:sz w:val="26"/>
          <w:szCs w:val="26"/>
        </w:rPr>
        <w:t>two</w:t>
      </w:r>
      <w:r w:rsidRPr="001336A6">
        <w:rPr>
          <w:rFonts w:ascii="Arial" w:hAnsi="Arial" w:cs="Arial"/>
          <w:b/>
          <w:color w:val="0E0E0E"/>
          <w:spacing w:val="4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ways</w:t>
      </w:r>
      <w:r w:rsidRPr="001336A6">
        <w:rPr>
          <w:rFonts w:ascii="Arial" w:eastAsia="Arial" w:hAnsi="Arial" w:cs="Arial"/>
          <w:color w:val="0E0E0E"/>
          <w:spacing w:val="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in</w:t>
      </w:r>
      <w:r w:rsidRPr="001336A6">
        <w:rPr>
          <w:rFonts w:ascii="Arial" w:eastAsia="Arial" w:hAnsi="Arial" w:cs="Arial"/>
          <w:color w:val="0E0E0E"/>
          <w:spacing w:val="1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which</w:t>
      </w:r>
      <w:r w:rsidRPr="001336A6">
        <w:rPr>
          <w:rFonts w:ascii="Arial" w:eastAsia="Arial" w:hAnsi="Arial" w:cs="Arial"/>
          <w:color w:val="0E0E0E"/>
          <w:spacing w:val="1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Prophet</w:t>
      </w:r>
      <w:r w:rsidRPr="001336A6">
        <w:rPr>
          <w:rFonts w:ascii="Arial" w:eastAsia="Arial" w:hAnsi="Arial" w:cs="Arial"/>
          <w:color w:val="0E0E0E"/>
          <w:spacing w:val="-1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Muhammad</w:t>
      </w:r>
      <w:r w:rsidRPr="001336A6">
        <w:rPr>
          <w:rFonts w:ascii="Arial" w:eastAsia="Arial" w:hAnsi="Arial" w:cs="Arial"/>
          <w:color w:val="0E0E0E"/>
          <w:spacing w:val="-1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suffered</w:t>
      </w:r>
      <w:r w:rsidRPr="001336A6">
        <w:rPr>
          <w:rFonts w:ascii="Arial" w:eastAsia="Arial" w:hAnsi="Arial" w:cs="Arial"/>
          <w:color w:val="0E0E0E"/>
          <w:spacing w:val="2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when</w:t>
      </w:r>
      <w:r w:rsidRPr="001336A6">
        <w:rPr>
          <w:rFonts w:ascii="Arial" w:eastAsia="Arial" w:hAnsi="Arial" w:cs="Arial"/>
          <w:color w:val="0E0E0E"/>
          <w:spacing w:val="3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he</w:t>
      </w:r>
      <w:r w:rsidRPr="001336A6">
        <w:rPr>
          <w:rFonts w:ascii="Arial" w:eastAsia="Arial" w:hAnsi="Arial" w:cs="Arial"/>
          <w:color w:val="0E0E0E"/>
          <w:spacing w:val="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became</w:t>
      </w:r>
      <w:r w:rsidRPr="001336A6">
        <w:rPr>
          <w:rFonts w:ascii="Arial" w:eastAsia="Arial" w:hAnsi="Arial" w:cs="Arial"/>
          <w:color w:val="0E0E0E"/>
          <w:spacing w:val="-2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</w:t>
      </w:r>
      <w:r w:rsidR="00302C74">
        <w:rPr>
          <w:rFonts w:ascii="Arial" w:eastAsia="Arial" w:hAnsi="Arial" w:cs="Arial"/>
          <w:color w:val="0E0E0E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Prophet.</w:t>
      </w:r>
    </w:p>
    <w:p w:rsidR="00302C74" w:rsidRPr="001336A6" w:rsidRDefault="00302C74" w:rsidP="00302C74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</w:t>
      </w:r>
    </w:p>
    <w:p w:rsidR="00302C74" w:rsidRPr="001336A6" w:rsidRDefault="00302C74" w:rsidP="00302C74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</w:t>
      </w:r>
    </w:p>
    <w:p w:rsidR="004D721B" w:rsidRPr="001336A6" w:rsidRDefault="00BA1D52" w:rsidP="00CE1BD1">
      <w:pPr>
        <w:spacing w:before="6"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E0E0E"/>
          <w:sz w:val="26"/>
          <w:szCs w:val="26"/>
        </w:rPr>
        <w:t xml:space="preserve">c)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State</w:t>
      </w:r>
      <w:r w:rsidR="007B2E62" w:rsidRPr="001336A6">
        <w:rPr>
          <w:rFonts w:ascii="Arial" w:eastAsia="Arial" w:hAnsi="Arial" w:cs="Arial"/>
          <w:color w:val="0E0E0E"/>
          <w:spacing w:val="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0E0E0E"/>
          <w:spacing w:val="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one</w:t>
      </w:r>
      <w:r w:rsidR="007B2E62" w:rsidRPr="001336A6">
        <w:rPr>
          <w:rFonts w:ascii="Arial" w:eastAsia="Arial" w:hAnsi="Arial" w:cs="Arial"/>
          <w:b/>
          <w:color w:val="0E0E0E"/>
          <w:spacing w:val="-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cause</w:t>
      </w:r>
      <w:r w:rsidR="007B2E62" w:rsidRPr="001336A6">
        <w:rPr>
          <w:rFonts w:ascii="Arial" w:eastAsia="Arial" w:hAnsi="Arial" w:cs="Arial"/>
          <w:color w:val="0E0E0E"/>
          <w:spacing w:val="-1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o</w:t>
      </w:r>
      <w:r w:rsidR="007B2E62" w:rsidRPr="001336A6">
        <w:rPr>
          <w:rFonts w:ascii="Arial" w:eastAsia="Arial" w:hAnsi="Arial" w:cs="Arial"/>
          <w:color w:val="262626"/>
          <w:sz w:val="26"/>
          <w:szCs w:val="26"/>
        </w:rPr>
        <w:t>f</w:t>
      </w:r>
      <w:r w:rsidR="007B2E62" w:rsidRPr="001336A6">
        <w:rPr>
          <w:rFonts w:ascii="Arial" w:eastAsia="Arial" w:hAnsi="Arial" w:cs="Arial"/>
          <w:color w:val="262626"/>
          <w:spacing w:val="1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suffering</w:t>
      </w:r>
      <w:r w:rsidR="007B2E62" w:rsidRPr="001336A6">
        <w:rPr>
          <w:rFonts w:ascii="Arial" w:eastAsia="Arial" w:hAnsi="Arial" w:cs="Arial"/>
          <w:color w:val="0E0E0E"/>
          <w:spacing w:val="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among</w:t>
      </w:r>
      <w:r w:rsidR="007B2E62" w:rsidRPr="001336A6">
        <w:rPr>
          <w:rFonts w:ascii="Arial" w:eastAsia="Arial" w:hAnsi="Arial" w:cs="Arial"/>
          <w:color w:val="0E0E0E"/>
          <w:spacing w:val="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w w:val="93"/>
          <w:sz w:val="26"/>
          <w:szCs w:val="26"/>
        </w:rPr>
        <w:t>Moslems</w:t>
      </w:r>
      <w:r w:rsidR="007B2E62" w:rsidRPr="001336A6">
        <w:rPr>
          <w:rFonts w:ascii="Arial" w:eastAsia="Arial" w:hAnsi="Arial" w:cs="Arial"/>
          <w:color w:val="262626"/>
          <w:w w:val="46"/>
          <w:sz w:val="26"/>
          <w:szCs w:val="26"/>
        </w:rPr>
        <w:t>.</w:t>
      </w:r>
    </w:p>
    <w:p w:rsidR="00BA1D52" w:rsidRPr="001336A6" w:rsidRDefault="00BA1D52" w:rsidP="00BA1D52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7A7DE5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b/>
          <w:color w:val="0E0E0E"/>
          <w:sz w:val="26"/>
          <w:szCs w:val="26"/>
        </w:rPr>
        <w:t xml:space="preserve">52.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Either:</w:t>
      </w:r>
      <w:r>
        <w:rPr>
          <w:rFonts w:ascii="Arial" w:eastAsia="Arial" w:hAnsi="Arial" w:cs="Arial"/>
          <w:b/>
          <w:color w:val="0E0E0E"/>
          <w:sz w:val="26"/>
          <w:szCs w:val="26"/>
        </w:rPr>
        <w:t xml:space="preserve"> </w:t>
      </w:r>
      <w:r>
        <w:rPr>
          <w:rFonts w:ascii="Arial" w:eastAsia="Arial" w:hAnsi="Arial" w:cs="Arial"/>
          <w:color w:val="0E0E0E"/>
          <w:sz w:val="26"/>
          <w:szCs w:val="26"/>
        </w:rPr>
        <w:t xml:space="preserve">a)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Which</w:t>
      </w:r>
      <w:r w:rsidR="007B2E62" w:rsidRPr="001336A6">
        <w:rPr>
          <w:rFonts w:ascii="Arial" w:eastAsia="Arial" w:hAnsi="Arial" w:cs="Arial"/>
          <w:color w:val="0E0E0E"/>
          <w:spacing w:val="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day</w:t>
      </w:r>
      <w:r w:rsidR="007B2E62" w:rsidRPr="001336A6">
        <w:rPr>
          <w:rFonts w:ascii="Arial" w:eastAsia="Arial" w:hAnsi="Arial" w:cs="Arial"/>
          <w:color w:val="0E0E0E"/>
          <w:spacing w:val="2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marks</w:t>
      </w:r>
      <w:r w:rsidR="007B2E62" w:rsidRPr="001336A6">
        <w:rPr>
          <w:rFonts w:ascii="Arial" w:eastAsia="Arial" w:hAnsi="Arial" w:cs="Arial"/>
          <w:color w:val="0E0E0E"/>
          <w:spacing w:val="-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the</w:t>
      </w:r>
      <w:r w:rsidR="007B2E62" w:rsidRPr="001336A6">
        <w:rPr>
          <w:rFonts w:ascii="Arial" w:eastAsia="Arial" w:hAnsi="Arial" w:cs="Arial"/>
          <w:color w:val="0E0E0E"/>
          <w:spacing w:val="2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start</w:t>
      </w:r>
      <w:r w:rsidR="007B2E62" w:rsidRPr="001336A6">
        <w:rPr>
          <w:rFonts w:ascii="Arial" w:eastAsia="Arial" w:hAnsi="Arial" w:cs="Arial"/>
          <w:color w:val="0E0E0E"/>
          <w:spacing w:val="2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color w:val="0E0E0E"/>
          <w:spacing w:val="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fasting</w:t>
      </w:r>
      <w:r w:rsidR="007B2E62" w:rsidRPr="001336A6">
        <w:rPr>
          <w:rFonts w:ascii="Arial" w:eastAsia="Arial" w:hAnsi="Arial" w:cs="Arial"/>
          <w:color w:val="0E0E0E"/>
          <w:spacing w:val="1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period</w:t>
      </w:r>
      <w:r w:rsidR="007B2E62" w:rsidRPr="001336A6">
        <w:rPr>
          <w:rFonts w:ascii="Arial" w:eastAsia="Arial" w:hAnsi="Arial" w:cs="Arial"/>
          <w:color w:val="0E0E0E"/>
          <w:spacing w:val="-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fo</w:t>
      </w:r>
      <w:r w:rsidR="007B2E62" w:rsidRPr="001336A6">
        <w:rPr>
          <w:rFonts w:ascii="Arial" w:eastAsia="Arial" w:hAnsi="Arial" w:cs="Arial"/>
          <w:color w:val="262626"/>
          <w:sz w:val="26"/>
          <w:szCs w:val="26"/>
        </w:rPr>
        <w:t>r</w:t>
      </w:r>
      <w:r w:rsidR="007B2E62" w:rsidRPr="001336A6">
        <w:rPr>
          <w:rFonts w:ascii="Arial" w:eastAsia="Arial" w:hAnsi="Arial" w:cs="Arial"/>
          <w:color w:val="262626"/>
          <w:spacing w:val="2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w w:val="95"/>
          <w:sz w:val="26"/>
          <w:szCs w:val="26"/>
        </w:rPr>
        <w:t>Chr</w:t>
      </w:r>
      <w:r w:rsidR="007B2E62" w:rsidRPr="001336A6">
        <w:rPr>
          <w:rFonts w:ascii="Arial" w:eastAsia="Arial" w:hAnsi="Arial" w:cs="Arial"/>
          <w:color w:val="262626"/>
          <w:w w:val="58"/>
          <w:sz w:val="26"/>
          <w:szCs w:val="26"/>
        </w:rPr>
        <w:t>i</w:t>
      </w:r>
      <w:r w:rsidR="007B2E62" w:rsidRPr="001336A6">
        <w:rPr>
          <w:rFonts w:ascii="Arial" w:eastAsia="Arial" w:hAnsi="Arial" w:cs="Arial"/>
          <w:color w:val="0E0E0E"/>
          <w:w w:val="97"/>
          <w:sz w:val="26"/>
          <w:szCs w:val="26"/>
        </w:rPr>
        <w:t>st</w:t>
      </w:r>
      <w:r w:rsidR="007B2E62" w:rsidRPr="001336A6">
        <w:rPr>
          <w:rFonts w:ascii="Arial" w:eastAsia="Arial" w:hAnsi="Arial" w:cs="Arial"/>
          <w:color w:val="262626"/>
          <w:w w:val="58"/>
          <w:sz w:val="26"/>
          <w:szCs w:val="26"/>
        </w:rPr>
        <w:t>i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ans?</w:t>
      </w:r>
    </w:p>
    <w:p w:rsidR="007A7DE5" w:rsidRPr="001336A6" w:rsidRDefault="007A7DE5" w:rsidP="007A7DE5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7B2E62" w:rsidP="00C70404">
      <w:pPr>
        <w:spacing w:before="54" w:line="276" w:lineRule="auto"/>
        <w:ind w:left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b)     </w:t>
      </w:r>
      <w:r w:rsidRPr="001336A6">
        <w:rPr>
          <w:rFonts w:ascii="Arial" w:eastAsia="Arial" w:hAnsi="Arial" w:cs="Arial"/>
          <w:color w:val="0E0E0E"/>
          <w:spacing w:val="3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State</w:t>
      </w:r>
      <w:r w:rsidRPr="001336A6">
        <w:rPr>
          <w:rFonts w:ascii="Arial" w:eastAsia="Arial" w:hAnsi="Arial" w:cs="Arial"/>
          <w:color w:val="0E0E0E"/>
          <w:spacing w:val="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Pr="001336A6">
        <w:rPr>
          <w:rFonts w:ascii="Arial" w:eastAsia="Arial" w:hAnsi="Arial" w:cs="Arial"/>
          <w:color w:val="0E0E0E"/>
          <w:spacing w:val="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E0E0E"/>
          <w:sz w:val="26"/>
          <w:szCs w:val="26"/>
        </w:rPr>
        <w:t>two</w:t>
      </w:r>
      <w:r w:rsidRPr="001336A6">
        <w:rPr>
          <w:rFonts w:ascii="Arial" w:eastAsia="Arial" w:hAnsi="Arial" w:cs="Arial"/>
          <w:b/>
          <w:color w:val="0E0E0E"/>
          <w:spacing w:val="3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reasons</w:t>
      </w:r>
      <w:r w:rsidRPr="001336A6">
        <w:rPr>
          <w:rFonts w:ascii="Arial" w:eastAsia="Arial" w:hAnsi="Arial" w:cs="Arial"/>
          <w:color w:val="0E0E0E"/>
          <w:spacing w:val="-1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why</w:t>
      </w:r>
      <w:r w:rsidRPr="001336A6">
        <w:rPr>
          <w:rFonts w:ascii="Arial" w:eastAsia="Arial" w:hAnsi="Arial" w:cs="Arial"/>
          <w:color w:val="0E0E0E"/>
          <w:spacing w:val="2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w w:val="95"/>
          <w:sz w:val="26"/>
          <w:szCs w:val="26"/>
        </w:rPr>
        <w:t>Christ</w:t>
      </w:r>
      <w:r w:rsidRPr="001336A6">
        <w:rPr>
          <w:rFonts w:ascii="Arial" w:eastAsia="Arial" w:hAnsi="Arial" w:cs="Arial"/>
          <w:color w:val="262626"/>
          <w:w w:val="58"/>
          <w:sz w:val="26"/>
          <w:szCs w:val="26"/>
        </w:rPr>
        <w:t>i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ans</w:t>
      </w:r>
      <w:r w:rsidRPr="001336A6">
        <w:rPr>
          <w:rFonts w:ascii="Arial" w:eastAsia="Arial" w:hAnsi="Arial" w:cs="Arial"/>
          <w:color w:val="0E0E0E"/>
          <w:spacing w:val="1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fast.</w:t>
      </w:r>
    </w:p>
    <w:p w:rsidR="00C70404" w:rsidRPr="001336A6" w:rsidRDefault="00C70404" w:rsidP="00C70404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</w:t>
      </w:r>
    </w:p>
    <w:p w:rsidR="00C70404" w:rsidRPr="001336A6" w:rsidRDefault="00C70404" w:rsidP="00C70404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</w:t>
      </w:r>
    </w:p>
    <w:p w:rsidR="004D721B" w:rsidRPr="001336A6" w:rsidRDefault="002D110D" w:rsidP="00C70404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E0E0E"/>
          <w:sz w:val="26"/>
          <w:szCs w:val="26"/>
        </w:rPr>
        <w:t xml:space="preserve">c)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Give</w:t>
      </w:r>
      <w:r w:rsidR="007B2E62" w:rsidRPr="001336A6">
        <w:rPr>
          <w:rFonts w:ascii="Arial" w:eastAsia="Arial" w:hAnsi="Arial" w:cs="Arial"/>
          <w:color w:val="0E0E0E"/>
          <w:spacing w:val="-1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0E0E0E"/>
          <w:spacing w:val="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E0E0E"/>
          <w:sz w:val="26"/>
          <w:szCs w:val="26"/>
        </w:rPr>
        <w:t>one</w:t>
      </w:r>
      <w:r w:rsidR="007B2E62" w:rsidRPr="001336A6">
        <w:rPr>
          <w:rFonts w:ascii="Arial" w:eastAsia="Arial" w:hAnsi="Arial" w:cs="Arial"/>
          <w:b/>
          <w:color w:val="0E0E0E"/>
          <w:spacing w:val="-1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way</w:t>
      </w:r>
      <w:r w:rsidR="007B2E62" w:rsidRPr="001336A6">
        <w:rPr>
          <w:rFonts w:ascii="Arial" w:eastAsia="Arial" w:hAnsi="Arial" w:cs="Arial"/>
          <w:color w:val="0E0E0E"/>
          <w:spacing w:val="2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how</w:t>
      </w:r>
      <w:r w:rsidR="007B2E62" w:rsidRPr="001336A6">
        <w:rPr>
          <w:rFonts w:ascii="Arial" w:eastAsia="Arial" w:hAnsi="Arial" w:cs="Arial"/>
          <w:color w:val="0E0E0E"/>
          <w:spacing w:val="1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w w:val="81"/>
          <w:sz w:val="26"/>
          <w:szCs w:val="26"/>
        </w:rPr>
        <w:t>a</w:t>
      </w:r>
      <w:r w:rsidR="007B2E62" w:rsidRPr="001336A6">
        <w:rPr>
          <w:rFonts w:ascii="Arial" w:eastAsia="Arial" w:hAnsi="Arial" w:cs="Arial"/>
          <w:color w:val="0E0E0E"/>
          <w:spacing w:val="46"/>
          <w:w w:val="8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Christian</w:t>
      </w:r>
      <w:r w:rsidR="007B2E62" w:rsidRPr="001336A6">
        <w:rPr>
          <w:rFonts w:ascii="Arial" w:eastAsia="Arial" w:hAnsi="Arial" w:cs="Arial"/>
          <w:color w:val="0E0E0E"/>
          <w:spacing w:val="-1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observes</w:t>
      </w:r>
      <w:r w:rsidR="007B2E62" w:rsidRPr="001336A6">
        <w:rPr>
          <w:rFonts w:ascii="Arial" w:eastAsia="Arial" w:hAnsi="Arial" w:cs="Arial"/>
          <w:color w:val="0E0E0E"/>
          <w:spacing w:val="-2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262626"/>
          <w:w w:val="132"/>
          <w:sz w:val="26"/>
          <w:szCs w:val="26"/>
        </w:rPr>
        <w:t>f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asting</w:t>
      </w:r>
      <w:r w:rsidR="007B2E62" w:rsidRPr="001336A6">
        <w:rPr>
          <w:rFonts w:ascii="Arial" w:eastAsia="Arial" w:hAnsi="Arial" w:cs="Arial"/>
          <w:color w:val="0E0E0E"/>
          <w:spacing w:val="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E0E0E"/>
          <w:sz w:val="26"/>
          <w:szCs w:val="26"/>
        </w:rPr>
        <w:t>perio</w:t>
      </w:r>
      <w:r w:rsidR="007B2E62" w:rsidRPr="001336A6">
        <w:rPr>
          <w:rFonts w:ascii="Arial" w:eastAsia="Arial" w:hAnsi="Arial" w:cs="Arial"/>
          <w:color w:val="0E0E0E"/>
          <w:spacing w:val="17"/>
          <w:sz w:val="26"/>
          <w:szCs w:val="26"/>
        </w:rPr>
        <w:t>d</w:t>
      </w:r>
      <w:r w:rsidR="007B2E62" w:rsidRPr="001336A6">
        <w:rPr>
          <w:rFonts w:ascii="Arial" w:eastAsia="Arial" w:hAnsi="Arial" w:cs="Arial"/>
          <w:color w:val="0E0E0E"/>
          <w:w w:val="62"/>
          <w:sz w:val="26"/>
          <w:szCs w:val="26"/>
        </w:rPr>
        <w:t>.</w:t>
      </w:r>
    </w:p>
    <w:p w:rsidR="00CC0B5D" w:rsidRPr="001336A6" w:rsidRDefault="00CC0B5D" w:rsidP="00CC0B5D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7B2E62" w:rsidP="00C70404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hAnsi="Arial" w:cs="Arial"/>
          <w:b/>
          <w:color w:val="0E0E0E"/>
          <w:sz w:val="26"/>
          <w:szCs w:val="26"/>
        </w:rPr>
        <w:t>OR:</w:t>
      </w:r>
      <w:r w:rsidR="00CC0B5D">
        <w:rPr>
          <w:rFonts w:ascii="Arial" w:hAnsi="Arial" w:cs="Arial"/>
          <w:b/>
          <w:color w:val="0E0E0E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a)</w:t>
      </w:r>
      <w:r w:rsidR="00CC0B5D">
        <w:rPr>
          <w:rFonts w:ascii="Arial" w:eastAsia="Arial" w:hAnsi="Arial" w:cs="Arial"/>
          <w:color w:val="0E0E0E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What</w:t>
      </w:r>
      <w:r w:rsidRPr="001336A6">
        <w:rPr>
          <w:rFonts w:ascii="Arial" w:eastAsia="Arial" w:hAnsi="Arial" w:cs="Arial"/>
          <w:color w:val="0E0E0E"/>
          <w:spacing w:val="1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marks the</w:t>
      </w:r>
      <w:r w:rsidRPr="001336A6">
        <w:rPr>
          <w:rFonts w:ascii="Arial" w:eastAsia="Arial" w:hAnsi="Arial" w:cs="Arial"/>
          <w:color w:val="0E0E0E"/>
          <w:spacing w:val="4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start</w:t>
      </w:r>
      <w:r w:rsidRPr="001336A6">
        <w:rPr>
          <w:rFonts w:ascii="Arial" w:eastAsia="Arial" w:hAnsi="Arial" w:cs="Arial"/>
          <w:color w:val="0E0E0E"/>
          <w:spacing w:val="2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of</w:t>
      </w:r>
      <w:r w:rsidRPr="001336A6">
        <w:rPr>
          <w:rFonts w:ascii="Arial" w:eastAsia="Arial" w:hAnsi="Arial" w:cs="Arial"/>
          <w:color w:val="0E0E0E"/>
          <w:spacing w:val="1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fasting</w:t>
      </w:r>
      <w:r w:rsidRPr="001336A6">
        <w:rPr>
          <w:rFonts w:ascii="Arial" w:eastAsia="Arial" w:hAnsi="Arial" w:cs="Arial"/>
          <w:color w:val="0E0E0E"/>
          <w:spacing w:val="2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w w:val="98"/>
          <w:sz w:val="26"/>
          <w:szCs w:val="26"/>
        </w:rPr>
        <w:t>per</w:t>
      </w:r>
      <w:r w:rsidRPr="001336A6">
        <w:rPr>
          <w:rFonts w:ascii="Arial" w:eastAsia="Arial" w:hAnsi="Arial" w:cs="Arial"/>
          <w:color w:val="262626"/>
          <w:w w:val="58"/>
          <w:sz w:val="26"/>
          <w:szCs w:val="26"/>
        </w:rPr>
        <w:t>i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 xml:space="preserve">od </w:t>
      </w:r>
      <w:r w:rsidRPr="001336A6">
        <w:rPr>
          <w:rFonts w:ascii="Arial" w:eastAsia="Arial" w:hAnsi="Arial" w:cs="Arial"/>
          <w:color w:val="0E0E0E"/>
          <w:spacing w:val="-2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in</w:t>
      </w:r>
      <w:r w:rsidRPr="001336A6">
        <w:rPr>
          <w:rFonts w:ascii="Arial" w:eastAsia="Arial" w:hAnsi="Arial" w:cs="Arial"/>
          <w:color w:val="0E0E0E"/>
          <w:spacing w:val="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Isl</w:t>
      </w:r>
      <w:r w:rsidRPr="001336A6">
        <w:rPr>
          <w:rFonts w:ascii="Arial" w:eastAsia="Arial" w:hAnsi="Arial" w:cs="Arial"/>
          <w:color w:val="262626"/>
          <w:sz w:val="26"/>
          <w:szCs w:val="26"/>
        </w:rPr>
        <w:t>a</w:t>
      </w:r>
      <w:r w:rsidRPr="001336A6">
        <w:rPr>
          <w:rFonts w:ascii="Arial" w:eastAsia="Arial" w:hAnsi="Arial" w:cs="Arial"/>
          <w:color w:val="0E0E0E"/>
          <w:sz w:val="26"/>
          <w:szCs w:val="26"/>
        </w:rPr>
        <w:t>m?</w:t>
      </w:r>
    </w:p>
    <w:p w:rsidR="00CC0B5D" w:rsidRPr="001336A6" w:rsidRDefault="00CC0B5D" w:rsidP="00CC0B5D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7B2E62" w:rsidP="00C70404">
      <w:pPr>
        <w:spacing w:before="72" w:line="276" w:lineRule="auto"/>
        <w:ind w:left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101010"/>
          <w:sz w:val="26"/>
          <w:szCs w:val="26"/>
        </w:rPr>
        <w:t>b)</w:t>
      </w:r>
      <w:r w:rsidR="00D376BD">
        <w:rPr>
          <w:rFonts w:ascii="Arial" w:eastAsia="Arial" w:hAnsi="Arial" w:cs="Arial"/>
          <w:color w:val="10101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State</w:t>
      </w:r>
      <w:r w:rsidRPr="001336A6">
        <w:rPr>
          <w:rFonts w:ascii="Arial" w:eastAsia="Arial" w:hAnsi="Arial" w:cs="Arial"/>
          <w:color w:val="101010"/>
          <w:spacing w:val="4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any</w:t>
      </w:r>
      <w:r w:rsidRPr="001336A6">
        <w:rPr>
          <w:rFonts w:ascii="Arial" w:eastAsia="Arial" w:hAnsi="Arial" w:cs="Arial"/>
          <w:color w:val="101010"/>
          <w:spacing w:val="41"/>
          <w:sz w:val="26"/>
          <w:szCs w:val="26"/>
        </w:rPr>
        <w:t xml:space="preserve"> </w:t>
      </w:r>
      <w:r w:rsidRPr="001336A6">
        <w:rPr>
          <w:rFonts w:ascii="Arial" w:hAnsi="Arial" w:cs="Arial"/>
          <w:b/>
          <w:color w:val="101010"/>
          <w:sz w:val="26"/>
          <w:szCs w:val="26"/>
        </w:rPr>
        <w:t>two</w:t>
      </w:r>
      <w:r w:rsidRPr="001336A6">
        <w:rPr>
          <w:rFonts w:ascii="Arial" w:hAnsi="Arial" w:cs="Arial"/>
          <w:b/>
          <w:color w:val="101010"/>
          <w:spacing w:val="5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reasons</w:t>
      </w:r>
      <w:r w:rsidRPr="001336A6">
        <w:rPr>
          <w:rFonts w:ascii="Arial" w:eastAsia="Arial" w:hAnsi="Arial" w:cs="Arial"/>
          <w:color w:val="101010"/>
          <w:spacing w:val="-2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why</w:t>
      </w:r>
      <w:r w:rsidRPr="001336A6">
        <w:rPr>
          <w:rFonts w:ascii="Arial" w:eastAsia="Arial" w:hAnsi="Arial" w:cs="Arial"/>
          <w:color w:val="101010"/>
          <w:spacing w:val="1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Moslems</w:t>
      </w:r>
      <w:r w:rsidRPr="001336A6">
        <w:rPr>
          <w:rFonts w:ascii="Arial" w:eastAsia="Arial" w:hAnsi="Arial" w:cs="Arial"/>
          <w:color w:val="101010"/>
          <w:spacing w:val="-4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fast.</w:t>
      </w:r>
    </w:p>
    <w:p w:rsidR="000A2067" w:rsidRPr="001336A6" w:rsidRDefault="000A2067" w:rsidP="000A2067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</w:t>
      </w:r>
    </w:p>
    <w:p w:rsidR="000A2067" w:rsidRPr="001336A6" w:rsidRDefault="000A2067" w:rsidP="000A2067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</w:t>
      </w:r>
    </w:p>
    <w:p w:rsidR="004D721B" w:rsidRPr="001336A6" w:rsidRDefault="007B2E62" w:rsidP="00C70404">
      <w:pPr>
        <w:spacing w:before="43" w:line="276" w:lineRule="auto"/>
        <w:ind w:left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101010"/>
          <w:sz w:val="26"/>
          <w:szCs w:val="26"/>
        </w:rPr>
        <w:t>c)</w:t>
      </w:r>
      <w:r w:rsidR="000A2067">
        <w:rPr>
          <w:rFonts w:ascii="Arial" w:eastAsia="Arial" w:hAnsi="Arial" w:cs="Arial"/>
          <w:color w:val="10101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Give</w:t>
      </w:r>
      <w:r w:rsidRPr="001336A6">
        <w:rPr>
          <w:rFonts w:ascii="Arial" w:eastAsia="Arial" w:hAnsi="Arial" w:cs="Arial"/>
          <w:color w:val="101010"/>
          <w:spacing w:val="-1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any</w:t>
      </w:r>
      <w:r w:rsidRPr="001336A6">
        <w:rPr>
          <w:rFonts w:ascii="Arial" w:eastAsia="Arial" w:hAnsi="Arial" w:cs="Arial"/>
          <w:color w:val="101010"/>
          <w:spacing w:val="1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101010"/>
          <w:sz w:val="26"/>
          <w:szCs w:val="26"/>
        </w:rPr>
        <w:t>one</w:t>
      </w:r>
      <w:r w:rsidRPr="001336A6">
        <w:rPr>
          <w:rFonts w:ascii="Arial" w:eastAsia="Arial" w:hAnsi="Arial" w:cs="Arial"/>
          <w:b/>
          <w:color w:val="101010"/>
          <w:spacing w:val="2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way</w:t>
      </w:r>
      <w:r w:rsidR="003E6AEE">
        <w:rPr>
          <w:rFonts w:ascii="Arial" w:eastAsia="Arial" w:hAnsi="Arial" w:cs="Arial"/>
          <w:color w:val="101010"/>
          <w:sz w:val="26"/>
          <w:szCs w:val="26"/>
        </w:rPr>
        <w:t xml:space="preserve"> how a Moslem observes fasting period</w:t>
      </w:r>
      <w:r w:rsidRPr="001336A6">
        <w:rPr>
          <w:rFonts w:ascii="Arial" w:eastAsia="Arial" w:hAnsi="Arial" w:cs="Arial"/>
          <w:color w:val="101010"/>
          <w:w w:val="60"/>
          <w:sz w:val="26"/>
          <w:szCs w:val="26"/>
        </w:rPr>
        <w:t>.</w:t>
      </w:r>
    </w:p>
    <w:p w:rsidR="000A2067" w:rsidRPr="001336A6" w:rsidRDefault="000A2067" w:rsidP="000A2067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750C10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101010"/>
          <w:sz w:val="26"/>
          <w:szCs w:val="26"/>
        </w:rPr>
        <w:t xml:space="preserve">53. </w:t>
      </w:r>
      <w:r w:rsidR="007B2E62" w:rsidRPr="001336A6">
        <w:rPr>
          <w:rFonts w:ascii="Arial" w:eastAsia="Arial" w:hAnsi="Arial" w:cs="Arial"/>
          <w:b/>
          <w:color w:val="101010"/>
          <w:sz w:val="26"/>
          <w:szCs w:val="26"/>
        </w:rPr>
        <w:t>Either:</w:t>
      </w:r>
      <w:r w:rsidR="000A2067">
        <w:rPr>
          <w:rFonts w:ascii="Arial" w:eastAsia="Arial" w:hAnsi="Arial" w:cs="Arial"/>
          <w:b/>
          <w:color w:val="101010"/>
          <w:sz w:val="26"/>
          <w:szCs w:val="26"/>
        </w:rPr>
        <w:t xml:space="preserve"> </w:t>
      </w:r>
      <w:r w:rsidR="003E6AEE">
        <w:rPr>
          <w:rFonts w:ascii="Arial" w:eastAsia="Arial" w:hAnsi="Arial" w:cs="Arial"/>
          <w:color w:val="101010"/>
          <w:sz w:val="26"/>
          <w:szCs w:val="26"/>
        </w:rPr>
        <w:t xml:space="preserve">a)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Name</w:t>
      </w:r>
      <w:r w:rsidR="007B2E62" w:rsidRPr="001336A6">
        <w:rPr>
          <w:rFonts w:ascii="Arial" w:eastAsia="Arial" w:hAnsi="Arial" w:cs="Arial"/>
          <w:color w:val="101010"/>
          <w:spacing w:val="-2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the</w:t>
      </w:r>
      <w:r w:rsidR="007B2E62" w:rsidRPr="001336A6">
        <w:rPr>
          <w:rFonts w:ascii="Arial" w:eastAsia="Arial" w:hAnsi="Arial" w:cs="Arial"/>
          <w:color w:val="101010"/>
          <w:spacing w:val="3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special</w:t>
      </w:r>
      <w:r w:rsidR="007B2E62" w:rsidRPr="001336A6">
        <w:rPr>
          <w:rFonts w:ascii="Arial" w:eastAsia="Arial" w:hAnsi="Arial" w:cs="Arial"/>
          <w:color w:val="101010"/>
          <w:spacing w:val="-2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week</w:t>
      </w:r>
      <w:r w:rsidR="007B2E62" w:rsidRPr="001336A6">
        <w:rPr>
          <w:rFonts w:ascii="Arial" w:eastAsia="Arial" w:hAnsi="Arial" w:cs="Arial"/>
          <w:color w:val="101010"/>
          <w:spacing w:val="1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day</w:t>
      </w:r>
      <w:r w:rsidR="007B2E62" w:rsidRPr="001336A6">
        <w:rPr>
          <w:rFonts w:ascii="Arial" w:eastAsia="Arial" w:hAnsi="Arial" w:cs="Arial"/>
          <w:color w:val="101010"/>
          <w:spacing w:val="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when</w:t>
      </w:r>
      <w:r w:rsidR="007B2E62" w:rsidRPr="001336A6">
        <w:rPr>
          <w:rFonts w:ascii="Arial" w:eastAsia="Arial" w:hAnsi="Arial" w:cs="Arial"/>
          <w:color w:val="101010"/>
          <w:spacing w:val="1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most</w:t>
      </w:r>
      <w:r w:rsidR="007B2E62" w:rsidRPr="001336A6">
        <w:rPr>
          <w:rFonts w:ascii="Arial" w:eastAsia="Arial" w:hAnsi="Arial" w:cs="Arial"/>
          <w:color w:val="101010"/>
          <w:spacing w:val="-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Christians</w:t>
      </w:r>
      <w:r w:rsidR="007B2E62" w:rsidRPr="001336A6">
        <w:rPr>
          <w:rFonts w:ascii="Arial" w:eastAsia="Arial" w:hAnsi="Arial" w:cs="Arial"/>
          <w:color w:val="101010"/>
          <w:spacing w:val="-3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go</w:t>
      </w:r>
      <w:r w:rsidR="007B2E62" w:rsidRPr="001336A6">
        <w:rPr>
          <w:rFonts w:ascii="Arial" w:eastAsia="Arial" w:hAnsi="Arial" w:cs="Arial"/>
          <w:color w:val="101010"/>
          <w:spacing w:val="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to</w:t>
      </w:r>
      <w:r w:rsidR="007B2E62" w:rsidRPr="001336A6">
        <w:rPr>
          <w:rFonts w:ascii="Arial" w:eastAsia="Arial" w:hAnsi="Arial" w:cs="Arial"/>
          <w:color w:val="101010"/>
          <w:spacing w:val="2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Church</w:t>
      </w:r>
      <w:r w:rsidR="007B2E62" w:rsidRPr="001336A6">
        <w:rPr>
          <w:rFonts w:ascii="Arial" w:eastAsia="Arial" w:hAnsi="Arial" w:cs="Arial"/>
          <w:color w:val="101010"/>
          <w:spacing w:val="-1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for</w:t>
      </w:r>
      <w:r w:rsidR="007B2E62" w:rsidRPr="001336A6">
        <w:rPr>
          <w:rFonts w:ascii="Arial" w:eastAsia="Arial" w:hAnsi="Arial" w:cs="Arial"/>
          <w:color w:val="101010"/>
          <w:spacing w:val="3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worshi</w:t>
      </w:r>
      <w:r w:rsidR="007B2E62" w:rsidRPr="001336A6">
        <w:rPr>
          <w:rFonts w:ascii="Arial" w:eastAsia="Arial" w:hAnsi="Arial" w:cs="Arial"/>
          <w:color w:val="101010"/>
          <w:spacing w:val="16"/>
          <w:sz w:val="26"/>
          <w:szCs w:val="26"/>
        </w:rPr>
        <w:t>p</w:t>
      </w:r>
      <w:r w:rsidR="007B2E62" w:rsidRPr="001336A6">
        <w:rPr>
          <w:rFonts w:ascii="Arial" w:eastAsia="Arial" w:hAnsi="Arial" w:cs="Arial"/>
          <w:color w:val="262626"/>
          <w:w w:val="68"/>
          <w:sz w:val="26"/>
          <w:szCs w:val="26"/>
        </w:rPr>
        <w:t>.</w:t>
      </w:r>
    </w:p>
    <w:p w:rsidR="00750C10" w:rsidRPr="001336A6" w:rsidRDefault="00750C10" w:rsidP="00750C10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750C10" w:rsidP="00750C10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01010"/>
          <w:sz w:val="26"/>
          <w:szCs w:val="26"/>
        </w:rPr>
        <w:t xml:space="preserve">b)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Give</w:t>
      </w:r>
      <w:r w:rsidR="007B2E62" w:rsidRPr="001336A6">
        <w:rPr>
          <w:rFonts w:ascii="Arial" w:eastAsia="Arial" w:hAnsi="Arial" w:cs="Arial"/>
          <w:color w:val="101010"/>
          <w:spacing w:val="-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101010"/>
          <w:spacing w:val="-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101010"/>
          <w:sz w:val="26"/>
          <w:szCs w:val="26"/>
        </w:rPr>
        <w:t xml:space="preserve">three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ways</w:t>
      </w:r>
      <w:r w:rsidR="007B2E62" w:rsidRPr="001336A6">
        <w:rPr>
          <w:rFonts w:ascii="Arial" w:eastAsia="Arial" w:hAnsi="Arial" w:cs="Arial"/>
          <w:color w:val="101010"/>
          <w:spacing w:val="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in</w:t>
      </w:r>
      <w:r w:rsidR="007B2E62" w:rsidRPr="001336A6">
        <w:rPr>
          <w:rFonts w:ascii="Arial" w:eastAsia="Arial" w:hAnsi="Arial" w:cs="Arial"/>
          <w:color w:val="101010"/>
          <w:spacing w:val="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which</w:t>
      </w:r>
      <w:r w:rsidR="007B2E62" w:rsidRPr="001336A6">
        <w:rPr>
          <w:rFonts w:ascii="Arial" w:eastAsia="Arial" w:hAnsi="Arial" w:cs="Arial"/>
          <w:color w:val="101010"/>
          <w:spacing w:val="1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Christians</w:t>
      </w:r>
      <w:r w:rsidR="007B2E62" w:rsidRPr="001336A6">
        <w:rPr>
          <w:rFonts w:ascii="Arial" w:eastAsia="Arial" w:hAnsi="Arial" w:cs="Arial"/>
          <w:color w:val="101010"/>
          <w:spacing w:val="-2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participate</w:t>
      </w:r>
      <w:r w:rsidR="007B2E62" w:rsidRPr="001336A6">
        <w:rPr>
          <w:rFonts w:ascii="Arial" w:eastAsia="Arial" w:hAnsi="Arial" w:cs="Arial"/>
          <w:color w:val="101010"/>
          <w:spacing w:val="2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in</w:t>
      </w:r>
      <w:r w:rsidR="007B2E62" w:rsidRPr="001336A6">
        <w:rPr>
          <w:rFonts w:ascii="Arial" w:eastAsia="Arial" w:hAnsi="Arial" w:cs="Arial"/>
          <w:color w:val="101010"/>
          <w:spacing w:val="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Church</w:t>
      </w:r>
      <w:r w:rsidR="007B2E62" w:rsidRPr="001336A6">
        <w:rPr>
          <w:rFonts w:ascii="Arial" w:eastAsia="Arial" w:hAnsi="Arial" w:cs="Arial"/>
          <w:color w:val="101010"/>
          <w:spacing w:val="-2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worship.</w:t>
      </w:r>
    </w:p>
    <w:p w:rsidR="00750C10" w:rsidRPr="001336A6" w:rsidRDefault="00750C10" w:rsidP="00750C10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</w:t>
      </w:r>
    </w:p>
    <w:p w:rsidR="00750C10" w:rsidRPr="001336A6" w:rsidRDefault="00750C10" w:rsidP="00750C10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</w:t>
      </w:r>
    </w:p>
    <w:p w:rsidR="00750C10" w:rsidRPr="001336A6" w:rsidRDefault="00750C10" w:rsidP="00750C10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iii)…………………………………………………………………………………………</w:t>
      </w:r>
    </w:p>
    <w:p w:rsidR="004D721B" w:rsidRPr="001336A6" w:rsidRDefault="00750C10" w:rsidP="00750C10">
      <w:pPr>
        <w:spacing w:before="1"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>
        <w:rPr>
          <w:rFonts w:ascii="Arial" w:eastAsia="Arial" w:hAnsi="Arial" w:cs="Arial"/>
          <w:color w:val="101010"/>
          <w:sz w:val="26"/>
          <w:szCs w:val="26"/>
        </w:rPr>
        <w:t xml:space="preserve">a)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Name</w:t>
      </w:r>
      <w:r w:rsidR="007B2E62" w:rsidRPr="001336A6">
        <w:rPr>
          <w:rFonts w:ascii="Arial" w:eastAsia="Arial" w:hAnsi="Arial" w:cs="Arial"/>
          <w:color w:val="101010"/>
          <w:spacing w:val="-1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the</w:t>
      </w:r>
      <w:r w:rsidR="007B2E62" w:rsidRPr="001336A6">
        <w:rPr>
          <w:rFonts w:ascii="Arial" w:eastAsia="Arial" w:hAnsi="Arial" w:cs="Arial"/>
          <w:color w:val="101010"/>
          <w:spacing w:val="3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special</w:t>
      </w:r>
      <w:r w:rsidR="007B2E62" w:rsidRPr="001336A6">
        <w:rPr>
          <w:rFonts w:ascii="Arial" w:eastAsia="Arial" w:hAnsi="Arial" w:cs="Arial"/>
          <w:color w:val="101010"/>
          <w:spacing w:val="-2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week</w:t>
      </w:r>
      <w:r w:rsidR="007B2E62" w:rsidRPr="001336A6">
        <w:rPr>
          <w:rFonts w:ascii="Arial" w:eastAsia="Arial" w:hAnsi="Arial" w:cs="Arial"/>
          <w:color w:val="101010"/>
          <w:spacing w:val="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day</w:t>
      </w:r>
      <w:r w:rsidR="007B2E62" w:rsidRPr="001336A6">
        <w:rPr>
          <w:rFonts w:ascii="Arial" w:eastAsia="Arial" w:hAnsi="Arial" w:cs="Arial"/>
          <w:color w:val="101010"/>
          <w:spacing w:val="-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when</w:t>
      </w:r>
      <w:r w:rsidR="007B2E62" w:rsidRPr="001336A6">
        <w:rPr>
          <w:rFonts w:ascii="Arial" w:eastAsia="Arial" w:hAnsi="Arial" w:cs="Arial"/>
          <w:color w:val="101010"/>
          <w:spacing w:val="2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Moslem</w:t>
      </w:r>
      <w:r w:rsidR="007B2E62" w:rsidRPr="001336A6">
        <w:rPr>
          <w:rFonts w:ascii="Arial" w:eastAsia="Arial" w:hAnsi="Arial" w:cs="Arial"/>
          <w:color w:val="101010"/>
          <w:spacing w:val="3"/>
          <w:sz w:val="26"/>
          <w:szCs w:val="26"/>
        </w:rPr>
        <w:t xml:space="preserve">s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go</w:t>
      </w:r>
      <w:r w:rsidR="007B2E62" w:rsidRPr="001336A6">
        <w:rPr>
          <w:rFonts w:ascii="Arial" w:eastAsia="Arial" w:hAnsi="Arial" w:cs="Arial"/>
          <w:color w:val="101010"/>
          <w:spacing w:val="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to</w:t>
      </w:r>
      <w:r w:rsidR="007B2E62" w:rsidRPr="001336A6">
        <w:rPr>
          <w:rFonts w:ascii="Arial" w:eastAsia="Arial" w:hAnsi="Arial" w:cs="Arial"/>
          <w:color w:val="101010"/>
          <w:spacing w:val="1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the</w:t>
      </w:r>
      <w:r w:rsidR="007B2E62" w:rsidRPr="001336A6">
        <w:rPr>
          <w:rFonts w:ascii="Arial" w:eastAsia="Arial" w:hAnsi="Arial" w:cs="Arial"/>
          <w:color w:val="101010"/>
          <w:spacing w:val="4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Mosque</w:t>
      </w:r>
      <w:r w:rsidR="007B2E62" w:rsidRPr="001336A6">
        <w:rPr>
          <w:rFonts w:ascii="Arial" w:eastAsia="Arial" w:hAnsi="Arial" w:cs="Arial"/>
          <w:color w:val="101010"/>
          <w:spacing w:val="-4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for</w:t>
      </w:r>
      <w:r w:rsidR="007B2E62" w:rsidRPr="001336A6">
        <w:rPr>
          <w:rFonts w:ascii="Arial" w:eastAsia="Arial" w:hAnsi="Arial" w:cs="Arial"/>
          <w:color w:val="101010"/>
          <w:spacing w:val="3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worship</w:t>
      </w:r>
      <w:r w:rsidR="007B2E62" w:rsidRPr="001336A6">
        <w:rPr>
          <w:rFonts w:ascii="Arial" w:eastAsia="Arial" w:hAnsi="Arial" w:cs="Arial"/>
          <w:color w:val="262626"/>
          <w:w w:val="53"/>
          <w:sz w:val="26"/>
          <w:szCs w:val="26"/>
        </w:rPr>
        <w:t>.</w:t>
      </w:r>
    </w:p>
    <w:p w:rsidR="00CA3C0D" w:rsidRPr="001336A6" w:rsidRDefault="00CA3C0D" w:rsidP="00CA3C0D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CA3C0D" w:rsidRDefault="007B2E62" w:rsidP="00750C10">
      <w:pPr>
        <w:tabs>
          <w:tab w:val="left" w:pos="800"/>
          <w:tab w:val="left" w:pos="9080"/>
        </w:tabs>
        <w:spacing w:before="71" w:line="276" w:lineRule="auto"/>
        <w:ind w:left="426"/>
        <w:rPr>
          <w:rFonts w:ascii="Arial" w:eastAsia="Arial" w:hAnsi="Arial" w:cs="Arial"/>
          <w:color w:val="101010"/>
          <w:sz w:val="26"/>
          <w:szCs w:val="26"/>
        </w:rPr>
      </w:pPr>
      <w:r w:rsidRPr="001336A6">
        <w:rPr>
          <w:rFonts w:ascii="Arial" w:eastAsia="Arial" w:hAnsi="Arial" w:cs="Arial"/>
          <w:color w:val="101010"/>
          <w:sz w:val="26"/>
          <w:szCs w:val="26"/>
        </w:rPr>
        <w:t>b)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ab/>
        <w:t>Give</w:t>
      </w:r>
      <w:r w:rsidRPr="001336A6">
        <w:rPr>
          <w:rFonts w:ascii="Arial" w:eastAsia="Arial" w:hAnsi="Arial" w:cs="Arial"/>
          <w:color w:val="101010"/>
          <w:spacing w:val="-1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any</w:t>
      </w:r>
      <w:r w:rsidRPr="001336A6">
        <w:rPr>
          <w:rFonts w:ascii="Arial" w:eastAsia="Arial" w:hAnsi="Arial" w:cs="Arial"/>
          <w:color w:val="101010"/>
          <w:spacing w:val="8"/>
          <w:sz w:val="26"/>
          <w:szCs w:val="26"/>
        </w:rPr>
        <w:t xml:space="preserve"> </w:t>
      </w:r>
      <w:r w:rsidR="001F1A84" w:rsidRPr="001336A6">
        <w:rPr>
          <w:rFonts w:ascii="Arial" w:eastAsia="Arial" w:hAnsi="Arial" w:cs="Arial"/>
          <w:b/>
          <w:color w:val="101010"/>
          <w:sz w:val="26"/>
          <w:szCs w:val="26"/>
        </w:rPr>
        <w:t xml:space="preserve">three </w:t>
      </w:r>
      <w:r w:rsidR="001F1A84" w:rsidRPr="001F1A84">
        <w:rPr>
          <w:rFonts w:ascii="Arial" w:eastAsia="Arial" w:hAnsi="Arial" w:cs="Arial"/>
          <w:color w:val="101010"/>
          <w:spacing w:val="13"/>
          <w:sz w:val="26"/>
          <w:szCs w:val="26"/>
        </w:rPr>
        <w:t>ways</w:t>
      </w:r>
      <w:r w:rsidRPr="001336A6">
        <w:rPr>
          <w:rFonts w:ascii="Arial" w:eastAsia="Arial" w:hAnsi="Arial" w:cs="Arial"/>
          <w:color w:val="101010"/>
          <w:spacing w:val="-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in</w:t>
      </w:r>
      <w:r w:rsidRPr="001336A6">
        <w:rPr>
          <w:rFonts w:ascii="Arial" w:eastAsia="Arial" w:hAnsi="Arial" w:cs="Arial"/>
          <w:color w:val="101010"/>
          <w:spacing w:val="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which</w:t>
      </w:r>
      <w:r w:rsidRPr="001336A6">
        <w:rPr>
          <w:rFonts w:ascii="Arial" w:eastAsia="Arial" w:hAnsi="Arial" w:cs="Arial"/>
          <w:color w:val="101010"/>
          <w:spacing w:val="1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Moslem</w:t>
      </w:r>
      <w:r w:rsidRPr="001336A6">
        <w:rPr>
          <w:rFonts w:ascii="Arial" w:eastAsia="Arial" w:hAnsi="Arial" w:cs="Arial"/>
          <w:color w:val="101010"/>
          <w:spacing w:val="8"/>
          <w:sz w:val="26"/>
          <w:szCs w:val="26"/>
        </w:rPr>
        <w:t>s</w:t>
      </w:r>
      <w:r w:rsidR="001F1A84">
        <w:rPr>
          <w:rFonts w:ascii="Arial" w:eastAsia="Arial" w:hAnsi="Arial" w:cs="Arial"/>
          <w:color w:val="101010"/>
          <w:spacing w:val="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in</w:t>
      </w:r>
      <w:r w:rsidRPr="001336A6">
        <w:rPr>
          <w:rFonts w:ascii="Arial" w:eastAsia="Arial" w:hAnsi="Arial" w:cs="Arial"/>
          <w:color w:val="101010"/>
          <w:spacing w:val="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the</w:t>
      </w:r>
      <w:r w:rsidRPr="001336A6">
        <w:rPr>
          <w:rFonts w:ascii="Arial" w:eastAsia="Arial" w:hAnsi="Arial" w:cs="Arial"/>
          <w:color w:val="101010"/>
          <w:spacing w:val="26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Mosque</w:t>
      </w:r>
      <w:r w:rsidRPr="001336A6">
        <w:rPr>
          <w:rFonts w:ascii="Arial" w:eastAsia="Arial" w:hAnsi="Arial" w:cs="Arial"/>
          <w:color w:val="101010"/>
          <w:spacing w:val="-3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w w:val="102"/>
          <w:sz w:val="26"/>
          <w:szCs w:val="26"/>
        </w:rPr>
        <w:t>part</w:t>
      </w:r>
      <w:r w:rsidRPr="001336A6">
        <w:rPr>
          <w:rFonts w:ascii="Arial" w:eastAsia="Arial" w:hAnsi="Arial" w:cs="Arial"/>
          <w:color w:val="262626"/>
          <w:w w:val="66"/>
          <w:sz w:val="26"/>
          <w:szCs w:val="26"/>
        </w:rPr>
        <w:t>i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 xml:space="preserve">cipate </w:t>
      </w:r>
      <w:r w:rsidRPr="001336A6">
        <w:rPr>
          <w:rFonts w:ascii="Arial" w:eastAsia="Arial" w:hAnsi="Arial" w:cs="Arial"/>
          <w:color w:val="101010"/>
          <w:spacing w:val="-3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in</w:t>
      </w:r>
      <w:r w:rsidRPr="001336A6">
        <w:rPr>
          <w:rFonts w:ascii="Arial" w:eastAsia="Arial" w:hAnsi="Arial" w:cs="Arial"/>
          <w:color w:val="101010"/>
          <w:spacing w:val="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w w:val="98"/>
          <w:sz w:val="26"/>
          <w:szCs w:val="26"/>
        </w:rPr>
        <w:t>worsh</w:t>
      </w:r>
      <w:r w:rsidRPr="001336A6">
        <w:rPr>
          <w:rFonts w:ascii="Arial" w:eastAsia="Arial" w:hAnsi="Arial" w:cs="Arial"/>
          <w:color w:val="262626"/>
          <w:w w:val="75"/>
          <w:sz w:val="26"/>
          <w:szCs w:val="26"/>
        </w:rPr>
        <w:t>i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 xml:space="preserve">p. </w:t>
      </w:r>
    </w:p>
    <w:p w:rsidR="00CA3C0D" w:rsidRPr="001336A6" w:rsidRDefault="00CA3C0D" w:rsidP="00CA3C0D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</w:t>
      </w:r>
    </w:p>
    <w:p w:rsidR="00CA3C0D" w:rsidRPr="001336A6" w:rsidRDefault="00CA3C0D" w:rsidP="00CA3C0D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</w:t>
      </w:r>
    </w:p>
    <w:p w:rsidR="00CA3C0D" w:rsidRPr="001336A6" w:rsidRDefault="00CA3C0D" w:rsidP="00CA3C0D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iii)…………………………………………………………………………………………</w:t>
      </w:r>
    </w:p>
    <w:p w:rsidR="004D721B" w:rsidRPr="001336A6" w:rsidRDefault="00684089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101010"/>
          <w:sz w:val="26"/>
          <w:szCs w:val="26"/>
        </w:rPr>
        <w:lastRenderedPageBreak/>
        <w:t xml:space="preserve">54. </w:t>
      </w:r>
      <w:r w:rsidR="007B2E62" w:rsidRPr="001336A6">
        <w:rPr>
          <w:rFonts w:ascii="Arial" w:eastAsia="Arial" w:hAnsi="Arial" w:cs="Arial"/>
          <w:b/>
          <w:color w:val="101010"/>
          <w:sz w:val="26"/>
          <w:szCs w:val="26"/>
        </w:rPr>
        <w:t>Either:</w:t>
      </w:r>
      <w:r>
        <w:rPr>
          <w:rFonts w:ascii="Arial" w:eastAsia="Arial" w:hAnsi="Arial" w:cs="Arial"/>
          <w:b/>
          <w:color w:val="101010"/>
          <w:sz w:val="26"/>
          <w:szCs w:val="26"/>
        </w:rPr>
        <w:t xml:space="preserve">  </w:t>
      </w:r>
      <w:r>
        <w:rPr>
          <w:rFonts w:ascii="Arial" w:eastAsia="Arial" w:hAnsi="Arial" w:cs="Arial"/>
          <w:color w:val="101010"/>
          <w:sz w:val="26"/>
          <w:szCs w:val="26"/>
        </w:rPr>
        <w:t xml:space="preserve">a)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Name</w:t>
      </w:r>
      <w:r w:rsidR="007B2E62" w:rsidRPr="001336A6">
        <w:rPr>
          <w:rFonts w:ascii="Arial" w:eastAsia="Arial" w:hAnsi="Arial" w:cs="Arial"/>
          <w:color w:val="101010"/>
          <w:spacing w:val="-1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the</w:t>
      </w:r>
      <w:r w:rsidR="007B2E62" w:rsidRPr="001336A6">
        <w:rPr>
          <w:rFonts w:ascii="Arial" w:eastAsia="Arial" w:hAnsi="Arial" w:cs="Arial"/>
          <w:color w:val="101010"/>
          <w:spacing w:val="3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day</w:t>
      </w:r>
      <w:r w:rsidR="007B2E62" w:rsidRPr="001336A6">
        <w:rPr>
          <w:rFonts w:ascii="Arial" w:eastAsia="Arial" w:hAnsi="Arial" w:cs="Arial"/>
          <w:color w:val="101010"/>
          <w:spacing w:val="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when</w:t>
      </w:r>
      <w:r w:rsidR="007B2E62" w:rsidRPr="001336A6">
        <w:rPr>
          <w:rFonts w:ascii="Arial" w:eastAsia="Arial" w:hAnsi="Arial" w:cs="Arial"/>
          <w:color w:val="101010"/>
          <w:spacing w:val="1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w w:val="97"/>
          <w:sz w:val="26"/>
          <w:szCs w:val="26"/>
        </w:rPr>
        <w:t>Christ</w:t>
      </w:r>
      <w:r w:rsidR="007B2E62" w:rsidRPr="001336A6">
        <w:rPr>
          <w:rFonts w:ascii="Arial" w:eastAsia="Arial" w:hAnsi="Arial" w:cs="Arial"/>
          <w:color w:val="262626"/>
          <w:w w:val="56"/>
          <w:sz w:val="26"/>
          <w:szCs w:val="26"/>
        </w:rPr>
        <w:t>i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ans</w:t>
      </w:r>
      <w:r w:rsidR="007B2E62" w:rsidRPr="001336A6">
        <w:rPr>
          <w:rFonts w:ascii="Arial" w:eastAsia="Arial" w:hAnsi="Arial" w:cs="Arial"/>
          <w:color w:val="101010"/>
          <w:spacing w:val="1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celebrate</w:t>
      </w:r>
      <w:r w:rsidR="007B2E62" w:rsidRPr="001336A6">
        <w:rPr>
          <w:rFonts w:ascii="Arial" w:eastAsia="Arial" w:hAnsi="Arial" w:cs="Arial"/>
          <w:color w:val="101010"/>
          <w:spacing w:val="-3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Jesus'</w:t>
      </w:r>
      <w:r w:rsidR="007B2E62" w:rsidRPr="001336A6">
        <w:rPr>
          <w:rFonts w:ascii="Arial" w:eastAsia="Arial" w:hAnsi="Arial" w:cs="Arial"/>
          <w:color w:val="101010"/>
          <w:spacing w:val="-3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triumphant</w:t>
      </w:r>
      <w:r w:rsidR="007B2E62" w:rsidRPr="001336A6">
        <w:rPr>
          <w:rFonts w:ascii="Arial" w:eastAsia="Arial" w:hAnsi="Arial" w:cs="Arial"/>
          <w:color w:val="101010"/>
          <w:spacing w:val="5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entry</w:t>
      </w:r>
      <w:r w:rsidR="007B2E62" w:rsidRPr="001336A6">
        <w:rPr>
          <w:rFonts w:ascii="Arial" w:eastAsia="Arial" w:hAnsi="Arial" w:cs="Arial"/>
          <w:color w:val="101010"/>
          <w:spacing w:val="2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in</w:t>
      </w:r>
      <w:r w:rsidR="007B2E62" w:rsidRPr="001336A6">
        <w:rPr>
          <w:rFonts w:ascii="Arial" w:eastAsia="Arial" w:hAnsi="Arial" w:cs="Arial"/>
          <w:color w:val="101010"/>
          <w:spacing w:val="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w w:val="97"/>
          <w:sz w:val="26"/>
          <w:szCs w:val="26"/>
        </w:rPr>
        <w:t>Jer</w:t>
      </w:r>
      <w:r w:rsidR="007B2E62" w:rsidRPr="001336A6">
        <w:rPr>
          <w:rFonts w:ascii="Arial" w:eastAsia="Arial" w:hAnsi="Arial" w:cs="Arial"/>
          <w:color w:val="262626"/>
          <w:w w:val="83"/>
          <w:sz w:val="26"/>
          <w:szCs w:val="26"/>
        </w:rPr>
        <w:t>u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salem.</w:t>
      </w:r>
    </w:p>
    <w:p w:rsidR="00684089" w:rsidRPr="001336A6" w:rsidRDefault="00684089" w:rsidP="00684089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C02912" w:rsidP="00C02912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01010"/>
          <w:sz w:val="26"/>
          <w:szCs w:val="26"/>
        </w:rPr>
        <w:t xml:space="preserve">b)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Why</w:t>
      </w:r>
      <w:r w:rsidR="007B2E62" w:rsidRPr="001336A6">
        <w:rPr>
          <w:rFonts w:ascii="Arial" w:eastAsia="Arial" w:hAnsi="Arial" w:cs="Arial"/>
          <w:color w:val="101010"/>
          <w:spacing w:val="1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was</w:t>
      </w:r>
      <w:r w:rsidR="007B2E62" w:rsidRPr="001336A6">
        <w:rPr>
          <w:rFonts w:ascii="Arial" w:eastAsia="Arial" w:hAnsi="Arial" w:cs="Arial"/>
          <w:color w:val="101010"/>
          <w:spacing w:val="-1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Jesus</w:t>
      </w:r>
      <w:r w:rsidR="007B2E62" w:rsidRPr="001336A6">
        <w:rPr>
          <w:rFonts w:ascii="Arial" w:eastAsia="Arial" w:hAnsi="Arial" w:cs="Arial"/>
          <w:color w:val="101010"/>
          <w:spacing w:val="-1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not</w:t>
      </w:r>
      <w:r w:rsidR="007B2E62" w:rsidRPr="001336A6">
        <w:rPr>
          <w:rFonts w:ascii="Arial" w:eastAsia="Arial" w:hAnsi="Arial" w:cs="Arial"/>
          <w:color w:val="101010"/>
          <w:spacing w:val="3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happy</w:t>
      </w:r>
      <w:r w:rsidR="007B2E62" w:rsidRPr="001336A6">
        <w:rPr>
          <w:rFonts w:ascii="Arial" w:eastAsia="Arial" w:hAnsi="Arial" w:cs="Arial"/>
          <w:color w:val="101010"/>
          <w:spacing w:val="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when</w:t>
      </w:r>
      <w:r w:rsidR="007B2E62" w:rsidRPr="001336A6">
        <w:rPr>
          <w:rFonts w:ascii="Arial" w:eastAsia="Arial" w:hAnsi="Arial" w:cs="Arial"/>
          <w:color w:val="101010"/>
          <w:spacing w:val="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he</w:t>
      </w:r>
      <w:r w:rsidR="007B2E62" w:rsidRPr="001336A6">
        <w:rPr>
          <w:rFonts w:ascii="Arial" w:eastAsia="Arial" w:hAnsi="Arial" w:cs="Arial"/>
          <w:color w:val="101010"/>
          <w:spacing w:val="-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entered</w:t>
      </w:r>
      <w:r w:rsidR="007B2E62" w:rsidRPr="001336A6">
        <w:rPr>
          <w:rFonts w:ascii="Arial" w:eastAsia="Arial" w:hAnsi="Arial" w:cs="Arial"/>
          <w:color w:val="101010"/>
          <w:spacing w:val="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the</w:t>
      </w:r>
      <w:r w:rsidR="007B2E62" w:rsidRPr="001336A6">
        <w:rPr>
          <w:rFonts w:ascii="Arial" w:eastAsia="Arial" w:hAnsi="Arial" w:cs="Arial"/>
          <w:color w:val="101010"/>
          <w:spacing w:val="1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temple</w:t>
      </w:r>
      <w:r w:rsidR="007B2E62" w:rsidRPr="001336A6">
        <w:rPr>
          <w:rFonts w:ascii="Arial" w:eastAsia="Arial" w:hAnsi="Arial" w:cs="Arial"/>
          <w:color w:val="101010"/>
          <w:spacing w:val="2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in</w:t>
      </w:r>
      <w:r w:rsidR="007B2E62" w:rsidRPr="001336A6">
        <w:rPr>
          <w:rFonts w:ascii="Arial" w:eastAsia="Arial" w:hAnsi="Arial" w:cs="Arial"/>
          <w:color w:val="101010"/>
          <w:spacing w:val="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w w:val="89"/>
          <w:sz w:val="26"/>
          <w:szCs w:val="26"/>
        </w:rPr>
        <w:t>Je</w:t>
      </w:r>
      <w:r w:rsidR="007B2E62" w:rsidRPr="001336A6">
        <w:rPr>
          <w:rFonts w:ascii="Arial" w:eastAsia="Arial" w:hAnsi="Arial" w:cs="Arial"/>
          <w:color w:val="262626"/>
          <w:w w:val="88"/>
          <w:sz w:val="26"/>
          <w:szCs w:val="26"/>
        </w:rPr>
        <w:t>r</w:t>
      </w:r>
      <w:r w:rsidR="007B2E62" w:rsidRPr="001336A6">
        <w:rPr>
          <w:rFonts w:ascii="Arial" w:eastAsia="Arial" w:hAnsi="Arial" w:cs="Arial"/>
          <w:color w:val="101010"/>
          <w:w w:val="94"/>
          <w:sz w:val="26"/>
          <w:szCs w:val="26"/>
        </w:rPr>
        <w:t>usalem</w:t>
      </w:r>
      <w:r w:rsidR="007B2E62" w:rsidRPr="001336A6">
        <w:rPr>
          <w:rFonts w:ascii="Arial" w:eastAsia="Arial" w:hAnsi="Arial" w:cs="Arial"/>
          <w:color w:val="262626"/>
          <w:w w:val="75"/>
          <w:sz w:val="26"/>
          <w:szCs w:val="26"/>
        </w:rPr>
        <w:t>?</w:t>
      </w:r>
    </w:p>
    <w:p w:rsidR="00C02912" w:rsidRPr="001336A6" w:rsidRDefault="00C02912" w:rsidP="00C02912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C02912" w:rsidP="00C02912">
      <w:pPr>
        <w:tabs>
          <w:tab w:val="left" w:pos="760"/>
        </w:tabs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01010"/>
          <w:sz w:val="26"/>
          <w:szCs w:val="26"/>
        </w:rPr>
        <w:t xml:space="preserve">c)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Give</w:t>
      </w:r>
      <w:r w:rsidR="007B2E62" w:rsidRPr="001336A6">
        <w:rPr>
          <w:rFonts w:ascii="Arial" w:eastAsia="Arial" w:hAnsi="Arial" w:cs="Arial"/>
          <w:color w:val="101010"/>
          <w:spacing w:val="-1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101010"/>
          <w:spacing w:val="13"/>
          <w:sz w:val="26"/>
          <w:szCs w:val="26"/>
        </w:rPr>
        <w:t xml:space="preserve"> </w:t>
      </w:r>
      <w:r w:rsidR="007B2E62" w:rsidRPr="001336A6">
        <w:rPr>
          <w:rFonts w:ascii="Arial" w:hAnsi="Arial" w:cs="Arial"/>
          <w:b/>
          <w:color w:val="101010"/>
          <w:sz w:val="26"/>
          <w:szCs w:val="26"/>
        </w:rPr>
        <w:t>two</w:t>
      </w:r>
      <w:r w:rsidR="007B2E62" w:rsidRPr="001336A6">
        <w:rPr>
          <w:rFonts w:ascii="Arial" w:hAnsi="Arial" w:cs="Arial"/>
          <w:b/>
          <w:color w:val="101010"/>
          <w:spacing w:val="4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ways</w:t>
      </w:r>
      <w:r w:rsidR="007B2E62" w:rsidRPr="001336A6">
        <w:rPr>
          <w:rFonts w:ascii="Arial" w:eastAsia="Arial" w:hAnsi="Arial" w:cs="Arial"/>
          <w:color w:val="101010"/>
          <w:spacing w:val="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how</w:t>
      </w:r>
      <w:r w:rsidR="007B2E62" w:rsidRPr="001336A6">
        <w:rPr>
          <w:rFonts w:ascii="Arial" w:eastAsia="Arial" w:hAnsi="Arial" w:cs="Arial"/>
          <w:color w:val="101010"/>
          <w:spacing w:val="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Jesus</w:t>
      </w:r>
      <w:r w:rsidR="007B2E62" w:rsidRPr="001336A6">
        <w:rPr>
          <w:rFonts w:ascii="Arial" w:eastAsia="Arial" w:hAnsi="Arial" w:cs="Arial"/>
          <w:color w:val="101010"/>
          <w:spacing w:val="-3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showed</w:t>
      </w:r>
      <w:r w:rsidR="007B2E62" w:rsidRPr="001336A6">
        <w:rPr>
          <w:rFonts w:ascii="Arial" w:eastAsia="Arial" w:hAnsi="Arial" w:cs="Arial"/>
          <w:color w:val="101010"/>
          <w:spacing w:val="-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unhappiness</w:t>
      </w:r>
      <w:r w:rsidR="007B2E62" w:rsidRPr="001336A6">
        <w:rPr>
          <w:rFonts w:ascii="Arial" w:eastAsia="Arial" w:hAnsi="Arial" w:cs="Arial"/>
          <w:color w:val="101010"/>
          <w:spacing w:val="-3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when</w:t>
      </w:r>
      <w:r w:rsidR="007B2E62" w:rsidRPr="001336A6">
        <w:rPr>
          <w:rFonts w:ascii="Arial" w:eastAsia="Arial" w:hAnsi="Arial" w:cs="Arial"/>
          <w:color w:val="101010"/>
          <w:spacing w:val="2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He</w:t>
      </w:r>
      <w:r w:rsidR="007B2E62" w:rsidRPr="001336A6">
        <w:rPr>
          <w:rFonts w:ascii="Arial" w:eastAsia="Arial" w:hAnsi="Arial" w:cs="Arial"/>
          <w:color w:val="101010"/>
          <w:spacing w:val="-1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entered</w:t>
      </w:r>
      <w:r w:rsidR="007B2E62" w:rsidRPr="001336A6">
        <w:rPr>
          <w:rFonts w:ascii="Arial" w:eastAsia="Arial" w:hAnsi="Arial" w:cs="Arial"/>
          <w:color w:val="101010"/>
          <w:spacing w:val="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the temple</w:t>
      </w:r>
      <w:r w:rsidR="007B2E62" w:rsidRPr="001336A6">
        <w:rPr>
          <w:rFonts w:ascii="Arial" w:eastAsia="Arial" w:hAnsi="Arial" w:cs="Arial"/>
          <w:color w:val="101010"/>
          <w:spacing w:val="4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in</w:t>
      </w:r>
      <w:r w:rsidR="007B2E62" w:rsidRPr="001336A6">
        <w:rPr>
          <w:rFonts w:ascii="Arial" w:eastAsia="Arial" w:hAnsi="Arial" w:cs="Arial"/>
          <w:color w:val="101010"/>
          <w:spacing w:val="-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01010"/>
          <w:sz w:val="26"/>
          <w:szCs w:val="26"/>
        </w:rPr>
        <w:t>Jerusalem.</w:t>
      </w:r>
    </w:p>
    <w:p w:rsidR="00C02912" w:rsidRPr="001336A6" w:rsidRDefault="00C02912" w:rsidP="00C02912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</w:t>
      </w:r>
    </w:p>
    <w:p w:rsidR="00C02912" w:rsidRPr="001336A6" w:rsidRDefault="00C02912" w:rsidP="00C02912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</w:t>
      </w:r>
    </w:p>
    <w:p w:rsidR="004D721B" w:rsidRPr="001336A6" w:rsidRDefault="007B2E62" w:rsidP="00C02912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hAnsi="Arial" w:cs="Arial"/>
          <w:b/>
          <w:color w:val="101010"/>
          <w:sz w:val="26"/>
          <w:szCs w:val="26"/>
        </w:rPr>
        <w:t>OR:</w:t>
      </w:r>
      <w:r w:rsidR="00001E7E">
        <w:rPr>
          <w:rFonts w:ascii="Arial" w:hAnsi="Arial" w:cs="Arial"/>
          <w:b/>
          <w:color w:val="101010"/>
          <w:sz w:val="26"/>
          <w:szCs w:val="26"/>
        </w:rPr>
        <w:t xml:space="preserve"> </w:t>
      </w:r>
      <w:r w:rsidR="00001E7E">
        <w:rPr>
          <w:rFonts w:ascii="Arial" w:eastAsia="Arial" w:hAnsi="Arial" w:cs="Arial"/>
          <w:color w:val="101010"/>
          <w:sz w:val="26"/>
          <w:szCs w:val="26"/>
        </w:rPr>
        <w:t xml:space="preserve">a)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Who</w:t>
      </w:r>
      <w:r w:rsidRPr="001336A6">
        <w:rPr>
          <w:rFonts w:ascii="Arial" w:eastAsia="Arial" w:hAnsi="Arial" w:cs="Arial"/>
          <w:color w:val="101010"/>
          <w:spacing w:val="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was</w:t>
      </w:r>
      <w:r w:rsidRPr="001336A6">
        <w:rPr>
          <w:rFonts w:ascii="Arial" w:eastAsia="Arial" w:hAnsi="Arial" w:cs="Arial"/>
          <w:color w:val="101010"/>
          <w:spacing w:val="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the</w:t>
      </w:r>
      <w:r w:rsidRPr="001336A6">
        <w:rPr>
          <w:rFonts w:ascii="Arial" w:eastAsia="Arial" w:hAnsi="Arial" w:cs="Arial"/>
          <w:color w:val="101010"/>
          <w:spacing w:val="3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first</w:t>
      </w:r>
      <w:r w:rsidRPr="001336A6">
        <w:rPr>
          <w:rFonts w:ascii="Arial" w:eastAsia="Arial" w:hAnsi="Arial" w:cs="Arial"/>
          <w:color w:val="101010"/>
          <w:spacing w:val="3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woman</w:t>
      </w:r>
      <w:r w:rsidRPr="001336A6">
        <w:rPr>
          <w:rFonts w:ascii="Arial" w:eastAsia="Arial" w:hAnsi="Arial" w:cs="Arial"/>
          <w:color w:val="101010"/>
          <w:spacing w:val="1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to</w:t>
      </w:r>
      <w:r w:rsidRPr="001336A6">
        <w:rPr>
          <w:rFonts w:ascii="Arial" w:eastAsia="Arial" w:hAnsi="Arial" w:cs="Arial"/>
          <w:color w:val="101010"/>
          <w:spacing w:val="2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convert</w:t>
      </w:r>
      <w:r w:rsidRPr="001336A6">
        <w:rPr>
          <w:rFonts w:ascii="Arial" w:eastAsia="Arial" w:hAnsi="Arial" w:cs="Arial"/>
          <w:color w:val="101010"/>
          <w:spacing w:val="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262626"/>
          <w:sz w:val="26"/>
          <w:szCs w:val="26"/>
        </w:rPr>
        <w:t>t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o</w:t>
      </w:r>
      <w:r w:rsidRPr="001336A6">
        <w:rPr>
          <w:rFonts w:ascii="Arial" w:eastAsia="Arial" w:hAnsi="Arial" w:cs="Arial"/>
          <w:color w:val="101010"/>
          <w:spacing w:val="2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01010"/>
          <w:sz w:val="26"/>
          <w:szCs w:val="26"/>
        </w:rPr>
        <w:t>Islam?</w:t>
      </w:r>
    </w:p>
    <w:p w:rsidR="00001E7E" w:rsidRPr="001336A6" w:rsidRDefault="00001E7E" w:rsidP="00001E7E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7B2E62" w:rsidP="00001E7E">
      <w:pPr>
        <w:spacing w:before="62" w:line="276" w:lineRule="auto"/>
        <w:ind w:left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D0D0D"/>
          <w:sz w:val="26"/>
          <w:szCs w:val="26"/>
        </w:rPr>
        <w:t>b</w:t>
      </w:r>
      <w:r w:rsidRPr="001336A6">
        <w:rPr>
          <w:rFonts w:ascii="Arial" w:eastAsia="Arial" w:hAnsi="Arial" w:cs="Arial"/>
          <w:color w:val="1F1F1F"/>
          <w:sz w:val="26"/>
          <w:szCs w:val="26"/>
        </w:rPr>
        <w:t>)</w:t>
      </w:r>
      <w:r w:rsidR="00001E7E">
        <w:rPr>
          <w:rFonts w:ascii="Arial" w:eastAsia="Arial" w:hAnsi="Arial" w:cs="Arial"/>
          <w:color w:val="1F1F1F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Why</w:t>
      </w:r>
      <w:r w:rsidRPr="001336A6">
        <w:rPr>
          <w:rFonts w:ascii="Arial" w:eastAsia="Arial" w:hAnsi="Arial" w:cs="Arial"/>
          <w:color w:val="0D0D0D"/>
          <w:spacing w:val="4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was</w:t>
      </w:r>
      <w:r w:rsidRPr="001336A6">
        <w:rPr>
          <w:rFonts w:ascii="Arial" w:eastAsia="Arial" w:hAnsi="Arial" w:cs="Arial"/>
          <w:color w:val="0D0D0D"/>
          <w:spacing w:val="40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 xml:space="preserve">Prophet </w:t>
      </w:r>
      <w:r w:rsidRPr="001336A6">
        <w:rPr>
          <w:rFonts w:ascii="Arial" w:eastAsia="Arial" w:hAnsi="Arial" w:cs="Arial"/>
          <w:color w:val="0D0D0D"/>
          <w:spacing w:val="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 xml:space="preserve">Muhammad </w:t>
      </w:r>
      <w:r w:rsidRPr="001336A6">
        <w:rPr>
          <w:rFonts w:ascii="Arial" w:eastAsia="Arial" w:hAnsi="Arial" w:cs="Arial"/>
          <w:color w:val="0D0D0D"/>
          <w:spacing w:val="3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not</w:t>
      </w:r>
      <w:r w:rsidRPr="001336A6">
        <w:rPr>
          <w:rFonts w:ascii="Arial" w:eastAsia="Arial" w:hAnsi="Arial" w:cs="Arial"/>
          <w:color w:val="0D0D0D"/>
          <w:spacing w:val="4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happy</w:t>
      </w:r>
      <w:r w:rsidRPr="001336A6">
        <w:rPr>
          <w:rFonts w:ascii="Arial" w:eastAsia="Arial" w:hAnsi="Arial" w:cs="Arial"/>
          <w:color w:val="0D0D0D"/>
          <w:spacing w:val="4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F1F1F"/>
          <w:sz w:val="26"/>
          <w:szCs w:val="26"/>
        </w:rPr>
        <w:t>w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 xml:space="preserve">ith </w:t>
      </w:r>
      <w:r w:rsidRPr="001336A6">
        <w:rPr>
          <w:rFonts w:ascii="Arial" w:eastAsia="Arial" w:hAnsi="Arial" w:cs="Arial"/>
          <w:color w:val="0D0D0D"/>
          <w:spacing w:val="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F1F1F"/>
          <w:sz w:val="26"/>
          <w:szCs w:val="26"/>
        </w:rPr>
        <w:t>th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e</w:t>
      </w:r>
      <w:r w:rsidRPr="001336A6">
        <w:rPr>
          <w:rFonts w:ascii="Arial" w:eastAsia="Arial" w:hAnsi="Arial" w:cs="Arial"/>
          <w:color w:val="0D0D0D"/>
          <w:spacing w:val="4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F1F1F"/>
          <w:sz w:val="26"/>
          <w:szCs w:val="26"/>
        </w:rPr>
        <w:t>w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ay</w:t>
      </w:r>
      <w:r w:rsidRPr="001336A6">
        <w:rPr>
          <w:rFonts w:ascii="Arial" w:eastAsia="Arial" w:hAnsi="Arial" w:cs="Arial"/>
          <w:color w:val="0D0D0D"/>
          <w:spacing w:val="55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of</w:t>
      </w:r>
      <w:r w:rsidRPr="001336A6">
        <w:rPr>
          <w:rFonts w:ascii="Arial" w:eastAsia="Arial" w:hAnsi="Arial" w:cs="Arial"/>
          <w:color w:val="0D0D0D"/>
          <w:spacing w:val="2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 xml:space="preserve">worship </w:t>
      </w:r>
      <w:r w:rsidRPr="001336A6">
        <w:rPr>
          <w:rFonts w:ascii="Arial" w:eastAsia="Arial" w:hAnsi="Arial" w:cs="Arial"/>
          <w:color w:val="0D0D0D"/>
          <w:spacing w:val="1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F1F1F"/>
          <w:sz w:val="26"/>
          <w:szCs w:val="26"/>
        </w:rPr>
        <w:t>o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f</w:t>
      </w:r>
      <w:r w:rsidRPr="001336A6">
        <w:rPr>
          <w:rFonts w:ascii="Arial" w:eastAsia="Arial" w:hAnsi="Arial" w:cs="Arial"/>
          <w:color w:val="0D0D0D"/>
          <w:spacing w:val="2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F1F1F"/>
          <w:w w:val="104"/>
          <w:sz w:val="26"/>
          <w:szCs w:val="26"/>
        </w:rPr>
        <w:t>th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e</w:t>
      </w:r>
      <w:r w:rsidR="00001E7E">
        <w:rPr>
          <w:rFonts w:ascii="Arial" w:eastAsia="Arial" w:hAnsi="Arial" w:cs="Arial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Quraysh?</w:t>
      </w:r>
    </w:p>
    <w:p w:rsidR="00130BA2" w:rsidRPr="001336A6" w:rsidRDefault="00130BA2" w:rsidP="00130BA2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130BA2" w:rsidP="00C02912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</w:rPr>
        <w:t xml:space="preserve">c) </w:t>
      </w:r>
      <w:r w:rsidR="007B2E62" w:rsidRPr="001336A6">
        <w:rPr>
          <w:rFonts w:ascii="Arial" w:eastAsia="Arial" w:hAnsi="Arial" w:cs="Arial"/>
          <w:color w:val="0D0D0D"/>
          <w:w w:val="83"/>
          <w:sz w:val="26"/>
          <w:szCs w:val="26"/>
        </w:rPr>
        <w:t>G</w:t>
      </w:r>
      <w:r w:rsidR="007B2E62" w:rsidRPr="001336A6">
        <w:rPr>
          <w:rFonts w:ascii="Arial" w:eastAsia="Arial" w:hAnsi="Arial" w:cs="Arial"/>
          <w:color w:val="1F1F1F"/>
          <w:w w:val="68"/>
          <w:sz w:val="26"/>
          <w:szCs w:val="26"/>
        </w:rPr>
        <w:t>i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ve</w:t>
      </w:r>
      <w:r w:rsidR="007B2E62" w:rsidRPr="001336A6">
        <w:rPr>
          <w:rFonts w:ascii="Arial" w:eastAsia="Arial" w:hAnsi="Arial" w:cs="Arial"/>
          <w:color w:val="0D0D0D"/>
          <w:spacing w:val="2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0D0D0D"/>
          <w:spacing w:val="-2"/>
          <w:sz w:val="26"/>
          <w:szCs w:val="26"/>
        </w:rPr>
        <w:t xml:space="preserve"> </w:t>
      </w:r>
      <w:r w:rsidR="007B2E62" w:rsidRPr="001336A6">
        <w:rPr>
          <w:rFonts w:ascii="Arial" w:hAnsi="Arial" w:cs="Arial"/>
          <w:b/>
          <w:color w:val="0D0D0D"/>
          <w:sz w:val="26"/>
          <w:szCs w:val="26"/>
        </w:rPr>
        <w:t>two</w:t>
      </w:r>
      <w:r w:rsidR="007B2E62" w:rsidRPr="001336A6">
        <w:rPr>
          <w:rFonts w:ascii="Arial" w:hAnsi="Arial" w:cs="Arial"/>
          <w:b/>
          <w:color w:val="0D0D0D"/>
          <w:spacing w:val="3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ways</w:t>
      </w:r>
      <w:r w:rsidR="007B2E62" w:rsidRPr="001336A6">
        <w:rPr>
          <w:rFonts w:ascii="Arial" w:eastAsia="Arial" w:hAnsi="Arial" w:cs="Arial"/>
          <w:color w:val="0D0D0D"/>
          <w:spacing w:val="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how</w:t>
      </w:r>
      <w:r w:rsidR="007B2E62" w:rsidRPr="001336A6">
        <w:rPr>
          <w:rFonts w:ascii="Arial" w:eastAsia="Arial" w:hAnsi="Arial" w:cs="Arial"/>
          <w:color w:val="0D0D0D"/>
          <w:spacing w:val="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the</w:t>
      </w:r>
      <w:r w:rsidR="007B2E62" w:rsidRPr="001336A6">
        <w:rPr>
          <w:rFonts w:ascii="Arial" w:eastAsia="Arial" w:hAnsi="Arial" w:cs="Arial"/>
          <w:color w:val="0D0D0D"/>
          <w:spacing w:val="1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Q</w:t>
      </w:r>
      <w:r w:rsidR="007B2E62" w:rsidRPr="001336A6">
        <w:rPr>
          <w:rFonts w:ascii="Arial" w:eastAsia="Arial" w:hAnsi="Arial" w:cs="Arial"/>
          <w:color w:val="1F1F1F"/>
          <w:sz w:val="26"/>
          <w:szCs w:val="26"/>
        </w:rPr>
        <w:t>u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raysh</w:t>
      </w:r>
      <w:r w:rsidR="007B2E62" w:rsidRPr="001336A6">
        <w:rPr>
          <w:rFonts w:ascii="Arial" w:eastAsia="Arial" w:hAnsi="Arial" w:cs="Arial"/>
          <w:color w:val="0D0D0D"/>
          <w:spacing w:val="-2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showed</w:t>
      </w:r>
      <w:r w:rsidR="007B2E62" w:rsidRPr="001336A6">
        <w:rPr>
          <w:rFonts w:ascii="Arial" w:eastAsia="Arial" w:hAnsi="Arial" w:cs="Arial"/>
          <w:color w:val="0D0D0D"/>
          <w:spacing w:val="-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unhapp</w:t>
      </w:r>
      <w:r w:rsidR="007B2E62" w:rsidRPr="001336A6">
        <w:rPr>
          <w:rFonts w:ascii="Arial" w:eastAsia="Arial" w:hAnsi="Arial" w:cs="Arial"/>
          <w:color w:val="1F1F1F"/>
          <w:w w:val="58"/>
          <w:sz w:val="26"/>
          <w:szCs w:val="26"/>
        </w:rPr>
        <w:t>i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ness</w:t>
      </w:r>
      <w:r w:rsidR="007B2E62" w:rsidRPr="001336A6">
        <w:rPr>
          <w:rFonts w:ascii="Arial" w:eastAsia="Arial" w:hAnsi="Arial" w:cs="Arial"/>
          <w:color w:val="0D0D0D"/>
          <w:spacing w:val="-1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for</w:t>
      </w:r>
      <w:r w:rsidR="007B2E62" w:rsidRPr="001336A6">
        <w:rPr>
          <w:rFonts w:ascii="Arial" w:eastAsia="Arial" w:hAnsi="Arial" w:cs="Arial"/>
          <w:color w:val="0D0D0D"/>
          <w:spacing w:val="3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74"/>
          <w:sz w:val="26"/>
          <w:szCs w:val="26"/>
        </w:rPr>
        <w:t>P</w:t>
      </w:r>
      <w:r w:rsidR="007B2E62" w:rsidRPr="001336A6">
        <w:rPr>
          <w:rFonts w:ascii="Arial" w:eastAsia="Arial" w:hAnsi="Arial" w:cs="Arial"/>
          <w:color w:val="1F1F1F"/>
          <w:w w:val="104"/>
          <w:sz w:val="26"/>
          <w:szCs w:val="26"/>
        </w:rPr>
        <w:t>r</w:t>
      </w:r>
      <w:r w:rsidR="00A52166">
        <w:rPr>
          <w:rFonts w:ascii="Arial" w:eastAsia="Arial" w:hAnsi="Arial" w:cs="Arial"/>
          <w:color w:val="0D0D0D"/>
          <w:sz w:val="26"/>
          <w:szCs w:val="26"/>
        </w:rPr>
        <w:t xml:space="preserve">ophet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Muhammad</w:t>
      </w:r>
      <w:r w:rsidR="007B2E62" w:rsidRPr="001336A6">
        <w:rPr>
          <w:rFonts w:ascii="Arial" w:eastAsia="Arial" w:hAnsi="Arial" w:cs="Arial"/>
          <w:color w:val="0D0D0D"/>
          <w:spacing w:val="-2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(PBUH).</w:t>
      </w:r>
    </w:p>
    <w:p w:rsidR="00A52166" w:rsidRPr="001336A6" w:rsidRDefault="00A52166" w:rsidP="00A52166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</w:t>
      </w:r>
    </w:p>
    <w:p w:rsidR="00A52166" w:rsidRPr="001336A6" w:rsidRDefault="00A52166" w:rsidP="00A52166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</w:t>
      </w:r>
    </w:p>
    <w:p w:rsidR="004D721B" w:rsidRPr="001336A6" w:rsidRDefault="00EA4158" w:rsidP="000A73EC">
      <w:pPr>
        <w:spacing w:line="276" w:lineRule="auto"/>
        <w:ind w:left="426" w:hanging="42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0D0D0D"/>
          <w:sz w:val="26"/>
          <w:szCs w:val="26"/>
        </w:rPr>
        <w:t>55</w:t>
      </w:r>
      <w:r w:rsidR="00534444">
        <w:rPr>
          <w:rFonts w:ascii="Arial" w:eastAsia="Arial" w:hAnsi="Arial" w:cs="Arial"/>
          <w:b/>
          <w:color w:val="0D0D0D"/>
          <w:sz w:val="26"/>
          <w:szCs w:val="26"/>
        </w:rPr>
        <w:t xml:space="preserve">.  </w:t>
      </w:r>
      <w:r w:rsidR="007B2E62" w:rsidRPr="001336A6">
        <w:rPr>
          <w:rFonts w:ascii="Arial" w:eastAsia="Arial" w:hAnsi="Arial" w:cs="Arial"/>
          <w:b/>
          <w:color w:val="0D0D0D"/>
          <w:w w:val="110"/>
          <w:sz w:val="26"/>
          <w:szCs w:val="26"/>
        </w:rPr>
        <w:t>Either:</w:t>
      </w:r>
      <w:r w:rsidR="00534444">
        <w:rPr>
          <w:rFonts w:ascii="Arial" w:eastAsia="Arial" w:hAnsi="Arial" w:cs="Arial"/>
          <w:b/>
          <w:color w:val="0D0D0D"/>
          <w:w w:val="110"/>
          <w:sz w:val="26"/>
          <w:szCs w:val="26"/>
        </w:rPr>
        <w:t xml:space="preserve"> </w:t>
      </w:r>
      <w:r w:rsidR="00534444">
        <w:rPr>
          <w:rFonts w:ascii="Arial" w:eastAsia="Arial" w:hAnsi="Arial" w:cs="Arial"/>
          <w:color w:val="0D0D0D"/>
          <w:sz w:val="26"/>
          <w:szCs w:val="26"/>
        </w:rPr>
        <w:t xml:space="preserve">a)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Name</w:t>
      </w:r>
      <w:r w:rsidR="007B2E62" w:rsidRPr="001336A6">
        <w:rPr>
          <w:rFonts w:ascii="Arial" w:eastAsia="Arial" w:hAnsi="Arial" w:cs="Arial"/>
          <w:color w:val="0D0D0D"/>
          <w:spacing w:val="-2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any</w:t>
      </w:r>
      <w:r w:rsidR="007B2E62" w:rsidRPr="001336A6">
        <w:rPr>
          <w:rFonts w:ascii="Arial" w:eastAsia="Arial" w:hAnsi="Arial" w:cs="Arial"/>
          <w:color w:val="0D0D0D"/>
          <w:spacing w:val="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D0D0D"/>
          <w:sz w:val="26"/>
          <w:szCs w:val="26"/>
        </w:rPr>
        <w:t>one</w:t>
      </w:r>
      <w:r w:rsidR="007B2E62" w:rsidRPr="001336A6">
        <w:rPr>
          <w:rFonts w:ascii="Arial" w:eastAsia="Arial" w:hAnsi="Arial" w:cs="Arial"/>
          <w:b/>
          <w:color w:val="0D0D0D"/>
          <w:spacing w:val="2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type</w:t>
      </w:r>
      <w:r w:rsidR="007B2E62" w:rsidRPr="001336A6">
        <w:rPr>
          <w:rFonts w:ascii="Arial" w:eastAsia="Arial" w:hAnsi="Arial" w:cs="Arial"/>
          <w:color w:val="0D0D0D"/>
          <w:spacing w:val="2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of</w:t>
      </w:r>
      <w:r w:rsidR="007B2E62" w:rsidRPr="001336A6">
        <w:rPr>
          <w:rFonts w:ascii="Arial" w:eastAsia="Arial" w:hAnsi="Arial" w:cs="Arial"/>
          <w:color w:val="0D0D0D"/>
          <w:spacing w:val="2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1F1F1F"/>
          <w:sz w:val="26"/>
          <w:szCs w:val="26"/>
        </w:rPr>
        <w:t>m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ar</w:t>
      </w:r>
      <w:r w:rsidR="007B2E62" w:rsidRPr="001336A6">
        <w:rPr>
          <w:rFonts w:ascii="Arial" w:eastAsia="Arial" w:hAnsi="Arial" w:cs="Arial"/>
          <w:color w:val="1F1F1F"/>
          <w:sz w:val="26"/>
          <w:szCs w:val="26"/>
        </w:rPr>
        <w:t>ri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age</w:t>
      </w:r>
      <w:r w:rsidR="007B2E62" w:rsidRPr="001336A6">
        <w:rPr>
          <w:rFonts w:ascii="Arial" w:eastAsia="Arial" w:hAnsi="Arial" w:cs="Arial"/>
          <w:color w:val="0D0D0D"/>
          <w:spacing w:val="-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accepted</w:t>
      </w:r>
      <w:r w:rsidR="007B2E62" w:rsidRPr="001336A6">
        <w:rPr>
          <w:rFonts w:ascii="Arial" w:eastAsia="Arial" w:hAnsi="Arial" w:cs="Arial"/>
          <w:color w:val="0D0D0D"/>
          <w:spacing w:val="-1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in</w:t>
      </w:r>
      <w:r w:rsidR="007B2E62" w:rsidRPr="001336A6">
        <w:rPr>
          <w:rFonts w:ascii="Arial" w:eastAsia="Arial" w:hAnsi="Arial" w:cs="Arial"/>
          <w:color w:val="0D0D0D"/>
          <w:spacing w:val="10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95"/>
          <w:sz w:val="26"/>
          <w:szCs w:val="26"/>
        </w:rPr>
        <w:t>Uganda</w:t>
      </w:r>
      <w:r w:rsidR="007B2E62" w:rsidRPr="001336A6">
        <w:rPr>
          <w:rFonts w:ascii="Arial" w:eastAsia="Arial" w:hAnsi="Arial" w:cs="Arial"/>
          <w:color w:val="1F1F1F"/>
          <w:w w:val="54"/>
          <w:sz w:val="26"/>
          <w:szCs w:val="26"/>
        </w:rPr>
        <w:t>.</w:t>
      </w:r>
    </w:p>
    <w:p w:rsidR="00534444" w:rsidRPr="001336A6" w:rsidRDefault="00534444" w:rsidP="00534444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534444" w:rsidP="00534444">
      <w:pPr>
        <w:spacing w:before="42"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</w:rPr>
        <w:t>b)</w:t>
      </w:r>
      <w:r w:rsidR="007B2E62" w:rsidRPr="001336A6">
        <w:rPr>
          <w:rFonts w:ascii="Arial" w:eastAsia="Arial" w:hAnsi="Arial" w:cs="Arial"/>
          <w:color w:val="0D0D0D"/>
          <w:spacing w:val="22"/>
          <w:sz w:val="26"/>
          <w:szCs w:val="26"/>
        </w:rPr>
        <w:t xml:space="preserve"> </w:t>
      </w:r>
      <w:r w:rsidRPr="00534444">
        <w:rPr>
          <w:rFonts w:ascii="Arial" w:hAnsi="Arial" w:cs="Arial"/>
          <w:color w:val="0D0D0D"/>
          <w:spacing w:val="23"/>
          <w:sz w:val="26"/>
          <w:szCs w:val="26"/>
        </w:rPr>
        <w:t xml:space="preserve">Give any </w:t>
      </w:r>
      <w:r>
        <w:rPr>
          <w:rFonts w:ascii="Arial" w:hAnsi="Arial" w:cs="Arial"/>
          <w:b/>
          <w:color w:val="0D0D0D"/>
          <w:spacing w:val="23"/>
          <w:sz w:val="26"/>
          <w:szCs w:val="26"/>
        </w:rPr>
        <w:t xml:space="preserve">two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reasons</w:t>
      </w:r>
      <w:r w:rsidR="007B2E62" w:rsidRPr="001336A6">
        <w:rPr>
          <w:rFonts w:ascii="Arial" w:eastAsia="Arial" w:hAnsi="Arial" w:cs="Arial"/>
          <w:color w:val="0D0D0D"/>
          <w:spacing w:val="-3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why</w:t>
      </w:r>
      <w:r w:rsidR="007B2E62" w:rsidRPr="001336A6">
        <w:rPr>
          <w:rFonts w:ascii="Arial" w:eastAsia="Arial" w:hAnsi="Arial" w:cs="Arial"/>
          <w:color w:val="0D0D0D"/>
          <w:spacing w:val="1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98"/>
          <w:sz w:val="26"/>
          <w:szCs w:val="26"/>
        </w:rPr>
        <w:t>Christ</w:t>
      </w:r>
      <w:r w:rsidR="007B2E62" w:rsidRPr="001336A6">
        <w:rPr>
          <w:rFonts w:ascii="Arial" w:eastAsia="Arial" w:hAnsi="Arial" w:cs="Arial"/>
          <w:color w:val="1F1F1F"/>
          <w:w w:val="68"/>
          <w:sz w:val="26"/>
          <w:szCs w:val="26"/>
        </w:rPr>
        <w:t>i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ans</w:t>
      </w:r>
      <w:r w:rsidR="007B2E62" w:rsidRPr="001336A6">
        <w:rPr>
          <w:rFonts w:ascii="Arial" w:eastAsia="Arial" w:hAnsi="Arial" w:cs="Arial"/>
          <w:color w:val="0D0D0D"/>
          <w:spacing w:val="-8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marry.</w:t>
      </w:r>
    </w:p>
    <w:p w:rsidR="00E066A8" w:rsidRPr="001336A6" w:rsidRDefault="00E066A8" w:rsidP="00E066A8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i)…………………………………………………………………………………………</w:t>
      </w:r>
    </w:p>
    <w:p w:rsidR="00E066A8" w:rsidRPr="001336A6" w:rsidRDefault="00E066A8" w:rsidP="00E066A8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</w:t>
      </w:r>
    </w:p>
    <w:p w:rsidR="004D721B" w:rsidRPr="001336A6" w:rsidRDefault="00E066A8" w:rsidP="00534444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</w:rPr>
        <w:t xml:space="preserve">c)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State</w:t>
      </w:r>
      <w:r w:rsidR="007B2E62" w:rsidRPr="001336A6">
        <w:rPr>
          <w:rFonts w:ascii="Arial" w:eastAsia="Arial" w:hAnsi="Arial" w:cs="Arial"/>
          <w:color w:val="0D0D0D"/>
          <w:spacing w:val="-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b/>
          <w:color w:val="0D0D0D"/>
          <w:sz w:val="26"/>
          <w:szCs w:val="26"/>
        </w:rPr>
        <w:t>one</w:t>
      </w:r>
      <w:r w:rsidR="007B2E62" w:rsidRPr="001336A6">
        <w:rPr>
          <w:rFonts w:ascii="Arial" w:eastAsia="Arial" w:hAnsi="Arial" w:cs="Arial"/>
          <w:b/>
          <w:color w:val="0D0D0D"/>
          <w:spacing w:val="3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93"/>
          <w:sz w:val="26"/>
          <w:szCs w:val="26"/>
        </w:rPr>
        <w:t>reaso</w:t>
      </w:r>
      <w:r w:rsidR="007B2E62" w:rsidRPr="001336A6">
        <w:rPr>
          <w:rFonts w:ascii="Arial" w:eastAsia="Arial" w:hAnsi="Arial" w:cs="Arial"/>
          <w:color w:val="1F1F1F"/>
          <w:w w:val="93"/>
          <w:sz w:val="26"/>
          <w:szCs w:val="26"/>
        </w:rPr>
        <w:t>n</w:t>
      </w:r>
      <w:r w:rsidR="007B2E62" w:rsidRPr="001336A6">
        <w:rPr>
          <w:rFonts w:ascii="Arial" w:eastAsia="Arial" w:hAnsi="Arial" w:cs="Arial"/>
          <w:color w:val="1F1F1F"/>
          <w:spacing w:val="42"/>
          <w:w w:val="93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why</w:t>
      </w:r>
      <w:r w:rsidR="007B2E62" w:rsidRPr="001336A6">
        <w:rPr>
          <w:rFonts w:ascii="Arial" w:eastAsia="Arial" w:hAnsi="Arial" w:cs="Arial"/>
          <w:color w:val="0D0D0D"/>
          <w:spacing w:val="1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p</w:t>
      </w:r>
      <w:r w:rsidR="007B2E62" w:rsidRPr="001336A6">
        <w:rPr>
          <w:rFonts w:ascii="Arial" w:eastAsia="Arial" w:hAnsi="Arial" w:cs="Arial"/>
          <w:color w:val="1F1F1F"/>
          <w:sz w:val="26"/>
          <w:szCs w:val="26"/>
        </w:rPr>
        <w:t>e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ople</w:t>
      </w:r>
      <w:r w:rsidR="007B2E62" w:rsidRPr="001336A6">
        <w:rPr>
          <w:rFonts w:ascii="Arial" w:eastAsia="Arial" w:hAnsi="Arial" w:cs="Arial"/>
          <w:color w:val="0D0D0D"/>
          <w:spacing w:val="-1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93"/>
          <w:sz w:val="26"/>
          <w:szCs w:val="26"/>
        </w:rPr>
        <w:t>be</w:t>
      </w:r>
      <w:r w:rsidR="007B2E62" w:rsidRPr="001336A6">
        <w:rPr>
          <w:rFonts w:ascii="Arial" w:eastAsia="Arial" w:hAnsi="Arial" w:cs="Arial"/>
          <w:color w:val="1F1F1F"/>
          <w:w w:val="48"/>
          <w:sz w:val="26"/>
          <w:szCs w:val="26"/>
        </w:rPr>
        <w:t>l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 xml:space="preserve">ow </w:t>
      </w:r>
      <w:r w:rsidR="007B2E62" w:rsidRPr="001336A6">
        <w:rPr>
          <w:rFonts w:ascii="Arial" w:eastAsia="Arial" w:hAnsi="Arial" w:cs="Arial"/>
          <w:color w:val="0D0D0D"/>
          <w:spacing w:val="-2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eighteen</w:t>
      </w:r>
      <w:r w:rsidR="007B2E62" w:rsidRPr="001336A6">
        <w:rPr>
          <w:rFonts w:ascii="Arial" w:eastAsia="Arial" w:hAnsi="Arial" w:cs="Arial"/>
          <w:color w:val="0D0D0D"/>
          <w:spacing w:val="-14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years</w:t>
      </w:r>
      <w:r w:rsidR="007B2E62" w:rsidRPr="001336A6">
        <w:rPr>
          <w:rFonts w:ascii="Arial" w:eastAsia="Arial" w:hAnsi="Arial" w:cs="Arial"/>
          <w:color w:val="0D0D0D"/>
          <w:spacing w:val="-9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w w:val="86"/>
          <w:sz w:val="26"/>
          <w:szCs w:val="26"/>
        </w:rPr>
        <w:t>a</w:t>
      </w:r>
      <w:r w:rsidR="007B2E62" w:rsidRPr="001336A6">
        <w:rPr>
          <w:rFonts w:ascii="Arial" w:eastAsia="Arial" w:hAnsi="Arial" w:cs="Arial"/>
          <w:color w:val="1F1F1F"/>
          <w:w w:val="86"/>
          <w:sz w:val="26"/>
          <w:szCs w:val="26"/>
        </w:rPr>
        <w:t>r</w:t>
      </w:r>
      <w:r w:rsidR="007B2E62" w:rsidRPr="001336A6">
        <w:rPr>
          <w:rFonts w:ascii="Arial" w:eastAsia="Arial" w:hAnsi="Arial" w:cs="Arial"/>
          <w:color w:val="0D0D0D"/>
          <w:w w:val="86"/>
          <w:sz w:val="26"/>
          <w:szCs w:val="26"/>
        </w:rPr>
        <w:t xml:space="preserve">e </w:t>
      </w:r>
      <w:r w:rsidR="007B2E62" w:rsidRPr="001336A6">
        <w:rPr>
          <w:rFonts w:ascii="Arial" w:eastAsia="Arial" w:hAnsi="Arial" w:cs="Arial"/>
          <w:color w:val="0D0D0D"/>
          <w:spacing w:val="3"/>
          <w:w w:val="86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not</w:t>
      </w:r>
      <w:r w:rsidR="007B2E62" w:rsidRPr="001336A6">
        <w:rPr>
          <w:rFonts w:ascii="Arial" w:eastAsia="Arial" w:hAnsi="Arial" w:cs="Arial"/>
          <w:color w:val="0D0D0D"/>
          <w:spacing w:val="21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allowed</w:t>
      </w:r>
      <w:r w:rsidR="007B2E62" w:rsidRPr="001336A6">
        <w:rPr>
          <w:rFonts w:ascii="Arial" w:eastAsia="Arial" w:hAnsi="Arial" w:cs="Arial"/>
          <w:color w:val="0D0D0D"/>
          <w:spacing w:val="2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to</w:t>
      </w:r>
      <w:r w:rsidR="007B2E62" w:rsidRPr="001336A6">
        <w:rPr>
          <w:rFonts w:ascii="Arial" w:eastAsia="Arial" w:hAnsi="Arial" w:cs="Arial"/>
          <w:color w:val="0D0D0D"/>
          <w:spacing w:val="27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marry</w:t>
      </w:r>
      <w:r w:rsidR="007B2E62" w:rsidRPr="001336A6">
        <w:rPr>
          <w:rFonts w:ascii="Arial" w:eastAsia="Arial" w:hAnsi="Arial" w:cs="Arial"/>
          <w:color w:val="0D0D0D"/>
          <w:spacing w:val="25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in</w:t>
      </w:r>
      <w:r w:rsidR="0048090B">
        <w:rPr>
          <w:rFonts w:ascii="Arial" w:eastAsia="Arial" w:hAnsi="Arial" w:cs="Arial"/>
          <w:color w:val="0D0D0D"/>
          <w:sz w:val="26"/>
          <w:szCs w:val="26"/>
        </w:rPr>
        <w:t xml:space="preserve"> </w:t>
      </w:r>
      <w:r w:rsidR="007B2E62" w:rsidRPr="001336A6">
        <w:rPr>
          <w:rFonts w:ascii="Arial" w:eastAsia="Arial" w:hAnsi="Arial" w:cs="Arial"/>
          <w:color w:val="0D0D0D"/>
          <w:sz w:val="26"/>
          <w:szCs w:val="26"/>
        </w:rPr>
        <w:t>Uganda.</w:t>
      </w:r>
    </w:p>
    <w:p w:rsidR="0048090B" w:rsidRPr="001336A6" w:rsidRDefault="0048090B" w:rsidP="0048090B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48090B" w:rsidRDefault="007B2E62" w:rsidP="00534444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hAnsi="Arial" w:cs="Arial"/>
          <w:b/>
          <w:color w:val="0D0D0D"/>
          <w:sz w:val="26"/>
          <w:szCs w:val="26"/>
        </w:rPr>
        <w:t>OR:</w:t>
      </w:r>
      <w:r w:rsidR="0048090B">
        <w:rPr>
          <w:rFonts w:ascii="Arial" w:hAnsi="Arial" w:cs="Arial"/>
          <w:b/>
          <w:color w:val="0D0D0D"/>
          <w:sz w:val="26"/>
          <w:szCs w:val="26"/>
        </w:rPr>
        <w:t xml:space="preserve"> </w:t>
      </w:r>
      <w:r w:rsidR="0048090B">
        <w:rPr>
          <w:rFonts w:ascii="Arial" w:eastAsia="Arial" w:hAnsi="Arial" w:cs="Arial"/>
          <w:color w:val="0D0D0D"/>
          <w:sz w:val="26"/>
          <w:szCs w:val="26"/>
        </w:rPr>
        <w:t xml:space="preserve">a)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Name</w:t>
      </w:r>
      <w:r w:rsidRPr="001336A6">
        <w:rPr>
          <w:rFonts w:ascii="Arial" w:eastAsia="Arial" w:hAnsi="Arial" w:cs="Arial"/>
          <w:color w:val="0D0D0D"/>
          <w:spacing w:val="-1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any</w:t>
      </w:r>
      <w:r w:rsidR="0048090B">
        <w:rPr>
          <w:rFonts w:ascii="Arial" w:eastAsia="Arial" w:hAnsi="Arial" w:cs="Arial"/>
          <w:color w:val="0D0D0D"/>
          <w:spacing w:val="3"/>
          <w:sz w:val="26"/>
          <w:szCs w:val="26"/>
        </w:rPr>
        <w:t xml:space="preserve"> </w:t>
      </w:r>
      <w:r w:rsidR="0048090B" w:rsidRPr="0048090B">
        <w:rPr>
          <w:rFonts w:ascii="Arial" w:eastAsia="Arial" w:hAnsi="Arial" w:cs="Arial"/>
          <w:b/>
          <w:color w:val="0D0D0D"/>
          <w:spacing w:val="3"/>
          <w:sz w:val="26"/>
          <w:szCs w:val="26"/>
        </w:rPr>
        <w:t>one</w:t>
      </w:r>
      <w:r w:rsidR="0048090B">
        <w:rPr>
          <w:rFonts w:ascii="Arial" w:eastAsia="Arial" w:hAnsi="Arial" w:cs="Arial"/>
          <w:color w:val="0D0D0D"/>
          <w:spacing w:val="3"/>
          <w:sz w:val="26"/>
          <w:szCs w:val="26"/>
        </w:rPr>
        <w:t xml:space="preserve"> type of marriage accepted in Uganda.</w:t>
      </w:r>
    </w:p>
    <w:p w:rsidR="0048090B" w:rsidRPr="001336A6" w:rsidRDefault="0048090B" w:rsidP="0048090B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8090B" w:rsidRDefault="007B2E62" w:rsidP="00534444">
      <w:pPr>
        <w:spacing w:line="276" w:lineRule="auto"/>
        <w:ind w:left="426"/>
        <w:rPr>
          <w:rFonts w:ascii="Arial" w:eastAsia="Arial" w:hAnsi="Arial" w:cs="Arial"/>
          <w:color w:val="0D0D0D"/>
          <w:sz w:val="26"/>
          <w:szCs w:val="26"/>
        </w:rPr>
      </w:pPr>
      <w:r w:rsidRPr="001336A6">
        <w:rPr>
          <w:rFonts w:ascii="Arial" w:eastAsia="Arial" w:hAnsi="Arial" w:cs="Arial"/>
          <w:color w:val="0D0D0D"/>
          <w:sz w:val="26"/>
          <w:szCs w:val="26"/>
        </w:rPr>
        <w:t>b</w:t>
      </w:r>
      <w:r w:rsidR="0048090B">
        <w:rPr>
          <w:rFonts w:ascii="Arial" w:eastAsia="Arial" w:hAnsi="Arial" w:cs="Arial"/>
          <w:color w:val="1F1F1F"/>
          <w:sz w:val="26"/>
          <w:szCs w:val="26"/>
        </w:rPr>
        <w:t xml:space="preserve">)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Give</w:t>
      </w:r>
      <w:r w:rsidRPr="001336A6">
        <w:rPr>
          <w:rFonts w:ascii="Arial" w:eastAsia="Arial" w:hAnsi="Arial" w:cs="Arial"/>
          <w:color w:val="0D0D0D"/>
          <w:spacing w:val="-1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any</w:t>
      </w:r>
      <w:r w:rsidRPr="001336A6">
        <w:rPr>
          <w:rFonts w:ascii="Arial" w:eastAsia="Arial" w:hAnsi="Arial" w:cs="Arial"/>
          <w:color w:val="0D0D0D"/>
          <w:spacing w:val="3"/>
          <w:sz w:val="26"/>
          <w:szCs w:val="26"/>
        </w:rPr>
        <w:t xml:space="preserve"> </w:t>
      </w:r>
      <w:r w:rsidRPr="001336A6">
        <w:rPr>
          <w:rFonts w:ascii="Arial" w:hAnsi="Arial" w:cs="Arial"/>
          <w:b/>
          <w:color w:val="0D0D0D"/>
          <w:sz w:val="26"/>
          <w:szCs w:val="26"/>
        </w:rPr>
        <w:t>two</w:t>
      </w:r>
      <w:r w:rsidRPr="001336A6">
        <w:rPr>
          <w:rFonts w:ascii="Arial" w:hAnsi="Arial" w:cs="Arial"/>
          <w:b/>
          <w:color w:val="0D0D0D"/>
          <w:spacing w:val="4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reaso</w:t>
      </w:r>
      <w:r w:rsidRPr="001336A6">
        <w:rPr>
          <w:rFonts w:ascii="Arial" w:eastAsia="Arial" w:hAnsi="Arial" w:cs="Arial"/>
          <w:color w:val="1F1F1F"/>
          <w:sz w:val="26"/>
          <w:szCs w:val="26"/>
        </w:rPr>
        <w:t>ns</w:t>
      </w:r>
      <w:r w:rsidRPr="001336A6">
        <w:rPr>
          <w:rFonts w:ascii="Arial" w:eastAsia="Arial" w:hAnsi="Arial" w:cs="Arial"/>
          <w:color w:val="1F1F1F"/>
          <w:spacing w:val="-2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F1F1F"/>
          <w:sz w:val="26"/>
          <w:szCs w:val="26"/>
        </w:rPr>
        <w:t>w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hy</w:t>
      </w:r>
      <w:r w:rsidRPr="001336A6">
        <w:rPr>
          <w:rFonts w:ascii="Arial" w:eastAsia="Arial" w:hAnsi="Arial" w:cs="Arial"/>
          <w:color w:val="0D0D0D"/>
          <w:spacing w:val="18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w w:val="93"/>
          <w:sz w:val="26"/>
          <w:szCs w:val="26"/>
        </w:rPr>
        <w:t>Mosl</w:t>
      </w:r>
      <w:r w:rsidRPr="001336A6">
        <w:rPr>
          <w:rFonts w:ascii="Arial" w:eastAsia="Arial" w:hAnsi="Arial" w:cs="Arial"/>
          <w:color w:val="1F1F1F"/>
          <w:w w:val="93"/>
          <w:sz w:val="26"/>
          <w:szCs w:val="26"/>
        </w:rPr>
        <w:t>e</w:t>
      </w:r>
      <w:r w:rsidRPr="001336A6">
        <w:rPr>
          <w:rFonts w:ascii="Arial" w:eastAsia="Arial" w:hAnsi="Arial" w:cs="Arial"/>
          <w:color w:val="0D0D0D"/>
          <w:w w:val="93"/>
          <w:sz w:val="26"/>
          <w:szCs w:val="26"/>
        </w:rPr>
        <w:t>ms</w:t>
      </w:r>
      <w:r w:rsidRPr="001336A6">
        <w:rPr>
          <w:rFonts w:ascii="Arial" w:eastAsia="Arial" w:hAnsi="Arial" w:cs="Arial"/>
          <w:color w:val="0D0D0D"/>
          <w:spacing w:val="24"/>
          <w:w w:val="9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marry.</w:t>
      </w:r>
    </w:p>
    <w:p w:rsidR="0048090B" w:rsidRPr="001336A6" w:rsidRDefault="0048090B" w:rsidP="0048090B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0D0D0D"/>
          <w:sz w:val="26"/>
          <w:szCs w:val="26"/>
        </w:rPr>
        <w:t>i)</w:t>
      </w: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8090B" w:rsidRPr="001336A6" w:rsidRDefault="0048090B" w:rsidP="0048090B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ii)…………………………………………………………………………………………</w:t>
      </w:r>
    </w:p>
    <w:p w:rsidR="004D721B" w:rsidRPr="001336A6" w:rsidRDefault="007B2E62" w:rsidP="00534444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color w:val="0D0D0D"/>
          <w:sz w:val="26"/>
          <w:szCs w:val="26"/>
        </w:rPr>
        <w:t>c</w:t>
      </w:r>
      <w:r w:rsidR="006A2C8E">
        <w:rPr>
          <w:rFonts w:ascii="Arial" w:eastAsia="Arial" w:hAnsi="Arial" w:cs="Arial"/>
          <w:color w:val="1F1F1F"/>
          <w:sz w:val="26"/>
          <w:szCs w:val="26"/>
        </w:rPr>
        <w:t xml:space="preserve">)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State</w:t>
      </w:r>
      <w:r w:rsidRPr="001336A6">
        <w:rPr>
          <w:rFonts w:ascii="Arial" w:eastAsia="Arial" w:hAnsi="Arial" w:cs="Arial"/>
          <w:color w:val="0D0D0D"/>
          <w:spacing w:val="-3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>one</w:t>
      </w:r>
      <w:r w:rsidRPr="001336A6">
        <w:rPr>
          <w:rFonts w:ascii="Arial" w:eastAsia="Arial" w:hAnsi="Arial" w:cs="Arial"/>
          <w:b/>
          <w:color w:val="0D0D0D"/>
          <w:spacing w:val="3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F1F1F"/>
          <w:sz w:val="26"/>
          <w:szCs w:val="26"/>
        </w:rPr>
        <w:t>r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eason</w:t>
      </w:r>
      <w:r w:rsidRPr="001336A6">
        <w:rPr>
          <w:rFonts w:ascii="Arial" w:eastAsia="Arial" w:hAnsi="Arial" w:cs="Arial"/>
          <w:color w:val="0D0D0D"/>
          <w:spacing w:val="-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1F1F1F"/>
          <w:sz w:val="26"/>
          <w:szCs w:val="26"/>
        </w:rPr>
        <w:t>w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h</w:t>
      </w:r>
      <w:r w:rsidRPr="001336A6">
        <w:rPr>
          <w:rFonts w:ascii="Arial" w:eastAsia="Arial" w:hAnsi="Arial" w:cs="Arial"/>
          <w:color w:val="1F1F1F"/>
          <w:sz w:val="26"/>
          <w:szCs w:val="26"/>
        </w:rPr>
        <w:t>y</w:t>
      </w:r>
      <w:r w:rsidRPr="001336A6">
        <w:rPr>
          <w:rFonts w:ascii="Arial" w:eastAsia="Arial" w:hAnsi="Arial" w:cs="Arial"/>
          <w:color w:val="1F1F1F"/>
          <w:spacing w:val="19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people</w:t>
      </w:r>
      <w:r w:rsidRPr="001336A6">
        <w:rPr>
          <w:rFonts w:ascii="Arial" w:eastAsia="Arial" w:hAnsi="Arial" w:cs="Arial"/>
          <w:color w:val="0D0D0D"/>
          <w:spacing w:val="-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below</w:t>
      </w:r>
      <w:r w:rsidR="008C690F">
        <w:rPr>
          <w:rFonts w:ascii="Arial" w:eastAsia="Arial" w:hAnsi="Arial" w:cs="Arial"/>
          <w:color w:val="0D0D0D"/>
          <w:spacing w:val="-9"/>
          <w:sz w:val="26"/>
          <w:szCs w:val="26"/>
        </w:rPr>
        <w:t xml:space="preserve"> eighteen </w:t>
      </w:r>
      <w:r w:rsidR="008C690F" w:rsidRPr="001336A6">
        <w:rPr>
          <w:rFonts w:ascii="Arial" w:eastAsia="Arial" w:hAnsi="Arial" w:cs="Arial"/>
          <w:color w:val="0D0D0D"/>
          <w:spacing w:val="-7"/>
          <w:sz w:val="26"/>
          <w:szCs w:val="26"/>
        </w:rPr>
        <w:t>years</w:t>
      </w:r>
      <w:r w:rsidRPr="001336A6">
        <w:rPr>
          <w:rFonts w:ascii="Arial" w:eastAsia="Arial" w:hAnsi="Arial" w:cs="Arial"/>
          <w:color w:val="0D0D0D"/>
          <w:spacing w:val="-14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a</w:t>
      </w:r>
      <w:r w:rsidRPr="001336A6">
        <w:rPr>
          <w:rFonts w:ascii="Arial" w:eastAsia="Arial" w:hAnsi="Arial" w:cs="Arial"/>
          <w:color w:val="1F1F1F"/>
          <w:sz w:val="26"/>
          <w:szCs w:val="26"/>
        </w:rPr>
        <w:t>r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e</w:t>
      </w:r>
      <w:r w:rsidRPr="001336A6">
        <w:rPr>
          <w:rFonts w:ascii="Arial" w:eastAsia="Arial" w:hAnsi="Arial" w:cs="Arial"/>
          <w:color w:val="0D0D0D"/>
          <w:spacing w:val="1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no</w:t>
      </w:r>
      <w:r w:rsidRPr="001336A6">
        <w:rPr>
          <w:rFonts w:ascii="Arial" w:eastAsia="Arial" w:hAnsi="Arial" w:cs="Arial"/>
          <w:color w:val="1F1F1F"/>
          <w:sz w:val="26"/>
          <w:szCs w:val="26"/>
        </w:rPr>
        <w:t>t</w:t>
      </w:r>
      <w:r w:rsidRPr="001336A6">
        <w:rPr>
          <w:rFonts w:ascii="Arial" w:eastAsia="Arial" w:hAnsi="Arial" w:cs="Arial"/>
          <w:color w:val="1F1F1F"/>
          <w:spacing w:val="21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allowed</w:t>
      </w:r>
      <w:r w:rsidRPr="001336A6">
        <w:rPr>
          <w:rFonts w:ascii="Arial" w:eastAsia="Arial" w:hAnsi="Arial" w:cs="Arial"/>
          <w:color w:val="0D0D0D"/>
          <w:spacing w:val="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to</w:t>
      </w:r>
      <w:r w:rsidRPr="001336A6">
        <w:rPr>
          <w:rFonts w:ascii="Arial" w:eastAsia="Arial" w:hAnsi="Arial" w:cs="Arial"/>
          <w:color w:val="0D0D0D"/>
          <w:spacing w:val="27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ma</w:t>
      </w:r>
      <w:r w:rsidRPr="001336A6">
        <w:rPr>
          <w:rFonts w:ascii="Arial" w:eastAsia="Arial" w:hAnsi="Arial" w:cs="Arial"/>
          <w:color w:val="1F1F1F"/>
          <w:sz w:val="26"/>
          <w:szCs w:val="26"/>
        </w:rPr>
        <w:t>r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ry</w:t>
      </w:r>
      <w:r w:rsidR="006A2C8E">
        <w:rPr>
          <w:rFonts w:ascii="Arial" w:eastAsia="Arial" w:hAnsi="Arial" w:cs="Arial"/>
          <w:color w:val="0D0D0D"/>
          <w:spacing w:val="15"/>
          <w:sz w:val="26"/>
          <w:szCs w:val="26"/>
        </w:rPr>
        <w:t xml:space="preserve"> in 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Uga</w:t>
      </w:r>
      <w:r w:rsidRPr="001336A6">
        <w:rPr>
          <w:rFonts w:ascii="Arial" w:eastAsia="Arial" w:hAnsi="Arial" w:cs="Arial"/>
          <w:color w:val="1F1F1F"/>
          <w:sz w:val="26"/>
          <w:szCs w:val="26"/>
        </w:rPr>
        <w:t>n</w:t>
      </w:r>
      <w:r w:rsidRPr="001336A6">
        <w:rPr>
          <w:rFonts w:ascii="Arial" w:eastAsia="Arial" w:hAnsi="Arial" w:cs="Arial"/>
          <w:color w:val="0D0D0D"/>
          <w:sz w:val="26"/>
          <w:szCs w:val="26"/>
        </w:rPr>
        <w:t>da.</w:t>
      </w:r>
    </w:p>
    <w:p w:rsidR="00D52075" w:rsidRPr="001336A6" w:rsidRDefault="00D52075" w:rsidP="00D52075">
      <w:pPr>
        <w:spacing w:line="276" w:lineRule="auto"/>
        <w:ind w:left="426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4D721B" w:rsidRPr="001336A6" w:rsidRDefault="004D721B" w:rsidP="00534444">
      <w:pPr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534444">
      <w:pPr>
        <w:spacing w:line="276" w:lineRule="auto"/>
        <w:ind w:left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before="4"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7B2E62" w:rsidP="000A73EC">
      <w:pPr>
        <w:spacing w:line="276" w:lineRule="auto"/>
        <w:ind w:left="426" w:hanging="426"/>
        <w:jc w:val="center"/>
        <w:rPr>
          <w:rFonts w:ascii="Arial" w:eastAsia="Arial" w:hAnsi="Arial" w:cs="Arial"/>
          <w:sz w:val="26"/>
          <w:szCs w:val="26"/>
        </w:rPr>
      </w:pP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>THE</w:t>
      </w:r>
      <w:r w:rsidRPr="001336A6">
        <w:rPr>
          <w:rFonts w:ascii="Arial" w:eastAsia="Arial" w:hAnsi="Arial" w:cs="Arial"/>
          <w:b/>
          <w:color w:val="0D0D0D"/>
          <w:spacing w:val="32"/>
          <w:sz w:val="26"/>
          <w:szCs w:val="26"/>
        </w:rPr>
        <w:t xml:space="preserve"> </w:t>
      </w:r>
      <w:r w:rsidRPr="001336A6">
        <w:rPr>
          <w:rFonts w:ascii="Arial" w:eastAsia="Arial" w:hAnsi="Arial" w:cs="Arial"/>
          <w:b/>
          <w:color w:val="0D0D0D"/>
          <w:sz w:val="26"/>
          <w:szCs w:val="26"/>
        </w:rPr>
        <w:t>END</w:t>
      </w:r>
    </w:p>
    <w:p w:rsidR="004D721B" w:rsidRPr="001336A6" w:rsidRDefault="004D721B" w:rsidP="000A73EC">
      <w:pPr>
        <w:spacing w:before="5"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4D721B" w:rsidRPr="001336A6" w:rsidRDefault="004D721B" w:rsidP="000A73EC">
      <w:pPr>
        <w:spacing w:line="276" w:lineRule="auto"/>
        <w:ind w:left="426" w:hanging="426"/>
        <w:rPr>
          <w:rFonts w:ascii="Arial" w:hAnsi="Arial" w:cs="Arial"/>
          <w:sz w:val="26"/>
          <w:szCs w:val="26"/>
        </w:rPr>
      </w:pPr>
    </w:p>
    <w:p w:rsidR="00593A0D" w:rsidRPr="001336A6" w:rsidRDefault="00593A0D" w:rsidP="00E17583">
      <w:pPr>
        <w:spacing w:line="276" w:lineRule="auto"/>
        <w:rPr>
          <w:rFonts w:ascii="Arial" w:eastAsia="Courier New" w:hAnsi="Arial" w:cs="Arial"/>
          <w:sz w:val="26"/>
          <w:szCs w:val="26"/>
        </w:rPr>
      </w:pPr>
    </w:p>
    <w:sectPr w:rsidR="00593A0D" w:rsidRPr="001336A6" w:rsidSect="00E17583">
      <w:footerReference w:type="default" r:id="rId12"/>
      <w:pgSz w:w="11900" w:h="16840"/>
      <w:pgMar w:top="680" w:right="843" w:bottom="568" w:left="540" w:header="0" w:footer="3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DCF" w:rsidRDefault="009D6DCF">
      <w:r>
        <w:separator/>
      </w:r>
    </w:p>
  </w:endnote>
  <w:endnote w:type="continuationSeparator" w:id="0">
    <w:p w:rsidR="009D6DCF" w:rsidRDefault="009D6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7138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7583" w:rsidRDefault="00E1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4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721B" w:rsidRDefault="004D721B" w:rsidP="008C7066">
    <w:pPr>
      <w:tabs>
        <w:tab w:val="left" w:pos="8288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DCF" w:rsidRDefault="009D6DCF">
      <w:r>
        <w:separator/>
      </w:r>
    </w:p>
  </w:footnote>
  <w:footnote w:type="continuationSeparator" w:id="0">
    <w:p w:rsidR="009D6DCF" w:rsidRDefault="009D6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45360"/>
    <w:multiLevelType w:val="multilevel"/>
    <w:tmpl w:val="8E56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51478F0"/>
    <w:multiLevelType w:val="hybridMultilevel"/>
    <w:tmpl w:val="B4DCFEC0"/>
    <w:lvl w:ilvl="0" w:tplc="CDEEAB6A">
      <w:start w:val="1"/>
      <w:numFmt w:val="lowerLetter"/>
      <w:lvlText w:val="%1)"/>
      <w:lvlJc w:val="left"/>
      <w:pPr>
        <w:ind w:left="786" w:hanging="360"/>
      </w:pPr>
      <w:rPr>
        <w:rFonts w:hint="default"/>
        <w:color w:val="10101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75A3AF9"/>
    <w:multiLevelType w:val="hybridMultilevel"/>
    <w:tmpl w:val="942CE1B8"/>
    <w:lvl w:ilvl="0" w:tplc="E68AC0A2">
      <w:start w:val="1"/>
      <w:numFmt w:val="lowerLetter"/>
      <w:lvlText w:val="%1)"/>
      <w:lvlJc w:val="left"/>
      <w:pPr>
        <w:ind w:left="644" w:hanging="360"/>
      </w:pPr>
      <w:rPr>
        <w:rFonts w:hint="default"/>
        <w:color w:val="0E0E0E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D721B"/>
    <w:rsid w:val="00001E7E"/>
    <w:rsid w:val="00040DA0"/>
    <w:rsid w:val="00054CC5"/>
    <w:rsid w:val="00062B20"/>
    <w:rsid w:val="000A2067"/>
    <w:rsid w:val="000A73EC"/>
    <w:rsid w:val="000C2FEF"/>
    <w:rsid w:val="000D178B"/>
    <w:rsid w:val="000F15D3"/>
    <w:rsid w:val="00110793"/>
    <w:rsid w:val="001148C6"/>
    <w:rsid w:val="001179EB"/>
    <w:rsid w:val="00130BA2"/>
    <w:rsid w:val="001336A6"/>
    <w:rsid w:val="0016292F"/>
    <w:rsid w:val="001A23A4"/>
    <w:rsid w:val="001F1A84"/>
    <w:rsid w:val="00224C0B"/>
    <w:rsid w:val="00237328"/>
    <w:rsid w:val="002665EA"/>
    <w:rsid w:val="002B216C"/>
    <w:rsid w:val="002B51B7"/>
    <w:rsid w:val="002D110D"/>
    <w:rsid w:val="002D5BF8"/>
    <w:rsid w:val="00302C74"/>
    <w:rsid w:val="0030521F"/>
    <w:rsid w:val="00305C48"/>
    <w:rsid w:val="003605C8"/>
    <w:rsid w:val="00394D93"/>
    <w:rsid w:val="003E6AEE"/>
    <w:rsid w:val="00425BC4"/>
    <w:rsid w:val="004631F6"/>
    <w:rsid w:val="0048090B"/>
    <w:rsid w:val="00481A85"/>
    <w:rsid w:val="004834C4"/>
    <w:rsid w:val="004B75FB"/>
    <w:rsid w:val="004C2068"/>
    <w:rsid w:val="004D721B"/>
    <w:rsid w:val="004D79A1"/>
    <w:rsid w:val="004F0603"/>
    <w:rsid w:val="00534444"/>
    <w:rsid w:val="00536FDD"/>
    <w:rsid w:val="00555BDF"/>
    <w:rsid w:val="00570012"/>
    <w:rsid w:val="00592AF7"/>
    <w:rsid w:val="00593A0D"/>
    <w:rsid w:val="005A0E09"/>
    <w:rsid w:val="005C5F11"/>
    <w:rsid w:val="005D5AED"/>
    <w:rsid w:val="005D62F3"/>
    <w:rsid w:val="005F7691"/>
    <w:rsid w:val="00622ED1"/>
    <w:rsid w:val="006400A5"/>
    <w:rsid w:val="006556D8"/>
    <w:rsid w:val="00670CB6"/>
    <w:rsid w:val="006739F2"/>
    <w:rsid w:val="00684089"/>
    <w:rsid w:val="006A2C8E"/>
    <w:rsid w:val="006A67E9"/>
    <w:rsid w:val="006C0CC6"/>
    <w:rsid w:val="006C7C16"/>
    <w:rsid w:val="006E1AB1"/>
    <w:rsid w:val="006E26DA"/>
    <w:rsid w:val="00750C10"/>
    <w:rsid w:val="00757497"/>
    <w:rsid w:val="00770690"/>
    <w:rsid w:val="007A3408"/>
    <w:rsid w:val="007A7DE5"/>
    <w:rsid w:val="007B2E62"/>
    <w:rsid w:val="007D3AF2"/>
    <w:rsid w:val="007E5975"/>
    <w:rsid w:val="007F36B5"/>
    <w:rsid w:val="00811F58"/>
    <w:rsid w:val="0084045A"/>
    <w:rsid w:val="0084410D"/>
    <w:rsid w:val="00884953"/>
    <w:rsid w:val="0088797D"/>
    <w:rsid w:val="008C690F"/>
    <w:rsid w:val="008C7066"/>
    <w:rsid w:val="008C7582"/>
    <w:rsid w:val="00901F4E"/>
    <w:rsid w:val="009351BA"/>
    <w:rsid w:val="00942117"/>
    <w:rsid w:val="009A0256"/>
    <w:rsid w:val="009B4D72"/>
    <w:rsid w:val="009C1929"/>
    <w:rsid w:val="009D3BBA"/>
    <w:rsid w:val="009D6DCF"/>
    <w:rsid w:val="009E4812"/>
    <w:rsid w:val="009E63FB"/>
    <w:rsid w:val="009F4E83"/>
    <w:rsid w:val="00A12958"/>
    <w:rsid w:val="00A41207"/>
    <w:rsid w:val="00A41FFD"/>
    <w:rsid w:val="00A45A29"/>
    <w:rsid w:val="00A52166"/>
    <w:rsid w:val="00A93A83"/>
    <w:rsid w:val="00AA2230"/>
    <w:rsid w:val="00AE39EC"/>
    <w:rsid w:val="00B40529"/>
    <w:rsid w:val="00B55103"/>
    <w:rsid w:val="00B7712E"/>
    <w:rsid w:val="00BA1D52"/>
    <w:rsid w:val="00BA4053"/>
    <w:rsid w:val="00BB084D"/>
    <w:rsid w:val="00BD4D3E"/>
    <w:rsid w:val="00BE2D03"/>
    <w:rsid w:val="00BE6AEE"/>
    <w:rsid w:val="00C02912"/>
    <w:rsid w:val="00C332E8"/>
    <w:rsid w:val="00C575C0"/>
    <w:rsid w:val="00C70404"/>
    <w:rsid w:val="00CA3C0D"/>
    <w:rsid w:val="00CB7EF3"/>
    <w:rsid w:val="00CC0B5D"/>
    <w:rsid w:val="00CE1BD1"/>
    <w:rsid w:val="00CF580F"/>
    <w:rsid w:val="00D376BD"/>
    <w:rsid w:val="00D52075"/>
    <w:rsid w:val="00D77616"/>
    <w:rsid w:val="00D81BEC"/>
    <w:rsid w:val="00DD7F19"/>
    <w:rsid w:val="00E066A8"/>
    <w:rsid w:val="00E12BFB"/>
    <w:rsid w:val="00E17583"/>
    <w:rsid w:val="00E2118D"/>
    <w:rsid w:val="00E31968"/>
    <w:rsid w:val="00E53904"/>
    <w:rsid w:val="00E867E6"/>
    <w:rsid w:val="00EA4158"/>
    <w:rsid w:val="00F171C1"/>
    <w:rsid w:val="00F523FF"/>
    <w:rsid w:val="00F574D6"/>
    <w:rsid w:val="00F72903"/>
    <w:rsid w:val="00FB56AB"/>
    <w:rsid w:val="00FD61A5"/>
    <w:rsid w:val="00FE249D"/>
    <w:rsid w:val="00FE3F07"/>
    <w:rsid w:val="00FF0AB2"/>
    <w:rsid w:val="00F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C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CC6"/>
    <w:pPr>
      <w:ind w:left="720"/>
      <w:contextualSpacing/>
    </w:pPr>
  </w:style>
  <w:style w:type="table" w:styleId="TableGrid">
    <w:name w:val="Table Grid"/>
    <w:basedOn w:val="TableNormal"/>
    <w:uiPriority w:val="59"/>
    <w:rsid w:val="00305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70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066"/>
  </w:style>
  <w:style w:type="paragraph" w:styleId="Footer">
    <w:name w:val="footer"/>
    <w:basedOn w:val="Normal"/>
    <w:link w:val="FooterChar"/>
    <w:uiPriority w:val="99"/>
    <w:unhideWhenUsed/>
    <w:rsid w:val="008C70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066"/>
  </w:style>
  <w:style w:type="paragraph" w:styleId="NoSpacing">
    <w:name w:val="No Spacing"/>
    <w:uiPriority w:val="1"/>
    <w:qFormat/>
    <w:rsid w:val="00E17583"/>
    <w:rPr>
      <w:color w:val="000000"/>
      <w:kern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C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CC6"/>
    <w:pPr>
      <w:ind w:left="720"/>
      <w:contextualSpacing/>
    </w:pPr>
  </w:style>
  <w:style w:type="table" w:styleId="TableGrid">
    <w:name w:val="Table Grid"/>
    <w:basedOn w:val="TableNormal"/>
    <w:uiPriority w:val="59"/>
    <w:rsid w:val="00305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70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066"/>
  </w:style>
  <w:style w:type="paragraph" w:styleId="Footer">
    <w:name w:val="footer"/>
    <w:basedOn w:val="Normal"/>
    <w:link w:val="FooterChar"/>
    <w:uiPriority w:val="99"/>
    <w:unhideWhenUsed/>
    <w:rsid w:val="008C70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066"/>
  </w:style>
  <w:style w:type="paragraph" w:styleId="NoSpacing">
    <w:name w:val="No Spacing"/>
    <w:uiPriority w:val="1"/>
    <w:qFormat/>
    <w:rsid w:val="00E17583"/>
    <w:rPr>
      <w:color w:val="00000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1767</Words>
  <Characters>10073</Characters>
  <Application>Microsoft Office Word</Application>
  <DocSecurity>0</DocSecurity>
  <Lines>83</Lines>
  <Paragraphs>23</Paragraphs>
  <ScaleCrop>false</ScaleCrop>
  <Company/>
  <LinksUpToDate>false</LinksUpToDate>
  <CharactersWithSpaces>11817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149</cp:revision>
  <dcterms:created xsi:type="dcterms:W3CDTF">2023-09-29T05:58:00Z</dcterms:created>
  <dcterms:modified xsi:type="dcterms:W3CDTF">2023-09-29T10:25:00Z</dcterms:modified>
</cp:coreProperties>
</file>